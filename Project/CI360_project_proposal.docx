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wdp" ContentType="image/vnd.ms-photo"/>
  <Default Extension="xls" ContentType="application/vnd.ms-exce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65B77" w14:textId="77777777" w:rsidR="00D03FBA" w:rsidRPr="00D03FBA" w:rsidRDefault="00D03FBA">
      <w:pPr>
        <w:pBdr>
          <w:top w:val="single" w:sz="18" w:space="1" w:color="5585BF"/>
          <w:bottom w:val="dotted" w:sz="4" w:space="1" w:color="5585BF"/>
        </w:pBdr>
        <w:spacing w:before="120" w:after="120" w:line="240" w:lineRule="auto"/>
        <w:jc w:val="center"/>
        <w:rPr>
          <w:rFonts w:cs="Cambria"/>
          <w:b/>
          <w:spacing w:val="60"/>
          <w:sz w:val="36"/>
        </w:rPr>
      </w:pPr>
      <w:bookmarkStart w:id="0" w:name="h.7wbxpwugzqsm"/>
      <w:bookmarkStart w:id="1" w:name="_GoBack"/>
      <w:bookmarkEnd w:id="0"/>
      <w:bookmarkEnd w:id="1"/>
      <w:r w:rsidRPr="00D03FBA">
        <w:rPr>
          <w:rFonts w:cs="Cambria"/>
          <w:b/>
          <w:spacing w:val="60"/>
          <w:sz w:val="36"/>
        </w:rPr>
        <w:t xml:space="preserve">PROJECT </w:t>
      </w:r>
      <w:r w:rsidRPr="00D03FBA">
        <w:rPr>
          <w:rFonts w:cs="Cambria"/>
          <w:b/>
          <w:color w:val="7F7F7F"/>
          <w:spacing w:val="60"/>
          <w:sz w:val="36"/>
        </w:rPr>
        <w:t>PROPOSAL</w:t>
      </w:r>
    </w:p>
    <w:p w14:paraId="3C0FD320" w14:textId="77777777" w:rsidR="00D03FBA" w:rsidRDefault="00D03FBA">
      <w:pPr>
        <w:tabs>
          <w:tab w:val="left" w:pos="1440"/>
        </w:tabs>
        <w:ind w:left="1440" w:hanging="1440"/>
        <w:contextualSpacing/>
        <w:rPr>
          <w:rFonts w:cs="Cambria"/>
          <w:b/>
          <w:sz w:val="24"/>
          <w:szCs w:val="24"/>
        </w:rPr>
      </w:pPr>
      <w:r w:rsidRPr="00D03FBA">
        <w:rPr>
          <w:rFonts w:cs="Cambria"/>
          <w:b/>
          <w:sz w:val="24"/>
          <w:szCs w:val="24"/>
        </w:rPr>
        <w:t>Prepared for:</w:t>
      </w:r>
      <w:r>
        <w:rPr>
          <w:rFonts w:cs="Cambria"/>
          <w:b/>
          <w:sz w:val="24"/>
          <w:szCs w:val="24"/>
        </w:rPr>
        <w:t xml:space="preserve"> Marcus Winter / James Burton</w:t>
      </w:r>
      <w:r w:rsidRPr="00D03FBA">
        <w:rPr>
          <w:rFonts w:cs="Cambria"/>
          <w:b/>
          <w:sz w:val="24"/>
          <w:szCs w:val="24"/>
        </w:rPr>
        <w:tab/>
      </w:r>
    </w:p>
    <w:p w14:paraId="462345DF" w14:textId="77777777" w:rsidR="00FF740D" w:rsidRPr="00FF740D" w:rsidRDefault="00FF740D" w:rsidP="00FF740D">
      <w:pPr>
        <w:rPr>
          <w:b/>
          <w:sz w:val="24"/>
          <w:szCs w:val="24"/>
        </w:rPr>
      </w:pPr>
      <w:r>
        <w:rPr>
          <w:rFonts w:cs="Cambria"/>
          <w:b/>
          <w:sz w:val="24"/>
          <w:szCs w:val="24"/>
        </w:rPr>
        <w:t xml:space="preserve">Module: </w:t>
      </w:r>
      <w:r w:rsidRPr="00FF740D">
        <w:rPr>
          <w:b/>
          <w:sz w:val="24"/>
          <w:szCs w:val="24"/>
        </w:rPr>
        <w:t>CI360 - Mobile Application Development</w:t>
      </w:r>
    </w:p>
    <w:p w14:paraId="523C4E48" w14:textId="77777777" w:rsidR="00D03FBA" w:rsidRPr="00D03FBA" w:rsidRDefault="00D03FBA" w:rsidP="00FF740D">
      <w:pPr>
        <w:tabs>
          <w:tab w:val="left" w:pos="1440"/>
        </w:tabs>
        <w:contextualSpacing/>
        <w:rPr>
          <w:rFonts w:cs="Cambria"/>
          <w:b/>
          <w:sz w:val="24"/>
          <w:szCs w:val="24"/>
        </w:rPr>
      </w:pPr>
      <w:r w:rsidRPr="00D03FBA">
        <w:rPr>
          <w:rFonts w:cs="Cambria"/>
          <w:b/>
          <w:sz w:val="24"/>
          <w:szCs w:val="24"/>
        </w:rPr>
        <w:t xml:space="preserve">Prepared by: </w:t>
      </w:r>
      <w:r>
        <w:rPr>
          <w:rFonts w:cs="Cambria"/>
          <w:b/>
          <w:sz w:val="24"/>
          <w:szCs w:val="24"/>
        </w:rPr>
        <w:t>Alena Ruprecht</w:t>
      </w:r>
      <w:r w:rsidRPr="00D03FBA">
        <w:rPr>
          <w:rFonts w:cs="Cambria"/>
          <w:b/>
          <w:sz w:val="24"/>
          <w:szCs w:val="24"/>
        </w:rPr>
        <w:tab/>
      </w:r>
    </w:p>
    <w:p w14:paraId="6E940AED" w14:textId="77777777" w:rsidR="00D03FBA" w:rsidRPr="00D03FBA" w:rsidRDefault="00D03FBA">
      <w:pPr>
        <w:tabs>
          <w:tab w:val="left" w:pos="1440"/>
        </w:tabs>
        <w:ind w:left="1440" w:hanging="1440"/>
        <w:contextualSpacing/>
        <w:rPr>
          <w:rFonts w:cs="Cambria"/>
          <w:b/>
          <w:sz w:val="24"/>
          <w:szCs w:val="24"/>
        </w:rPr>
      </w:pPr>
      <w:r w:rsidRPr="00D03FBA">
        <w:rPr>
          <w:rFonts w:cs="Cambria"/>
          <w:b/>
          <w:sz w:val="24"/>
          <w:szCs w:val="24"/>
        </w:rPr>
        <w:t>Date:</w:t>
      </w:r>
      <w:r>
        <w:rPr>
          <w:rFonts w:cs="Cambria"/>
          <w:b/>
          <w:sz w:val="24"/>
          <w:szCs w:val="24"/>
        </w:rPr>
        <w:t xml:space="preserve"> 18</w:t>
      </w:r>
      <w:r w:rsidRPr="00D03FBA">
        <w:rPr>
          <w:rFonts w:cs="Cambria"/>
          <w:b/>
          <w:sz w:val="24"/>
          <w:szCs w:val="24"/>
          <w:vertAlign w:val="superscript"/>
        </w:rPr>
        <w:t>th</w:t>
      </w:r>
      <w:r>
        <w:rPr>
          <w:rFonts w:cs="Cambria"/>
          <w:b/>
          <w:sz w:val="24"/>
          <w:szCs w:val="24"/>
        </w:rPr>
        <w:t xml:space="preserve"> January 2012</w:t>
      </w:r>
      <w:r w:rsidRPr="00D03FBA">
        <w:rPr>
          <w:rFonts w:cs="Cambria"/>
          <w:b/>
          <w:sz w:val="24"/>
          <w:szCs w:val="24"/>
        </w:rPr>
        <w:tab/>
      </w:r>
    </w:p>
    <w:p w14:paraId="40742015" w14:textId="77777777" w:rsidR="00D03FBA" w:rsidRPr="00D03FBA" w:rsidRDefault="00C751A4">
      <w:pPr>
        <w:pBdr>
          <w:bottom w:val="single" w:sz="18" w:space="1" w:color="5790D5"/>
        </w:pBdr>
        <w:tabs>
          <w:tab w:val="left" w:pos="1440"/>
        </w:tabs>
        <w:ind w:left="1440" w:hanging="1440"/>
        <w:contextualSpacing/>
        <w:rPr>
          <w:rFonts w:cs="Cambria"/>
          <w:b/>
          <w:sz w:val="24"/>
          <w:szCs w:val="24"/>
        </w:rPr>
      </w:pPr>
      <w:r>
        <w:rPr>
          <w:rFonts w:cs="Cambria"/>
          <w:b/>
          <w:sz w:val="24"/>
          <w:szCs w:val="24"/>
        </w:rPr>
        <w:t>Student</w:t>
      </w:r>
      <w:r w:rsidR="00D03FBA" w:rsidRPr="00D03FBA">
        <w:rPr>
          <w:rFonts w:cs="Cambria"/>
          <w:b/>
          <w:sz w:val="24"/>
          <w:szCs w:val="24"/>
        </w:rPr>
        <w:t xml:space="preserve"> #:</w:t>
      </w:r>
      <w:r>
        <w:rPr>
          <w:rFonts w:cs="Cambria"/>
          <w:b/>
          <w:sz w:val="24"/>
          <w:szCs w:val="24"/>
        </w:rPr>
        <w:t xml:space="preserve"> 09800502</w:t>
      </w:r>
      <w:r w:rsidR="00D03FBA" w:rsidRPr="00D03FBA">
        <w:rPr>
          <w:rFonts w:cs="Cambria"/>
          <w:b/>
          <w:sz w:val="24"/>
          <w:szCs w:val="24"/>
        </w:rPr>
        <w:tab/>
      </w:r>
    </w:p>
    <w:p w14:paraId="41FF9461" w14:textId="3CCDB4AB" w:rsidR="00B459BD" w:rsidRDefault="003C634C">
      <w:pPr>
        <w:spacing w:before="1200"/>
        <w:jc w:val="center"/>
        <w:rPr>
          <w:rFonts w:ascii="Calibri" w:hAnsi="Calibri"/>
          <w:b/>
          <w:noProof/>
          <w:sz w:val="24"/>
          <w:szCs w:val="24"/>
          <w:lang w:val="en-US" w:eastAsia="en-US"/>
        </w:rPr>
      </w:pPr>
      <w:r>
        <w:rPr>
          <w:rFonts w:ascii="Calibri" w:hAnsi="Calibri"/>
          <w:b/>
          <w:noProof/>
          <w:sz w:val="24"/>
          <w:szCs w:val="24"/>
          <w:lang w:val="en-US" w:eastAsia="en-US"/>
        </w:rPr>
        <mc:AlternateContent>
          <mc:Choice Requires="wps">
            <w:drawing>
              <wp:anchor distT="0" distB="0" distL="114300" distR="114300" simplePos="0" relativeHeight="251702272" behindDoc="0" locked="0" layoutInCell="1" allowOverlap="1" wp14:anchorId="1482EAFC" wp14:editId="4F7074B8">
                <wp:simplePos x="0" y="0"/>
                <wp:positionH relativeFrom="column">
                  <wp:posOffset>576580</wp:posOffset>
                </wp:positionH>
                <wp:positionV relativeFrom="paragraph">
                  <wp:posOffset>955675</wp:posOffset>
                </wp:positionV>
                <wp:extent cx="3881120" cy="1019175"/>
                <wp:effectExtent l="0" t="0" r="30480" b="2222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1120" cy="1019175"/>
                        </a:xfrm>
                        <a:prstGeom prst="rect">
                          <a:avLst/>
                        </a:prstGeom>
                        <a:solidFill>
                          <a:schemeClr val="bg1">
                            <a:lumMod val="100000"/>
                            <a:lumOff val="0"/>
                          </a:schemeClr>
                        </a:solidFill>
                        <a:ln w="9525">
                          <a:solidFill>
                            <a:schemeClr val="accent3">
                              <a:lumMod val="50000"/>
                              <a:lumOff val="0"/>
                            </a:schemeClr>
                          </a:solidFill>
                          <a:miter lim="800000"/>
                          <a:headEnd type="none" w="med" len="med"/>
                          <a:tailEnd type="none" w="med" len="med"/>
                        </a:ln>
                      </wps:spPr>
                      <wps:txbx>
                        <w:txbxContent>
                          <w:p w14:paraId="76592FDA" w14:textId="13DEE1B2" w:rsidR="00CE2D85" w:rsidRPr="005721AF" w:rsidRDefault="00CE2D85" w:rsidP="00B459BD">
                            <w:pPr>
                              <w:jc w:val="center"/>
                              <w:rPr>
                                <w:color w:val="748560" w:themeColor="accent4"/>
                                <w:sz w:val="52"/>
                                <w:szCs w:val="52"/>
                              </w:rPr>
                            </w:pPr>
                            <w:r w:rsidRPr="005721AF">
                              <w:rPr>
                                <w:color w:val="748560" w:themeColor="accent4"/>
                                <w:sz w:val="52"/>
                                <w:szCs w:val="52"/>
                              </w:rPr>
                              <w:t>Jog</w:t>
                            </w:r>
                            <w:r>
                              <w:rPr>
                                <w:color w:val="748560" w:themeColor="accent4"/>
                                <w:sz w:val="52"/>
                                <w:szCs w:val="52"/>
                              </w:rPr>
                              <w:t xml:space="preserve"> DJ</w:t>
                            </w:r>
                          </w:p>
                          <w:p w14:paraId="568DAF7C" w14:textId="2B1B9577" w:rsidR="00CE2D85" w:rsidRPr="00777AD9" w:rsidRDefault="00CE2D85" w:rsidP="00B459BD">
                            <w:pPr>
                              <w:jc w:val="center"/>
                              <w:rPr>
                                <w:color w:val="748560" w:themeColor="accent4"/>
                                <w:sz w:val="48"/>
                                <w:szCs w:val="48"/>
                              </w:rPr>
                            </w:pPr>
                            <w:r w:rsidRPr="00777AD9">
                              <w:rPr>
                                <w:color w:val="748560" w:themeColor="accent4"/>
                                <w:sz w:val="48"/>
                                <w:szCs w:val="48"/>
                              </w:rPr>
                              <w:t>-</w:t>
                            </w:r>
                            <w:r>
                              <w:rPr>
                                <w:color w:val="748560" w:themeColor="accent4"/>
                                <w:sz w:val="48"/>
                                <w:szCs w:val="48"/>
                              </w:rPr>
                              <w:t xml:space="preserve"> </w:t>
                            </w:r>
                            <w:r w:rsidRPr="00777AD9">
                              <w:rPr>
                                <w:color w:val="748560" w:themeColor="accent4"/>
                                <w:sz w:val="48"/>
                                <w:szCs w:val="48"/>
                              </w:rPr>
                              <w:t>a music app</w:t>
                            </w:r>
                            <w:r>
                              <w:rPr>
                                <w:color w:val="748560" w:themeColor="accent4"/>
                                <w:sz w:val="48"/>
                                <w:szCs w:val="48"/>
                              </w:rPr>
                              <w:t xml:space="preserve"> for runners </w:t>
                            </w:r>
                            <w:r w:rsidRPr="00777AD9">
                              <w:rPr>
                                <w:color w:val="748560" w:themeColor="accent4"/>
                                <w:sz w:val="48"/>
                                <w:szCs w:val="48"/>
                              </w:rPr>
                              <w:t>-</w:t>
                            </w:r>
                          </w:p>
                          <w:p w14:paraId="14921A77" w14:textId="77777777" w:rsidR="00CE2D85" w:rsidRPr="005721AF" w:rsidRDefault="00CE2D85" w:rsidP="00B459BD">
                            <w:pPr>
                              <w:jc w:val="center"/>
                              <w:rPr>
                                <w:color w:val="748560" w:themeColor="accent4"/>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45.4pt;margin-top:75.25pt;width:305.6pt;height:8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" fillcolor="white [3212]" strokecolor="#444154 [1606]">
                <v:textbox inset=",7.2pt,,7.2pt">
                  <w:txbxContent>
                    <w:p w14:paraId="76592FDA" w14:textId="13DEE1B2" w:rsidR="002C7B3F" w:rsidRPr="005721AF" w:rsidRDefault="002C7B3F" w:rsidP="00B459BD">
                      <w:pPr>
                        <w:jc w:val="center"/>
                        <w:rPr>
                          <w:color w:val="748560" w:themeColor="accent4"/>
                          <w:sz w:val="52"/>
                          <w:szCs w:val="52"/>
                        </w:rPr>
                      </w:pPr>
                      <w:r w:rsidRPr="005721AF">
                        <w:rPr>
                          <w:color w:val="748560" w:themeColor="accent4"/>
                          <w:sz w:val="52"/>
                          <w:szCs w:val="52"/>
                        </w:rPr>
                        <w:t>Jog</w:t>
                      </w:r>
                      <w:r>
                        <w:rPr>
                          <w:color w:val="748560" w:themeColor="accent4"/>
                          <w:sz w:val="52"/>
                          <w:szCs w:val="52"/>
                        </w:rPr>
                        <w:t xml:space="preserve"> DJ</w:t>
                      </w:r>
                    </w:p>
                    <w:p w14:paraId="568DAF7C" w14:textId="2B1B9577" w:rsidR="002C7B3F" w:rsidRPr="00777AD9" w:rsidRDefault="002C7B3F" w:rsidP="00B459BD">
                      <w:pPr>
                        <w:jc w:val="center"/>
                        <w:rPr>
                          <w:color w:val="748560" w:themeColor="accent4"/>
                          <w:sz w:val="48"/>
                          <w:szCs w:val="48"/>
                        </w:rPr>
                      </w:pPr>
                      <w:r w:rsidRPr="00777AD9">
                        <w:rPr>
                          <w:color w:val="748560" w:themeColor="accent4"/>
                          <w:sz w:val="48"/>
                          <w:szCs w:val="48"/>
                        </w:rPr>
                        <w:t>-</w:t>
                      </w:r>
                      <w:r>
                        <w:rPr>
                          <w:color w:val="748560" w:themeColor="accent4"/>
                          <w:sz w:val="48"/>
                          <w:szCs w:val="48"/>
                        </w:rPr>
                        <w:t xml:space="preserve"> </w:t>
                      </w:r>
                      <w:r w:rsidRPr="00777AD9">
                        <w:rPr>
                          <w:color w:val="748560" w:themeColor="accent4"/>
                          <w:sz w:val="48"/>
                          <w:szCs w:val="48"/>
                        </w:rPr>
                        <w:t>a music app</w:t>
                      </w:r>
                      <w:r>
                        <w:rPr>
                          <w:color w:val="748560" w:themeColor="accent4"/>
                          <w:sz w:val="48"/>
                          <w:szCs w:val="48"/>
                        </w:rPr>
                        <w:t xml:space="preserve"> for runners </w:t>
                      </w:r>
                      <w:r w:rsidRPr="00777AD9">
                        <w:rPr>
                          <w:color w:val="748560" w:themeColor="accent4"/>
                          <w:sz w:val="48"/>
                          <w:szCs w:val="48"/>
                        </w:rPr>
                        <w:t>-</w:t>
                      </w:r>
                    </w:p>
                    <w:p w14:paraId="14921A77" w14:textId="77777777" w:rsidR="002C7B3F" w:rsidRPr="005721AF" w:rsidRDefault="002C7B3F" w:rsidP="00B459BD">
                      <w:pPr>
                        <w:jc w:val="center"/>
                        <w:rPr>
                          <w:color w:val="748560" w:themeColor="accent4"/>
                        </w:rPr>
                      </w:pPr>
                    </w:p>
                  </w:txbxContent>
                </v:textbox>
              </v:shape>
            </w:pict>
          </mc:Fallback>
        </mc:AlternateContent>
      </w:r>
    </w:p>
    <w:p w14:paraId="04EC2369" w14:textId="7C57510F" w:rsidR="00D03FBA" w:rsidRDefault="00D03FBA">
      <w:pPr>
        <w:spacing w:before="1200"/>
        <w:jc w:val="center"/>
        <w:rPr>
          <w:rFonts w:ascii="Calibri" w:hAnsi="Calibri"/>
          <w:sz w:val="24"/>
          <w:szCs w:val="24"/>
        </w:rPr>
      </w:pPr>
    </w:p>
    <w:p w14:paraId="72172246" w14:textId="43C80015" w:rsidR="00904701" w:rsidRDefault="003C634C" w:rsidP="00FD6BB4">
      <w:pPr>
        <w:rPr>
          <w:sz w:val="36"/>
        </w:rPr>
      </w:pPr>
      <w:r>
        <w:rPr>
          <w:noProof/>
          <w:color w:val="748560" w:themeColor="accent4"/>
          <w:lang w:val="en-US" w:eastAsia="en-US"/>
        </w:rPr>
        <w:drawing>
          <wp:anchor distT="0" distB="0" distL="114300" distR="114300" simplePos="0" relativeHeight="251699200" behindDoc="0" locked="0" layoutInCell="1" allowOverlap="1" wp14:anchorId="0FBD8322" wp14:editId="216D2ED4">
            <wp:simplePos x="0" y="0"/>
            <wp:positionH relativeFrom="column">
              <wp:posOffset>1845263</wp:posOffset>
            </wp:positionH>
            <wp:positionV relativeFrom="paragraph">
              <wp:posOffset>27345</wp:posOffset>
            </wp:positionV>
            <wp:extent cx="2491740" cy="4312920"/>
            <wp:effectExtent l="609600" t="381000" r="657860" b="1173480"/>
            <wp:wrapNone/>
            <wp:docPr id="61" name="Picture 61" descr="Macintosh HD:Users:alena:Desktop:Screen Shot 2012-01-16 at 17.1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Macintosh HD:Users:alena:Desktop:Screen Shot 2012-01-16 at 17.13.10.png"/>
                    <pic:cNvPicPr>
                      <a:picLocks noChangeAspect="1" noChangeArrowheads="1"/>
                    </pic:cNvPicPr>
                  </pic:nvPicPr>
                  <pic:blipFill>
                    <a:blip r:embed="rId9">
                      <a:extLst>
                        <a:ext uri="{BEBA8EAE-BF5A-486C-A8C5-ECC9F3942E4B}">
                          <a14:imgProps xmlns:a14="http://schemas.microsoft.com/office/drawing/2010/main">
                            <a14:imgLayer r:embed="rId10">
                              <a14:imgEffect>
                                <a14:artisticLineDrawing trans="68000" pencilSize="7"/>
                              </a14:imgEffect>
                            </a14:imgLayer>
                          </a14:imgProps>
                        </a:ext>
                        <a:ext uri="{28A0092B-C50C-407E-A947-70E740481C1C}">
                          <a14:useLocalDpi xmlns:a14="http://schemas.microsoft.com/office/drawing/2010/main" val="0"/>
                        </a:ext>
                      </a:extLst>
                    </a:blip>
                    <a:srcRect/>
                    <a:stretch>
                      <a:fillRect/>
                    </a:stretch>
                  </pic:blipFill>
                  <pic:spPr bwMode="auto">
                    <a:xfrm rot="818902">
                      <a:off x="0" y="0"/>
                      <a:ext cx="2491740" cy="4312920"/>
                    </a:xfrm>
                    <a:prstGeom prst="rect">
                      <a:avLst/>
                    </a:prstGeom>
                    <a:noFill/>
                    <a:ln>
                      <a:noFill/>
                    </a:ln>
                    <a:effectLst>
                      <a:glow rad="101600">
                        <a:schemeClr val="bg1">
                          <a:alpha val="75000"/>
                        </a:schemeClr>
                      </a:glow>
                      <a:outerShdw blurRad="50800" dist="38100" dir="2700000" algn="tl" rotWithShape="0">
                        <a:srgbClr val="000000">
                          <a:alpha val="43000"/>
                        </a:srgbClr>
                      </a:outerShdw>
                      <a:reflection stA="50000" endPos="21000" dir="5400000" sy="-100000" algn="bl" rotWithShape="0"/>
                    </a:effectLst>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8C9CE79" w14:textId="77777777" w:rsidR="003C634C" w:rsidRDefault="003C634C">
      <w:pPr>
        <w:pStyle w:val="TOCHeading"/>
      </w:pPr>
    </w:p>
    <w:p w14:paraId="1102AAFD" w14:textId="77777777" w:rsidR="003C634C" w:rsidRDefault="003C634C">
      <w:pPr>
        <w:pStyle w:val="TOCHeading"/>
      </w:pPr>
    </w:p>
    <w:p w14:paraId="2DDC6B8E" w14:textId="77777777" w:rsidR="003C634C" w:rsidRDefault="003C634C">
      <w:pPr>
        <w:pStyle w:val="TOCHeading"/>
      </w:pPr>
    </w:p>
    <w:p w14:paraId="25119EF0" w14:textId="5CF6CDDA" w:rsidR="00A05E44" w:rsidRDefault="00BD7915" w:rsidP="00D8589F">
      <w:pPr>
        <w:pStyle w:val="Heading1"/>
      </w:pPr>
      <w:r>
        <w:br w:type="page"/>
      </w:r>
    </w:p>
    <w:bookmarkStart w:id="2" w:name="_Toc188433997" w:displacedByCustomXml="next"/>
    <w:sdt>
      <w:sdtPr>
        <w:rPr>
          <w:rFonts w:ascii="Arial" w:eastAsia="Arial" w:hAnsi="Arial" w:cs="Arial"/>
          <w:b w:val="0"/>
          <w:bCs w:val="0"/>
          <w:color w:val="000000"/>
          <w:sz w:val="22"/>
          <w:szCs w:val="22"/>
          <w:lang w:val="en-GB" w:eastAsia="en-GB"/>
        </w:rPr>
        <w:id w:val="-1925796797"/>
        <w:docPartObj>
          <w:docPartGallery w:val="Table of Contents"/>
          <w:docPartUnique/>
        </w:docPartObj>
      </w:sdtPr>
      <w:sdtEndPr>
        <w:rPr>
          <w:noProof/>
        </w:rPr>
      </w:sdtEndPr>
      <w:sdtContent>
        <w:p w14:paraId="56F010CC" w14:textId="2C049381" w:rsidR="003C634C" w:rsidRPr="000863CF" w:rsidRDefault="003C634C">
          <w:pPr>
            <w:pStyle w:val="TOCHeading"/>
            <w:rPr>
              <w:color w:val="3A4230" w:themeColor="accent4" w:themeShade="80"/>
            </w:rPr>
          </w:pPr>
          <w:r w:rsidRPr="000863CF">
            <w:rPr>
              <w:color w:val="3A4230" w:themeColor="accent4" w:themeShade="80"/>
            </w:rPr>
            <w:t>Table of Contents</w:t>
          </w:r>
        </w:p>
        <w:p w14:paraId="1D61C10A" w14:textId="77777777" w:rsidR="001D3FF7" w:rsidRDefault="003C634C">
          <w:pPr>
            <w:pStyle w:val="TOC1"/>
            <w:tabs>
              <w:tab w:val="right" w:pos="8494"/>
            </w:tabs>
            <w:rPr>
              <w:rFonts w:eastAsiaTheme="minorEastAsia" w:cstheme="minorBidi"/>
              <w:b w:val="0"/>
              <w:caps w:val="0"/>
              <w:noProof/>
              <w:color w:val="auto"/>
              <w:sz w:val="24"/>
              <w:szCs w:val="24"/>
              <w:u w:val="none"/>
              <w:lang w:val="en-US" w:eastAsia="ja-JP"/>
            </w:rPr>
          </w:pPr>
          <w:r>
            <w:rPr>
              <w:b w:val="0"/>
            </w:rPr>
            <w:fldChar w:fldCharType="begin"/>
          </w:r>
          <w:r>
            <w:instrText xml:space="preserve"> TOC \o "1-3" \h \z \u </w:instrText>
          </w:r>
          <w:r>
            <w:rPr>
              <w:b w:val="0"/>
            </w:rPr>
            <w:fldChar w:fldCharType="separate"/>
          </w:r>
          <w:r w:rsidR="001D3FF7" w:rsidRPr="00C641EC">
            <w:rPr>
              <w:noProof/>
              <w:color w:val="748560" w:themeColor="accent4"/>
            </w:rPr>
            <w:t>1) Elevator pitch</w:t>
          </w:r>
          <w:r w:rsidR="001D3FF7">
            <w:rPr>
              <w:noProof/>
            </w:rPr>
            <w:tab/>
          </w:r>
          <w:r w:rsidR="001D3FF7">
            <w:rPr>
              <w:noProof/>
            </w:rPr>
            <w:fldChar w:fldCharType="begin"/>
          </w:r>
          <w:r w:rsidR="001D3FF7">
            <w:rPr>
              <w:noProof/>
            </w:rPr>
            <w:instrText xml:space="preserve"> PAGEREF _Toc188495948 \h </w:instrText>
          </w:r>
          <w:r w:rsidR="001D3FF7">
            <w:rPr>
              <w:noProof/>
            </w:rPr>
          </w:r>
          <w:r w:rsidR="001D3FF7">
            <w:rPr>
              <w:noProof/>
            </w:rPr>
            <w:fldChar w:fldCharType="separate"/>
          </w:r>
          <w:r w:rsidR="00CE2D85">
            <w:rPr>
              <w:noProof/>
            </w:rPr>
            <w:t>3</w:t>
          </w:r>
          <w:r w:rsidR="001D3FF7">
            <w:rPr>
              <w:noProof/>
            </w:rPr>
            <w:fldChar w:fldCharType="end"/>
          </w:r>
        </w:p>
        <w:p w14:paraId="4A376AA2" w14:textId="77777777" w:rsidR="001D3FF7" w:rsidRDefault="001D3FF7">
          <w:pPr>
            <w:pStyle w:val="TOC1"/>
            <w:tabs>
              <w:tab w:val="right" w:pos="8494"/>
            </w:tabs>
            <w:rPr>
              <w:rFonts w:eastAsiaTheme="minorEastAsia" w:cstheme="minorBidi"/>
              <w:b w:val="0"/>
              <w:caps w:val="0"/>
              <w:noProof/>
              <w:color w:val="auto"/>
              <w:sz w:val="24"/>
              <w:szCs w:val="24"/>
              <w:u w:val="none"/>
              <w:lang w:val="en-US" w:eastAsia="ja-JP"/>
            </w:rPr>
          </w:pPr>
          <w:r w:rsidRPr="00C641EC">
            <w:rPr>
              <w:noProof/>
              <w:color w:val="748560" w:themeColor="accent4"/>
            </w:rPr>
            <w:t>2) Rationale</w:t>
          </w:r>
          <w:r>
            <w:rPr>
              <w:noProof/>
            </w:rPr>
            <w:tab/>
          </w:r>
          <w:r>
            <w:rPr>
              <w:noProof/>
            </w:rPr>
            <w:fldChar w:fldCharType="begin"/>
          </w:r>
          <w:r>
            <w:rPr>
              <w:noProof/>
            </w:rPr>
            <w:instrText xml:space="preserve"> PAGEREF _Toc188495949 \h </w:instrText>
          </w:r>
          <w:r>
            <w:rPr>
              <w:noProof/>
            </w:rPr>
          </w:r>
          <w:r>
            <w:rPr>
              <w:noProof/>
            </w:rPr>
            <w:fldChar w:fldCharType="separate"/>
          </w:r>
          <w:r w:rsidR="00CE2D85">
            <w:rPr>
              <w:noProof/>
            </w:rPr>
            <w:t>3</w:t>
          </w:r>
          <w:r>
            <w:rPr>
              <w:noProof/>
            </w:rPr>
            <w:fldChar w:fldCharType="end"/>
          </w:r>
        </w:p>
        <w:p w14:paraId="4B02A610" w14:textId="77777777" w:rsidR="001D3FF7" w:rsidRDefault="001D3FF7">
          <w:pPr>
            <w:pStyle w:val="TOC1"/>
            <w:tabs>
              <w:tab w:val="right" w:pos="8494"/>
            </w:tabs>
            <w:rPr>
              <w:rFonts w:eastAsiaTheme="minorEastAsia" w:cstheme="minorBidi"/>
              <w:b w:val="0"/>
              <w:caps w:val="0"/>
              <w:noProof/>
              <w:color w:val="auto"/>
              <w:sz w:val="24"/>
              <w:szCs w:val="24"/>
              <w:u w:val="none"/>
              <w:lang w:val="en-US" w:eastAsia="ja-JP"/>
            </w:rPr>
          </w:pPr>
          <w:r w:rsidRPr="00C641EC">
            <w:rPr>
              <w:noProof/>
              <w:color w:val="748560" w:themeColor="accent4"/>
            </w:rPr>
            <w:t>3) Application</w:t>
          </w:r>
          <w:r>
            <w:rPr>
              <w:noProof/>
            </w:rPr>
            <w:tab/>
          </w:r>
          <w:r>
            <w:rPr>
              <w:noProof/>
            </w:rPr>
            <w:fldChar w:fldCharType="begin"/>
          </w:r>
          <w:r>
            <w:rPr>
              <w:noProof/>
            </w:rPr>
            <w:instrText xml:space="preserve"> PAGEREF _Toc188495950 \h </w:instrText>
          </w:r>
          <w:r>
            <w:rPr>
              <w:noProof/>
            </w:rPr>
          </w:r>
          <w:r>
            <w:rPr>
              <w:noProof/>
            </w:rPr>
            <w:fldChar w:fldCharType="separate"/>
          </w:r>
          <w:r w:rsidR="00CE2D85">
            <w:rPr>
              <w:noProof/>
            </w:rPr>
            <w:t>3</w:t>
          </w:r>
          <w:r>
            <w:rPr>
              <w:noProof/>
            </w:rPr>
            <w:fldChar w:fldCharType="end"/>
          </w:r>
        </w:p>
        <w:p w14:paraId="3FA98C27" w14:textId="77777777" w:rsidR="001D3FF7" w:rsidRDefault="001D3FF7">
          <w:pPr>
            <w:pStyle w:val="TOC1"/>
            <w:tabs>
              <w:tab w:val="right" w:pos="8494"/>
            </w:tabs>
            <w:rPr>
              <w:rFonts w:eastAsiaTheme="minorEastAsia" w:cstheme="minorBidi"/>
              <w:b w:val="0"/>
              <w:caps w:val="0"/>
              <w:noProof/>
              <w:color w:val="auto"/>
              <w:sz w:val="24"/>
              <w:szCs w:val="24"/>
              <w:u w:val="none"/>
              <w:lang w:val="en-US" w:eastAsia="ja-JP"/>
            </w:rPr>
          </w:pPr>
          <w:r w:rsidRPr="00C641EC">
            <w:rPr>
              <w:noProof/>
              <w:color w:val="748560" w:themeColor="accent4"/>
            </w:rPr>
            <w:t>4) Use case</w:t>
          </w:r>
          <w:r>
            <w:rPr>
              <w:noProof/>
            </w:rPr>
            <w:tab/>
          </w:r>
          <w:r>
            <w:rPr>
              <w:noProof/>
            </w:rPr>
            <w:fldChar w:fldCharType="begin"/>
          </w:r>
          <w:r>
            <w:rPr>
              <w:noProof/>
            </w:rPr>
            <w:instrText xml:space="preserve"> PAGEREF _Toc188495951 \h </w:instrText>
          </w:r>
          <w:r>
            <w:rPr>
              <w:noProof/>
            </w:rPr>
          </w:r>
          <w:r>
            <w:rPr>
              <w:noProof/>
            </w:rPr>
            <w:fldChar w:fldCharType="separate"/>
          </w:r>
          <w:r w:rsidR="00CE2D85">
            <w:rPr>
              <w:noProof/>
            </w:rPr>
            <w:t>4</w:t>
          </w:r>
          <w:r>
            <w:rPr>
              <w:noProof/>
            </w:rPr>
            <w:fldChar w:fldCharType="end"/>
          </w:r>
        </w:p>
        <w:p w14:paraId="667293ED" w14:textId="77777777" w:rsidR="001D3FF7" w:rsidRDefault="001D3FF7">
          <w:pPr>
            <w:pStyle w:val="TOC1"/>
            <w:tabs>
              <w:tab w:val="right" w:pos="8494"/>
            </w:tabs>
            <w:rPr>
              <w:rFonts w:eastAsiaTheme="minorEastAsia" w:cstheme="minorBidi"/>
              <w:b w:val="0"/>
              <w:caps w:val="0"/>
              <w:noProof/>
              <w:color w:val="auto"/>
              <w:sz w:val="24"/>
              <w:szCs w:val="24"/>
              <w:u w:val="none"/>
              <w:lang w:val="en-US" w:eastAsia="ja-JP"/>
            </w:rPr>
          </w:pPr>
          <w:r w:rsidRPr="00C641EC">
            <w:rPr>
              <w:noProof/>
              <w:color w:val="748560" w:themeColor="accent4"/>
            </w:rPr>
            <w:t>5) Technical overview</w:t>
          </w:r>
          <w:r>
            <w:rPr>
              <w:noProof/>
            </w:rPr>
            <w:tab/>
          </w:r>
          <w:r>
            <w:rPr>
              <w:noProof/>
            </w:rPr>
            <w:fldChar w:fldCharType="begin"/>
          </w:r>
          <w:r>
            <w:rPr>
              <w:noProof/>
            </w:rPr>
            <w:instrText xml:space="preserve"> PAGEREF _Toc188495952 \h </w:instrText>
          </w:r>
          <w:r>
            <w:rPr>
              <w:noProof/>
            </w:rPr>
          </w:r>
          <w:r>
            <w:rPr>
              <w:noProof/>
            </w:rPr>
            <w:fldChar w:fldCharType="separate"/>
          </w:r>
          <w:r w:rsidR="00CE2D85">
            <w:rPr>
              <w:noProof/>
            </w:rPr>
            <w:t>5</w:t>
          </w:r>
          <w:r>
            <w:rPr>
              <w:noProof/>
            </w:rPr>
            <w:fldChar w:fldCharType="end"/>
          </w:r>
        </w:p>
        <w:p w14:paraId="54A1CA2E" w14:textId="77777777" w:rsidR="001D3FF7" w:rsidRDefault="001D3FF7">
          <w:pPr>
            <w:pStyle w:val="TOC2"/>
            <w:tabs>
              <w:tab w:val="right" w:pos="8494"/>
            </w:tabs>
            <w:rPr>
              <w:rFonts w:eastAsiaTheme="minorEastAsia" w:cstheme="minorBidi"/>
              <w:b w:val="0"/>
              <w:smallCaps w:val="0"/>
              <w:noProof/>
              <w:color w:val="auto"/>
              <w:sz w:val="24"/>
              <w:szCs w:val="24"/>
              <w:lang w:val="en-US" w:eastAsia="ja-JP"/>
            </w:rPr>
          </w:pPr>
          <w:r w:rsidRPr="00C641EC">
            <w:rPr>
              <w:noProof/>
              <w:color w:val="ABB89D" w:themeColor="accent4" w:themeTint="99"/>
            </w:rPr>
            <w:t>Positioning and Speed</w:t>
          </w:r>
          <w:r>
            <w:rPr>
              <w:noProof/>
            </w:rPr>
            <w:tab/>
          </w:r>
          <w:r>
            <w:rPr>
              <w:noProof/>
            </w:rPr>
            <w:fldChar w:fldCharType="begin"/>
          </w:r>
          <w:r>
            <w:rPr>
              <w:noProof/>
            </w:rPr>
            <w:instrText xml:space="preserve"> PAGEREF _Toc188495953 \h </w:instrText>
          </w:r>
          <w:r>
            <w:rPr>
              <w:noProof/>
            </w:rPr>
          </w:r>
          <w:r>
            <w:rPr>
              <w:noProof/>
            </w:rPr>
            <w:fldChar w:fldCharType="separate"/>
          </w:r>
          <w:r w:rsidR="00CE2D85">
            <w:rPr>
              <w:noProof/>
            </w:rPr>
            <w:t>5</w:t>
          </w:r>
          <w:r>
            <w:rPr>
              <w:noProof/>
            </w:rPr>
            <w:fldChar w:fldCharType="end"/>
          </w:r>
        </w:p>
        <w:p w14:paraId="5DD633CE" w14:textId="77777777" w:rsidR="001D3FF7" w:rsidRDefault="001D3FF7">
          <w:pPr>
            <w:pStyle w:val="TOC2"/>
            <w:tabs>
              <w:tab w:val="right" w:pos="8494"/>
            </w:tabs>
            <w:rPr>
              <w:rFonts w:eastAsiaTheme="minorEastAsia" w:cstheme="minorBidi"/>
              <w:b w:val="0"/>
              <w:smallCaps w:val="0"/>
              <w:noProof/>
              <w:color w:val="auto"/>
              <w:sz w:val="24"/>
              <w:szCs w:val="24"/>
              <w:lang w:val="en-US" w:eastAsia="ja-JP"/>
            </w:rPr>
          </w:pPr>
          <w:r w:rsidRPr="00C641EC">
            <w:rPr>
              <w:noProof/>
              <w:color w:val="ABB89D" w:themeColor="accent4" w:themeTint="99"/>
            </w:rPr>
            <w:t>Music</w:t>
          </w:r>
          <w:r>
            <w:rPr>
              <w:noProof/>
            </w:rPr>
            <w:tab/>
          </w:r>
          <w:r>
            <w:rPr>
              <w:noProof/>
            </w:rPr>
            <w:fldChar w:fldCharType="begin"/>
          </w:r>
          <w:r>
            <w:rPr>
              <w:noProof/>
            </w:rPr>
            <w:instrText xml:space="preserve"> PAGEREF _Toc188495954 \h </w:instrText>
          </w:r>
          <w:r>
            <w:rPr>
              <w:noProof/>
            </w:rPr>
          </w:r>
          <w:r>
            <w:rPr>
              <w:noProof/>
            </w:rPr>
            <w:fldChar w:fldCharType="separate"/>
          </w:r>
          <w:r w:rsidR="00CE2D85">
            <w:rPr>
              <w:noProof/>
            </w:rPr>
            <w:t>5</w:t>
          </w:r>
          <w:r>
            <w:rPr>
              <w:noProof/>
            </w:rPr>
            <w:fldChar w:fldCharType="end"/>
          </w:r>
        </w:p>
        <w:p w14:paraId="7D8E51A8" w14:textId="77777777" w:rsidR="001D3FF7" w:rsidRDefault="001D3FF7">
          <w:pPr>
            <w:pStyle w:val="TOC2"/>
            <w:tabs>
              <w:tab w:val="right" w:pos="8494"/>
            </w:tabs>
            <w:rPr>
              <w:rFonts w:eastAsiaTheme="minorEastAsia" w:cstheme="minorBidi"/>
              <w:b w:val="0"/>
              <w:smallCaps w:val="0"/>
              <w:noProof/>
              <w:color w:val="auto"/>
              <w:sz w:val="24"/>
              <w:szCs w:val="24"/>
              <w:lang w:val="en-US" w:eastAsia="ja-JP"/>
            </w:rPr>
          </w:pPr>
          <w:r w:rsidRPr="00C641EC">
            <w:rPr>
              <w:noProof/>
              <w:color w:val="ABB89D" w:themeColor="accent4" w:themeTint="99"/>
            </w:rPr>
            <w:t>Training Plan</w:t>
          </w:r>
          <w:r>
            <w:rPr>
              <w:noProof/>
            </w:rPr>
            <w:tab/>
          </w:r>
          <w:r>
            <w:rPr>
              <w:noProof/>
            </w:rPr>
            <w:fldChar w:fldCharType="begin"/>
          </w:r>
          <w:r>
            <w:rPr>
              <w:noProof/>
            </w:rPr>
            <w:instrText xml:space="preserve"> PAGEREF _Toc188495955 \h </w:instrText>
          </w:r>
          <w:r>
            <w:rPr>
              <w:noProof/>
            </w:rPr>
          </w:r>
          <w:r>
            <w:rPr>
              <w:noProof/>
            </w:rPr>
            <w:fldChar w:fldCharType="separate"/>
          </w:r>
          <w:r w:rsidR="00CE2D85">
            <w:rPr>
              <w:noProof/>
            </w:rPr>
            <w:t>6</w:t>
          </w:r>
          <w:r>
            <w:rPr>
              <w:noProof/>
            </w:rPr>
            <w:fldChar w:fldCharType="end"/>
          </w:r>
        </w:p>
        <w:p w14:paraId="57DF827B" w14:textId="77777777" w:rsidR="001D3FF7" w:rsidRDefault="001D3FF7">
          <w:pPr>
            <w:pStyle w:val="TOC1"/>
            <w:tabs>
              <w:tab w:val="right" w:pos="8494"/>
            </w:tabs>
            <w:rPr>
              <w:rFonts w:eastAsiaTheme="minorEastAsia" w:cstheme="minorBidi"/>
              <w:b w:val="0"/>
              <w:caps w:val="0"/>
              <w:noProof/>
              <w:color w:val="auto"/>
              <w:sz w:val="24"/>
              <w:szCs w:val="24"/>
              <w:u w:val="none"/>
              <w:lang w:val="en-US" w:eastAsia="ja-JP"/>
            </w:rPr>
          </w:pPr>
          <w:r w:rsidRPr="00C641EC">
            <w:rPr>
              <w:noProof/>
              <w:color w:val="748560" w:themeColor="accent4"/>
            </w:rPr>
            <w:t>6) Technical challenges/risks</w:t>
          </w:r>
          <w:r>
            <w:rPr>
              <w:noProof/>
            </w:rPr>
            <w:tab/>
          </w:r>
          <w:r>
            <w:rPr>
              <w:noProof/>
            </w:rPr>
            <w:fldChar w:fldCharType="begin"/>
          </w:r>
          <w:r>
            <w:rPr>
              <w:noProof/>
            </w:rPr>
            <w:instrText xml:space="preserve"> PAGEREF _Toc188495956 \h </w:instrText>
          </w:r>
          <w:r>
            <w:rPr>
              <w:noProof/>
            </w:rPr>
          </w:r>
          <w:r>
            <w:rPr>
              <w:noProof/>
            </w:rPr>
            <w:fldChar w:fldCharType="separate"/>
          </w:r>
          <w:r w:rsidR="00CE2D85">
            <w:rPr>
              <w:noProof/>
            </w:rPr>
            <w:t>7</w:t>
          </w:r>
          <w:r>
            <w:rPr>
              <w:noProof/>
            </w:rPr>
            <w:fldChar w:fldCharType="end"/>
          </w:r>
        </w:p>
        <w:p w14:paraId="349D8A9E" w14:textId="77777777" w:rsidR="001D3FF7" w:rsidRDefault="001D3FF7">
          <w:pPr>
            <w:pStyle w:val="TOC1"/>
            <w:tabs>
              <w:tab w:val="right" w:pos="8494"/>
            </w:tabs>
            <w:rPr>
              <w:rFonts w:eastAsiaTheme="minorEastAsia" w:cstheme="minorBidi"/>
              <w:b w:val="0"/>
              <w:caps w:val="0"/>
              <w:noProof/>
              <w:color w:val="auto"/>
              <w:sz w:val="24"/>
              <w:szCs w:val="24"/>
              <w:u w:val="none"/>
              <w:lang w:val="en-US" w:eastAsia="ja-JP"/>
            </w:rPr>
          </w:pPr>
          <w:r w:rsidRPr="00C641EC">
            <w:rPr>
              <w:noProof/>
              <w:color w:val="748560" w:themeColor="accent4"/>
            </w:rPr>
            <w:t>7) UI design draft</w:t>
          </w:r>
          <w:r>
            <w:rPr>
              <w:noProof/>
            </w:rPr>
            <w:tab/>
          </w:r>
          <w:r>
            <w:rPr>
              <w:noProof/>
            </w:rPr>
            <w:fldChar w:fldCharType="begin"/>
          </w:r>
          <w:r>
            <w:rPr>
              <w:noProof/>
            </w:rPr>
            <w:instrText xml:space="preserve"> PAGEREF _Toc188495957 \h </w:instrText>
          </w:r>
          <w:r>
            <w:rPr>
              <w:noProof/>
            </w:rPr>
          </w:r>
          <w:r>
            <w:rPr>
              <w:noProof/>
            </w:rPr>
            <w:fldChar w:fldCharType="separate"/>
          </w:r>
          <w:r w:rsidR="00CE2D85">
            <w:rPr>
              <w:noProof/>
            </w:rPr>
            <w:t>8</w:t>
          </w:r>
          <w:r>
            <w:rPr>
              <w:noProof/>
            </w:rPr>
            <w:fldChar w:fldCharType="end"/>
          </w:r>
        </w:p>
        <w:p w14:paraId="1ADB9263" w14:textId="77777777" w:rsidR="001D3FF7" w:rsidRDefault="001D3FF7">
          <w:pPr>
            <w:pStyle w:val="TOC1"/>
            <w:tabs>
              <w:tab w:val="right" w:pos="8494"/>
            </w:tabs>
            <w:rPr>
              <w:rFonts w:eastAsiaTheme="minorEastAsia" w:cstheme="minorBidi"/>
              <w:b w:val="0"/>
              <w:caps w:val="0"/>
              <w:noProof/>
              <w:color w:val="auto"/>
              <w:sz w:val="24"/>
              <w:szCs w:val="24"/>
              <w:u w:val="none"/>
              <w:lang w:val="en-US" w:eastAsia="ja-JP"/>
            </w:rPr>
          </w:pPr>
          <w:r w:rsidRPr="00C641EC">
            <w:rPr>
              <w:noProof/>
              <w:color w:val="748560" w:themeColor="accent4"/>
            </w:rPr>
            <w:t>8) Work plan</w:t>
          </w:r>
          <w:r>
            <w:rPr>
              <w:noProof/>
            </w:rPr>
            <w:tab/>
          </w:r>
          <w:r>
            <w:rPr>
              <w:noProof/>
            </w:rPr>
            <w:fldChar w:fldCharType="begin"/>
          </w:r>
          <w:r>
            <w:rPr>
              <w:noProof/>
            </w:rPr>
            <w:instrText xml:space="preserve"> PAGEREF _Toc188495958 \h </w:instrText>
          </w:r>
          <w:r>
            <w:rPr>
              <w:noProof/>
            </w:rPr>
          </w:r>
          <w:r>
            <w:rPr>
              <w:noProof/>
            </w:rPr>
            <w:fldChar w:fldCharType="separate"/>
          </w:r>
          <w:r w:rsidR="00CE2D85">
            <w:rPr>
              <w:noProof/>
            </w:rPr>
            <w:t>12</w:t>
          </w:r>
          <w:r>
            <w:rPr>
              <w:noProof/>
            </w:rPr>
            <w:fldChar w:fldCharType="end"/>
          </w:r>
        </w:p>
        <w:p w14:paraId="748BA246" w14:textId="77777777" w:rsidR="001D3FF7" w:rsidRDefault="001D3FF7">
          <w:pPr>
            <w:pStyle w:val="TOC1"/>
            <w:tabs>
              <w:tab w:val="right" w:pos="8494"/>
            </w:tabs>
            <w:rPr>
              <w:rFonts w:eastAsiaTheme="minorEastAsia" w:cstheme="minorBidi"/>
              <w:b w:val="0"/>
              <w:caps w:val="0"/>
              <w:noProof/>
              <w:color w:val="auto"/>
              <w:sz w:val="24"/>
              <w:szCs w:val="24"/>
              <w:u w:val="none"/>
              <w:lang w:val="en-US" w:eastAsia="ja-JP"/>
            </w:rPr>
          </w:pPr>
          <w:r w:rsidRPr="00C641EC">
            <w:rPr>
              <w:noProof/>
              <w:color w:val="748560" w:themeColor="accent4"/>
            </w:rPr>
            <w:t>9) Ethical considerations</w:t>
          </w:r>
          <w:r>
            <w:rPr>
              <w:noProof/>
            </w:rPr>
            <w:tab/>
          </w:r>
          <w:r>
            <w:rPr>
              <w:noProof/>
            </w:rPr>
            <w:fldChar w:fldCharType="begin"/>
          </w:r>
          <w:r>
            <w:rPr>
              <w:noProof/>
            </w:rPr>
            <w:instrText xml:space="preserve"> PAGEREF _Toc188495959 \h </w:instrText>
          </w:r>
          <w:r>
            <w:rPr>
              <w:noProof/>
            </w:rPr>
          </w:r>
          <w:r>
            <w:rPr>
              <w:noProof/>
            </w:rPr>
            <w:fldChar w:fldCharType="separate"/>
          </w:r>
          <w:r w:rsidR="00CE2D85">
            <w:rPr>
              <w:noProof/>
            </w:rPr>
            <w:t>14</w:t>
          </w:r>
          <w:r>
            <w:rPr>
              <w:noProof/>
            </w:rPr>
            <w:fldChar w:fldCharType="end"/>
          </w:r>
        </w:p>
        <w:p w14:paraId="2BDD4E1E" w14:textId="77777777" w:rsidR="001D3FF7" w:rsidRDefault="001D3FF7">
          <w:pPr>
            <w:pStyle w:val="TOC1"/>
            <w:tabs>
              <w:tab w:val="right" w:pos="8494"/>
            </w:tabs>
            <w:rPr>
              <w:rFonts w:eastAsiaTheme="minorEastAsia" w:cstheme="minorBidi"/>
              <w:b w:val="0"/>
              <w:caps w:val="0"/>
              <w:noProof/>
              <w:color w:val="auto"/>
              <w:sz w:val="24"/>
              <w:szCs w:val="24"/>
              <w:u w:val="none"/>
              <w:lang w:val="en-US" w:eastAsia="ja-JP"/>
            </w:rPr>
          </w:pPr>
          <w:r w:rsidRPr="00C641EC">
            <w:rPr>
              <w:noProof/>
              <w:color w:val="748560" w:themeColor="accent4"/>
            </w:rPr>
            <w:t>10) Resources</w:t>
          </w:r>
          <w:r>
            <w:rPr>
              <w:noProof/>
            </w:rPr>
            <w:tab/>
          </w:r>
          <w:r>
            <w:rPr>
              <w:noProof/>
            </w:rPr>
            <w:fldChar w:fldCharType="begin"/>
          </w:r>
          <w:r>
            <w:rPr>
              <w:noProof/>
            </w:rPr>
            <w:instrText xml:space="preserve"> PAGEREF _Toc188495960 \h </w:instrText>
          </w:r>
          <w:r>
            <w:rPr>
              <w:noProof/>
            </w:rPr>
          </w:r>
          <w:r>
            <w:rPr>
              <w:noProof/>
            </w:rPr>
            <w:fldChar w:fldCharType="separate"/>
          </w:r>
          <w:r w:rsidR="00CE2D85">
            <w:rPr>
              <w:noProof/>
            </w:rPr>
            <w:t>14</w:t>
          </w:r>
          <w:r>
            <w:rPr>
              <w:noProof/>
            </w:rPr>
            <w:fldChar w:fldCharType="end"/>
          </w:r>
        </w:p>
        <w:p w14:paraId="640AA3F2" w14:textId="77777777" w:rsidR="001D3FF7" w:rsidRDefault="001D3FF7">
          <w:pPr>
            <w:pStyle w:val="TOC1"/>
            <w:tabs>
              <w:tab w:val="right" w:pos="8494"/>
            </w:tabs>
            <w:rPr>
              <w:rFonts w:eastAsiaTheme="minorEastAsia" w:cstheme="minorBidi"/>
              <w:b w:val="0"/>
              <w:caps w:val="0"/>
              <w:noProof/>
              <w:color w:val="auto"/>
              <w:sz w:val="24"/>
              <w:szCs w:val="24"/>
              <w:u w:val="none"/>
              <w:lang w:val="en-US" w:eastAsia="ja-JP"/>
            </w:rPr>
          </w:pPr>
          <w:r w:rsidRPr="00C641EC">
            <w:rPr>
              <w:noProof/>
              <w:color w:val="748560" w:themeColor="accent4"/>
            </w:rPr>
            <w:t>References</w:t>
          </w:r>
          <w:r>
            <w:rPr>
              <w:noProof/>
            </w:rPr>
            <w:tab/>
          </w:r>
          <w:r>
            <w:rPr>
              <w:noProof/>
            </w:rPr>
            <w:fldChar w:fldCharType="begin"/>
          </w:r>
          <w:r>
            <w:rPr>
              <w:noProof/>
            </w:rPr>
            <w:instrText xml:space="preserve"> PAGEREF _Toc188495961 \h </w:instrText>
          </w:r>
          <w:r>
            <w:rPr>
              <w:noProof/>
            </w:rPr>
          </w:r>
          <w:r>
            <w:rPr>
              <w:noProof/>
            </w:rPr>
            <w:fldChar w:fldCharType="separate"/>
          </w:r>
          <w:r w:rsidR="00CE2D85">
            <w:rPr>
              <w:noProof/>
            </w:rPr>
            <w:t>16</w:t>
          </w:r>
          <w:r>
            <w:rPr>
              <w:noProof/>
            </w:rPr>
            <w:fldChar w:fldCharType="end"/>
          </w:r>
        </w:p>
        <w:p w14:paraId="52C1417E" w14:textId="16393720" w:rsidR="003C634C" w:rsidRDefault="003C634C">
          <w:r>
            <w:rPr>
              <w:b/>
              <w:bCs/>
              <w:noProof/>
            </w:rPr>
            <w:fldChar w:fldCharType="end"/>
          </w:r>
        </w:p>
      </w:sdtContent>
    </w:sdt>
    <w:p w14:paraId="5635544E" w14:textId="77777777" w:rsidR="003C634C" w:rsidRDefault="003C634C" w:rsidP="00D8589F">
      <w:pPr>
        <w:pStyle w:val="Heading1"/>
        <w:rPr>
          <w:color w:val="748560" w:themeColor="accent4"/>
        </w:rPr>
      </w:pPr>
    </w:p>
    <w:p w14:paraId="6459A603" w14:textId="77777777" w:rsidR="003C634C" w:rsidRDefault="003C634C">
      <w:pPr>
        <w:spacing w:line="240" w:lineRule="auto"/>
        <w:rPr>
          <w:rFonts w:ascii="Verdana" w:hAnsi="Verdana"/>
          <w:b/>
          <w:bCs/>
          <w:color w:val="748560" w:themeColor="accent4"/>
          <w:sz w:val="28"/>
          <w:szCs w:val="28"/>
        </w:rPr>
      </w:pPr>
      <w:r>
        <w:rPr>
          <w:color w:val="748560" w:themeColor="accent4"/>
        </w:rPr>
        <w:br w:type="page"/>
      </w:r>
    </w:p>
    <w:p w14:paraId="7C8ABAEE" w14:textId="6B2422D8" w:rsidR="003C0A19" w:rsidRPr="00D8589F" w:rsidRDefault="00F95004" w:rsidP="00D8589F">
      <w:pPr>
        <w:pStyle w:val="Heading1"/>
        <w:rPr>
          <w:color w:val="748560" w:themeColor="accent4"/>
        </w:rPr>
      </w:pPr>
      <w:bookmarkStart w:id="3" w:name="_Toc188495948"/>
      <w:r w:rsidRPr="00D8589F">
        <w:rPr>
          <w:color w:val="748560" w:themeColor="accent4"/>
        </w:rPr>
        <w:lastRenderedPageBreak/>
        <w:t>1</w:t>
      </w:r>
      <w:r w:rsidR="00EE036C" w:rsidRPr="00D8589F">
        <w:rPr>
          <w:color w:val="748560" w:themeColor="accent4"/>
        </w:rPr>
        <w:t xml:space="preserve">) Elevator </w:t>
      </w:r>
      <w:r w:rsidR="003C0A19" w:rsidRPr="00D8589F">
        <w:rPr>
          <w:color w:val="748560" w:themeColor="accent4"/>
        </w:rPr>
        <w:t>pitch</w:t>
      </w:r>
      <w:bookmarkEnd w:id="3"/>
      <w:bookmarkEnd w:id="2"/>
    </w:p>
    <w:p w14:paraId="7132450D" w14:textId="10850FD6" w:rsidR="003C0A19" w:rsidRDefault="00CF6FB8" w:rsidP="003C0A19">
      <w:r>
        <w:t xml:space="preserve">The application will play a song from the runner’s music library based on the running speed. The </w:t>
      </w:r>
      <w:r w:rsidR="003C5C8F">
        <w:t>runner’s</w:t>
      </w:r>
      <w:r w:rsidR="00C27DB9">
        <w:t xml:space="preserve"> speed </w:t>
      </w:r>
      <w:r w:rsidR="00C97DEA">
        <w:t>can be measured using GPS</w:t>
      </w:r>
      <w:r w:rsidR="00D64275">
        <w:t>, which will be output visually on a Google Map</w:t>
      </w:r>
      <w:r w:rsidR="00C97DEA">
        <w:t xml:space="preserve"> or the accelerometer of the phone</w:t>
      </w:r>
      <w:r w:rsidR="00C27DB9">
        <w:t xml:space="preserve">. It will </w:t>
      </w:r>
      <w:r w:rsidR="003C5C8F">
        <w:t>calculate</w:t>
      </w:r>
      <w:r w:rsidR="00C27DB9">
        <w:t xml:space="preserve"> </w:t>
      </w:r>
      <w:r w:rsidR="00452ECC">
        <w:t xml:space="preserve">the bpm (beats per minute) </w:t>
      </w:r>
      <w:r w:rsidR="00C27DB9">
        <w:t xml:space="preserve">of songs in the music library. </w:t>
      </w:r>
      <w:r w:rsidR="003C5C8F">
        <w:t>The runner’s speed will</w:t>
      </w:r>
      <w:r w:rsidR="00EF11DE">
        <w:t xml:space="preserve"> then</w:t>
      </w:r>
      <w:r w:rsidR="003C5C8F">
        <w:t xml:space="preserve"> be matched against the bpm </w:t>
      </w:r>
      <w:r w:rsidR="00EF11DE">
        <w:t xml:space="preserve">of a song </w:t>
      </w:r>
      <w:r w:rsidR="003C5C8F">
        <w:t>and this will determine the song to play.</w:t>
      </w:r>
    </w:p>
    <w:p w14:paraId="3ABD29C1" w14:textId="77777777" w:rsidR="000C2913" w:rsidRDefault="000C2913" w:rsidP="003C0A19"/>
    <w:p w14:paraId="075AFBDB" w14:textId="2A469326" w:rsidR="000C2913" w:rsidRDefault="000C2913" w:rsidP="003C0A19">
      <w:r>
        <w:t>An additional feature</w:t>
      </w:r>
      <w:r w:rsidR="00B06103">
        <w:t xml:space="preserve"> will let the user plan his</w:t>
      </w:r>
      <w:r>
        <w:t xml:space="preserve"> training </w:t>
      </w:r>
      <w:r w:rsidR="00B06103">
        <w:t>session by setting</w:t>
      </w:r>
      <w:r>
        <w:t xml:space="preserve"> </w:t>
      </w:r>
      <w:r w:rsidR="00B06103">
        <w:t xml:space="preserve">various </w:t>
      </w:r>
      <w:r w:rsidR="00F21489">
        <w:t>phases</w:t>
      </w:r>
      <w:r w:rsidR="00B06103">
        <w:t xml:space="preserve"> (warm-up, main run, cool-down) to a time limit or distance</w:t>
      </w:r>
      <w:r w:rsidR="00F21489">
        <w:t>. A voice-over will announce transitions between phases</w:t>
      </w:r>
      <w:r w:rsidR="005C6AAC">
        <w:t xml:space="preserve"> during the run. </w:t>
      </w:r>
    </w:p>
    <w:p w14:paraId="30900905" w14:textId="77777777" w:rsidR="003C0A19" w:rsidRPr="00D8589F" w:rsidRDefault="00EE036C" w:rsidP="00454BA5">
      <w:pPr>
        <w:pStyle w:val="Heading1"/>
        <w:rPr>
          <w:color w:val="748560" w:themeColor="accent4"/>
        </w:rPr>
      </w:pPr>
      <w:bookmarkStart w:id="4" w:name="_Toc188433998"/>
      <w:bookmarkStart w:id="5" w:name="_Toc188495949"/>
      <w:r w:rsidRPr="00D8589F">
        <w:rPr>
          <w:color w:val="748560" w:themeColor="accent4"/>
        </w:rPr>
        <w:t xml:space="preserve">2) </w:t>
      </w:r>
      <w:r w:rsidR="003C0A19" w:rsidRPr="00D8589F">
        <w:rPr>
          <w:color w:val="748560" w:themeColor="accent4"/>
        </w:rPr>
        <w:t>Rationale</w:t>
      </w:r>
      <w:bookmarkEnd w:id="4"/>
      <w:bookmarkEnd w:id="5"/>
    </w:p>
    <w:p w14:paraId="0D432ECA" w14:textId="4B3F9903" w:rsidR="00B50D54" w:rsidRDefault="00E0063F" w:rsidP="003C0A19">
      <w:r>
        <w:t xml:space="preserve">The target audience are people that run or walk for exercise. </w:t>
      </w:r>
      <w:r w:rsidR="001021A4">
        <w:t>Currently there are no And</w:t>
      </w:r>
      <w:r>
        <w:t>roid apps available that match</w:t>
      </w:r>
      <w:r w:rsidR="001021A4">
        <w:t xml:space="preserve"> a song to a runner’s speed. </w:t>
      </w:r>
      <w:r w:rsidR="008F669F">
        <w:t>This is surprising considering Android’s market share of 47%.</w:t>
      </w:r>
    </w:p>
    <w:p w14:paraId="32263EE0" w14:textId="77777777" w:rsidR="00B50D54" w:rsidRDefault="00B50D54" w:rsidP="003C0A19"/>
    <w:p w14:paraId="39202A75" w14:textId="0082BEF0" w:rsidR="003B38AE" w:rsidRDefault="00B50D54" w:rsidP="003C0A19">
      <w:r>
        <w:t>R</w:t>
      </w:r>
      <w:r w:rsidR="001021A4">
        <w:t xml:space="preserve">unners have to manually choose music that matches their speed. This is tiresome and interrupts the running flow. The runner has to stop </w:t>
      </w:r>
      <w:r w:rsidR="00E0063F">
        <w:t>and choose a new song if he/she slows down or speeds up. This is important for runners that are training as training usually consists of warm-up (slower speed), the actual run (faster speed) and a cool-down (slower speed). That means the user has to manually set the playlist to contain 3 different sets</w:t>
      </w:r>
      <w:r w:rsidR="00E514A9">
        <w:t xml:space="preserve"> of songs</w:t>
      </w:r>
      <w:r w:rsidR="00E0063F">
        <w:t xml:space="preserve"> in the right order for the right length of their training session.</w:t>
      </w:r>
    </w:p>
    <w:p w14:paraId="65578822" w14:textId="77777777" w:rsidR="003B38AE" w:rsidRDefault="003B38AE" w:rsidP="003C0A19"/>
    <w:p w14:paraId="7E2728D7" w14:textId="24716C33" w:rsidR="00EA4994" w:rsidRDefault="00095552" w:rsidP="003C0A19">
      <w:r>
        <w:t xml:space="preserve">The </w:t>
      </w:r>
      <w:r w:rsidR="008A0531">
        <w:t>training plan</w:t>
      </w:r>
      <w:r>
        <w:t xml:space="preserve"> feature will help by announcing each stage a runner is in. This will save the runner having to look at the time</w:t>
      </w:r>
      <w:r w:rsidR="008A0531">
        <w:t xml:space="preserve"> on his phone</w:t>
      </w:r>
      <w:r>
        <w:t xml:space="preserve"> and thus not paying attention to the environment, which can lead to accidents. This danger could be removed by having an audible indicator</w:t>
      </w:r>
      <w:r w:rsidR="00691002">
        <w:t xml:space="preserve"> such as a voice-over</w:t>
      </w:r>
      <w:r>
        <w:t xml:space="preserve"> letting the runner know when to slow down/speed up. </w:t>
      </w:r>
    </w:p>
    <w:p w14:paraId="23579B65" w14:textId="77777777" w:rsidR="00F760EE" w:rsidRPr="00D8589F" w:rsidRDefault="00EE036C" w:rsidP="00454BA5">
      <w:pPr>
        <w:pStyle w:val="Heading1"/>
        <w:rPr>
          <w:color w:val="748560" w:themeColor="accent4"/>
        </w:rPr>
      </w:pPr>
      <w:bookmarkStart w:id="6" w:name="_Toc188433999"/>
      <w:bookmarkStart w:id="7" w:name="_Toc188495950"/>
      <w:r w:rsidRPr="00D8589F">
        <w:rPr>
          <w:color w:val="748560" w:themeColor="accent4"/>
        </w:rPr>
        <w:t xml:space="preserve">3) </w:t>
      </w:r>
      <w:r w:rsidR="009E58F6" w:rsidRPr="00D8589F">
        <w:rPr>
          <w:color w:val="748560" w:themeColor="accent4"/>
        </w:rPr>
        <w:t>Application</w:t>
      </w:r>
      <w:bookmarkEnd w:id="6"/>
      <w:bookmarkEnd w:id="7"/>
    </w:p>
    <w:p w14:paraId="689FBA01" w14:textId="0D2496F1" w:rsidR="00B50D54" w:rsidRDefault="00B50184" w:rsidP="00F760EE">
      <w:r>
        <w:t>Jog DJ</w:t>
      </w:r>
      <w:r w:rsidR="008F65C4">
        <w:t xml:space="preserve"> will address the above issues by making an app available that automatically plays a song based on the runner’s speed. The runner will just have to start the app and </w:t>
      </w:r>
      <w:r w:rsidR="00082CE9">
        <w:t>it</w:t>
      </w:r>
      <w:r w:rsidR="008F65C4">
        <w:t xml:space="preserve"> will start calculating the runners’ speed by using GPS </w:t>
      </w:r>
      <w:r w:rsidR="00082CE9">
        <w:t>data</w:t>
      </w:r>
      <w:r w:rsidR="00BF6F9C">
        <w:t xml:space="preserve"> or the built-in accelerometer</w:t>
      </w:r>
      <w:r w:rsidR="008F65C4">
        <w:t>. The result</w:t>
      </w:r>
      <w:r w:rsidR="00795B01">
        <w:t xml:space="preserve">ing speed will be mapped to a </w:t>
      </w:r>
      <w:r w:rsidR="008F65C4">
        <w:t xml:space="preserve">song with the </w:t>
      </w:r>
      <w:r w:rsidR="00795B01">
        <w:t>associated</w:t>
      </w:r>
      <w:r w:rsidR="008F65C4">
        <w:t xml:space="preserve"> bpm in the runner’s music library. That means runners jus</w:t>
      </w:r>
      <w:r w:rsidR="00795B01">
        <w:t xml:space="preserve">t have to start the app and it </w:t>
      </w:r>
      <w:r w:rsidR="008F65C4">
        <w:t xml:space="preserve">will play songs until it is stopped. It removes the need to manually choose songs and </w:t>
      </w:r>
      <w:r w:rsidR="003B38AE">
        <w:t>having to stop</w:t>
      </w:r>
      <w:r w:rsidR="008F65C4">
        <w:t xml:space="preserve"> during training.</w:t>
      </w:r>
      <w:r w:rsidR="00E514A9">
        <w:t xml:space="preserve"> The songs will automatically transition to a different song when the runner slows down/speeds up with a fade in/fade out effect</w:t>
      </w:r>
      <w:r w:rsidR="009F725C">
        <w:t xml:space="preserve"> like a DJ.</w:t>
      </w:r>
    </w:p>
    <w:p w14:paraId="68C90D8E" w14:textId="77777777" w:rsidR="00EA4994" w:rsidRDefault="00EA4994" w:rsidP="00F760EE"/>
    <w:p w14:paraId="0C620A0F" w14:textId="7C470EAE" w:rsidR="00095552" w:rsidRDefault="00095552" w:rsidP="00F760EE">
      <w:r>
        <w:t xml:space="preserve">The training plan feature will </w:t>
      </w:r>
      <w:r w:rsidR="009F725C">
        <w:t>consist of</w:t>
      </w:r>
      <w:r>
        <w:t xml:space="preserve"> a voice announcing the stages of the run. There will be a screen that allows the user</w:t>
      </w:r>
      <w:r w:rsidR="00795B01">
        <w:t xml:space="preserve"> to</w:t>
      </w:r>
      <w:r>
        <w:t xml:space="preserve"> </w:t>
      </w:r>
      <w:r w:rsidR="00795B01">
        <w:t>make</w:t>
      </w:r>
      <w:r>
        <w:t xml:space="preserve"> a selection of various </w:t>
      </w:r>
      <w:r w:rsidR="00795B01">
        <w:t>phases based on time or distance</w:t>
      </w:r>
      <w:r>
        <w:t xml:space="preserve">. This way the runner can for example input that he/she wants to run </w:t>
      </w:r>
      <w:r w:rsidR="00DA5F12">
        <w:t>the warm-up phase for 5 minutes, the actual training phase for 20 minutes</w:t>
      </w:r>
      <w:r>
        <w:t xml:space="preserve"> </w:t>
      </w:r>
      <w:r w:rsidR="00DA5F12">
        <w:t>and the cool down phase for 5 minutes</w:t>
      </w:r>
      <w:r>
        <w:t>.</w:t>
      </w:r>
    </w:p>
    <w:p w14:paraId="0D1CF6B3" w14:textId="77777777" w:rsidR="00095552" w:rsidRDefault="00095552" w:rsidP="00F760EE"/>
    <w:p w14:paraId="3A32441A" w14:textId="07523F83" w:rsidR="00484AA4" w:rsidRDefault="00484AA4" w:rsidP="00484AA4">
      <w:r>
        <w:lastRenderedPageBreak/>
        <w:t>The runner will also be able to save his runs and the associated metadata like speed, distance and time to compare the runs to track progress.</w:t>
      </w:r>
      <w:r w:rsidR="00895EAE">
        <w:t xml:space="preserve"> </w:t>
      </w:r>
      <w:r>
        <w:t xml:space="preserve">    </w:t>
      </w:r>
    </w:p>
    <w:p w14:paraId="2C88E20B" w14:textId="77777777" w:rsidR="008F56E7" w:rsidRDefault="008F56E7" w:rsidP="00F760EE"/>
    <w:p w14:paraId="4C0996EB" w14:textId="20A63C68" w:rsidR="005E2333" w:rsidRDefault="008F56E7" w:rsidP="00F760EE">
      <w:r>
        <w:t xml:space="preserve">There are currently no Android apps </w:t>
      </w:r>
      <w:r w:rsidR="005E2333">
        <w:t xml:space="preserve">on the market </w:t>
      </w:r>
      <w:r>
        <w:t>that match songs in a user’s library to the running speed. There are apps like RunKeeper</w:t>
      </w:r>
      <w:r w:rsidR="006129E2">
        <w:rPr>
          <w:rStyle w:val="EndnoteReference"/>
        </w:rPr>
        <w:endnoteReference w:id="1"/>
      </w:r>
      <w:r>
        <w:t xml:space="preserve"> and MapMyRun</w:t>
      </w:r>
      <w:r w:rsidR="006129E2">
        <w:rPr>
          <w:rStyle w:val="EndnoteReference"/>
        </w:rPr>
        <w:endnoteReference w:id="2"/>
      </w:r>
      <w:r>
        <w:t xml:space="preserve"> that allow users to know how far and fast they have run via GPS. This can then be viewed on a map and saved to the </w:t>
      </w:r>
      <w:r w:rsidR="00895EAE">
        <w:t>runner’s</w:t>
      </w:r>
      <w:r>
        <w:t xml:space="preserve"> account</w:t>
      </w:r>
      <w:r w:rsidR="00EE582A">
        <w:t xml:space="preserve"> that has to be set up prior</w:t>
      </w:r>
      <w:r>
        <w:t xml:space="preserve"> or shared on social networking platforms.</w:t>
      </w:r>
      <w:r w:rsidR="005E2333">
        <w:t xml:space="preserve"> </w:t>
      </w:r>
    </w:p>
    <w:p w14:paraId="510AC8A1" w14:textId="77777777" w:rsidR="005E2333" w:rsidRDefault="005E2333" w:rsidP="00F760EE"/>
    <w:p w14:paraId="1A547DBD" w14:textId="676A37C7" w:rsidR="008F56E7" w:rsidRDefault="005E2333" w:rsidP="00F760EE">
      <w:r>
        <w:t>There are a</w:t>
      </w:r>
      <w:r w:rsidR="00895EAE">
        <w:t>lso a</w:t>
      </w:r>
      <w:r>
        <w:t xml:space="preserve"> couple of apps in the app store for iOS that have a similar approach </w:t>
      </w:r>
      <w:r w:rsidR="006129E2">
        <w:t>to matching music to speed. The app SynchStep</w:t>
      </w:r>
      <w:r w:rsidR="006129E2">
        <w:rPr>
          <w:rStyle w:val="EndnoteReference"/>
        </w:rPr>
        <w:endnoteReference w:id="3"/>
      </w:r>
      <w:r w:rsidR="006129E2">
        <w:t xml:space="preserve"> allows users to just push start on the app and get a song instantly matched to their speed</w:t>
      </w:r>
      <w:r w:rsidR="00895EAE">
        <w:t xml:space="preserve"> using the built-in accelerometer</w:t>
      </w:r>
      <w:r w:rsidR="006129E2">
        <w:t xml:space="preserve">. This app relies on a server that calculates the bpm of a song and plays the song back to the user. The user can also download desktop software to determine the bpm for each </w:t>
      </w:r>
      <w:r w:rsidR="00CD718C">
        <w:t xml:space="preserve">song </w:t>
      </w:r>
      <w:r w:rsidR="006129E2">
        <w:t xml:space="preserve">in his/her library and import them to the phone. This seems quite a complicated process. </w:t>
      </w:r>
    </w:p>
    <w:p w14:paraId="64BC775D" w14:textId="77777777" w:rsidR="006129E2" w:rsidRDefault="006129E2" w:rsidP="00F760EE"/>
    <w:p w14:paraId="7610D72F" w14:textId="177DE3E7" w:rsidR="006129E2" w:rsidRDefault="006129E2" w:rsidP="00F760EE">
      <w:r>
        <w:t>The second app in the app store is called Cadence</w:t>
      </w:r>
      <w:r>
        <w:rPr>
          <w:rStyle w:val="EndnoteReference"/>
        </w:rPr>
        <w:endnoteReference w:id="4"/>
      </w:r>
      <w:r>
        <w:t xml:space="preserve"> an</w:t>
      </w:r>
      <w:r w:rsidR="00DE60EF">
        <w:t xml:space="preserve">d allows </w:t>
      </w:r>
      <w:r w:rsidR="00362124">
        <w:t xml:space="preserve">the user to </w:t>
      </w:r>
      <w:r w:rsidR="00DE60EF">
        <w:t>set</w:t>
      </w:r>
      <w:r w:rsidR="00362124">
        <w:t xml:space="preserve"> the</w:t>
      </w:r>
      <w:r>
        <w:t xml:space="preserve"> bpm manually. The user gets a manual that shows how to count how fast he/she is running by measuring the steps against a </w:t>
      </w:r>
      <w:r w:rsidR="00777AD9">
        <w:t xml:space="preserve">digital metronome. The user can then set the bpm and songs that match that bpm will play. </w:t>
      </w:r>
    </w:p>
    <w:p w14:paraId="24BD1E08" w14:textId="77777777" w:rsidR="00777AD9" w:rsidRDefault="00777AD9" w:rsidP="00F760EE"/>
    <w:p w14:paraId="3AA7337E" w14:textId="70EAB511" w:rsidR="00777AD9" w:rsidRDefault="00777AD9" w:rsidP="00F760EE">
      <w:r>
        <w:t xml:space="preserve">The Jog DJ </w:t>
      </w:r>
      <w:r w:rsidR="00726CB0">
        <w:t>will aim to simplify the music experience while running. The runner will push start and the app will automatically determine which song to play. This will make it easier to use than Cadence and it will exclusively access music on the user’s smartphone, which will remove the need for access to a server</w:t>
      </w:r>
      <w:r w:rsidR="0078177C">
        <w:t xml:space="preserve"> (like SynchStep)</w:t>
      </w:r>
      <w:r w:rsidR="00726CB0">
        <w:t>. This is beneficial for users that have limited data plans.</w:t>
      </w:r>
      <w:r w:rsidR="00CD718C">
        <w:t xml:space="preserve"> Instead the information of bpm for each song will be stored locally with the user.</w:t>
      </w:r>
    </w:p>
    <w:p w14:paraId="2D745FAD" w14:textId="77777777" w:rsidR="008A0531" w:rsidRDefault="008A0531" w:rsidP="00F760EE"/>
    <w:p w14:paraId="29A1637B" w14:textId="77777777" w:rsidR="00235F91" w:rsidRPr="00D8589F" w:rsidRDefault="00EE036C" w:rsidP="00454BA5">
      <w:pPr>
        <w:pStyle w:val="Heading1"/>
        <w:rPr>
          <w:color w:val="748560" w:themeColor="accent4"/>
        </w:rPr>
      </w:pPr>
      <w:bookmarkStart w:id="8" w:name="_Toc188434000"/>
      <w:bookmarkStart w:id="9" w:name="_Toc188495951"/>
      <w:r w:rsidRPr="00D8589F">
        <w:rPr>
          <w:color w:val="748560" w:themeColor="accent4"/>
        </w:rPr>
        <w:t xml:space="preserve">4) </w:t>
      </w:r>
      <w:r w:rsidR="002528B8" w:rsidRPr="00D8589F">
        <w:rPr>
          <w:color w:val="748560" w:themeColor="accent4"/>
        </w:rPr>
        <w:t>Use case</w:t>
      </w:r>
      <w:bookmarkEnd w:id="8"/>
      <w:bookmarkEnd w:id="9"/>
    </w:p>
    <w:p w14:paraId="4CAE2110" w14:textId="3AE8E705" w:rsidR="00EA54FA" w:rsidRDefault="00B11EA4" w:rsidP="00235F91">
      <w:r>
        <w:t>Actor: Runner/Walker</w:t>
      </w:r>
    </w:p>
    <w:p w14:paraId="50F750F0" w14:textId="77777777" w:rsidR="00B11EA4" w:rsidRDefault="00B11EA4" w:rsidP="00235F91"/>
    <w:p w14:paraId="4084E917" w14:textId="10DF964E" w:rsidR="008F3BBF" w:rsidRDefault="008F3BBF" w:rsidP="00235F91">
      <w:r>
        <w:t>A runner gets ready for his run. He takes his phone with him to be able to listen to music and track his distance/time while running.</w:t>
      </w:r>
    </w:p>
    <w:p w14:paraId="41ADC6AC" w14:textId="2439575C" w:rsidR="00FB24F5" w:rsidRDefault="008F3BBF" w:rsidP="00235F91">
      <w:r>
        <w:t>He unlocks his phone and</w:t>
      </w:r>
      <w:r w:rsidR="00B11EA4">
        <w:t xml:space="preserve"> enables the GPS function</w:t>
      </w:r>
      <w:r w:rsidR="00585E8E">
        <w:t xml:space="preserve"> of the smartphone</w:t>
      </w:r>
      <w:r w:rsidR="00B31F2D">
        <w:t xml:space="preserve"> if he </w:t>
      </w:r>
      <w:r w:rsidR="009D5C31">
        <w:t xml:space="preserve">is using </w:t>
      </w:r>
      <w:r w:rsidR="00B31F2D">
        <w:t>GPS</w:t>
      </w:r>
      <w:r w:rsidR="00585E8E">
        <w:t xml:space="preserve">. Then he </w:t>
      </w:r>
      <w:r w:rsidR="00B11EA4">
        <w:t xml:space="preserve">opens Jog DJ. </w:t>
      </w:r>
      <w:r w:rsidR="00FB24F5">
        <w:t xml:space="preserve">The runner can opt in to use a training plan. He has to select if he wants to have a </w:t>
      </w:r>
      <w:r w:rsidR="004406BC">
        <w:t>warm-up, a main run and a cool-down as well as h</w:t>
      </w:r>
      <w:r w:rsidR="009D5C31">
        <w:t>ow long or far each phase should</w:t>
      </w:r>
      <w:r w:rsidR="004406BC">
        <w:t xml:space="preserve"> be.</w:t>
      </w:r>
    </w:p>
    <w:p w14:paraId="13F390DF" w14:textId="4E07FE58" w:rsidR="00B11EA4" w:rsidRDefault="004406BC" w:rsidP="00235F91">
      <w:r>
        <w:t xml:space="preserve">He also has to input if he wants to use the GPS or the Pedometer option. </w:t>
      </w:r>
      <w:r w:rsidR="001D1D41">
        <w:t xml:space="preserve">That’s all from the user’s perspective </w:t>
      </w:r>
      <w:r w:rsidR="00B31F2D">
        <w:t xml:space="preserve">and he can push “Start”. </w:t>
      </w:r>
      <w:r w:rsidR="00B11EA4">
        <w:t>The phone will be put into a running armband</w:t>
      </w:r>
      <w:r w:rsidR="00B31F2D">
        <w:t xml:space="preserve"> (works best with the </w:t>
      </w:r>
      <w:r w:rsidR="008F3BBF">
        <w:t>pedometer</w:t>
      </w:r>
      <w:r w:rsidR="00B31F2D">
        <w:t>) or any other pocket</w:t>
      </w:r>
      <w:r w:rsidR="001D1D41">
        <w:t xml:space="preserve"> on the runner’s body</w:t>
      </w:r>
      <w:r w:rsidR="00B11EA4">
        <w:t>. As soon as</w:t>
      </w:r>
      <w:r w:rsidR="00585E8E">
        <w:t xml:space="preserve"> the runner starts jogging, the app will determine his speed based on the distance covered</w:t>
      </w:r>
      <w:r>
        <w:t xml:space="preserve"> or</w:t>
      </w:r>
      <w:r w:rsidR="00DE60EF">
        <w:t xml:space="preserve"> the accelerometer.</w:t>
      </w:r>
      <w:r w:rsidR="00585E8E">
        <w:t xml:space="preserve"> The pace will then be matched to a song from the runner’s music library. </w:t>
      </w:r>
    </w:p>
    <w:p w14:paraId="09511C21" w14:textId="77777777" w:rsidR="00FB24F5" w:rsidRDefault="00FB24F5" w:rsidP="00235F91"/>
    <w:p w14:paraId="07B0DD15" w14:textId="028EAC49" w:rsidR="00FB24F5" w:rsidRDefault="00FB24F5" w:rsidP="00235F91">
      <w:r>
        <w:lastRenderedPageBreak/>
        <w:t>The song will fade in and play while the runner keeps a consiste</w:t>
      </w:r>
      <w:r w:rsidR="001D1D41">
        <w:t xml:space="preserve">nt speed. If the song ends, another </w:t>
      </w:r>
      <w:r>
        <w:t>song with the same bpm will be played. If the runner speeds up/slows down, the current song will fade out and another song with the new bpm will fade in.</w:t>
      </w:r>
    </w:p>
    <w:p w14:paraId="271E1FDC" w14:textId="77777777" w:rsidR="00FB24F5" w:rsidRDefault="00FB24F5" w:rsidP="00235F91"/>
    <w:p w14:paraId="588FDA5A" w14:textId="63AA17D0" w:rsidR="00FB24F5" w:rsidRDefault="00FB24F5" w:rsidP="00235F91">
      <w:r>
        <w:t>When the runner finishes his run, he can stop the app and save his running d</w:t>
      </w:r>
      <w:r w:rsidR="008F3BBF">
        <w:t>ata of time, speed and distance</w:t>
      </w:r>
      <w:r>
        <w:t xml:space="preserve"> to his</w:t>
      </w:r>
      <w:r w:rsidR="008F3BBF">
        <w:t xml:space="preserve"> account to track his</w:t>
      </w:r>
      <w:r>
        <w:t xml:space="preserve"> progress. </w:t>
      </w:r>
    </w:p>
    <w:p w14:paraId="4D1E47CD" w14:textId="77777777" w:rsidR="006169AA" w:rsidRPr="00D8589F" w:rsidRDefault="00EE036C" w:rsidP="00454BA5">
      <w:pPr>
        <w:pStyle w:val="Heading1"/>
        <w:rPr>
          <w:color w:val="748560" w:themeColor="accent4"/>
        </w:rPr>
      </w:pPr>
      <w:bookmarkStart w:id="10" w:name="_Toc188434001"/>
      <w:bookmarkStart w:id="11" w:name="_Toc188495952"/>
      <w:r w:rsidRPr="00D8589F">
        <w:rPr>
          <w:color w:val="748560" w:themeColor="accent4"/>
        </w:rPr>
        <w:t xml:space="preserve">5) </w:t>
      </w:r>
      <w:r w:rsidR="006169AA" w:rsidRPr="00D8589F">
        <w:rPr>
          <w:color w:val="748560" w:themeColor="accent4"/>
        </w:rPr>
        <w:t>Technical overview</w:t>
      </w:r>
      <w:bookmarkEnd w:id="10"/>
      <w:bookmarkEnd w:id="11"/>
    </w:p>
    <w:p w14:paraId="784581A1" w14:textId="3C78DA4D" w:rsidR="00446968" w:rsidRDefault="00446968" w:rsidP="006169AA">
      <w:r>
        <w:t xml:space="preserve">The Jog DJ application will consist of various complex parts. There are </w:t>
      </w:r>
      <w:r w:rsidR="00A017DE">
        <w:t>three</w:t>
      </w:r>
      <w:r>
        <w:t xml:space="preserve"> main parts that can be separated and looked at. </w:t>
      </w:r>
    </w:p>
    <w:p w14:paraId="41EECAC7" w14:textId="12C1F6A9" w:rsidR="000A741B" w:rsidRPr="005E6F7D" w:rsidRDefault="000A741B" w:rsidP="00E835BD">
      <w:pPr>
        <w:pStyle w:val="Heading2"/>
        <w:rPr>
          <w:color w:val="ABB89D" w:themeColor="accent4" w:themeTint="99"/>
          <w:sz w:val="24"/>
          <w:szCs w:val="24"/>
        </w:rPr>
      </w:pPr>
      <w:bookmarkStart w:id="12" w:name="_Toc188495953"/>
      <w:r w:rsidRPr="005E6F7D">
        <w:rPr>
          <w:color w:val="ABB89D" w:themeColor="accent4" w:themeTint="99"/>
          <w:sz w:val="24"/>
          <w:szCs w:val="24"/>
        </w:rPr>
        <w:t>Positioning and Speed</w:t>
      </w:r>
      <w:bookmarkEnd w:id="12"/>
    </w:p>
    <w:p w14:paraId="36205CB5" w14:textId="598EC9C4" w:rsidR="000A741B" w:rsidRDefault="000A741B" w:rsidP="006169AA">
      <w:r>
        <w:t>The application will be able to determine the position and/or speed of the runner using one of the following two methods.</w:t>
      </w:r>
    </w:p>
    <w:p w14:paraId="12914A49" w14:textId="77777777" w:rsidR="000A741B" w:rsidRDefault="000A741B" w:rsidP="006169AA"/>
    <w:p w14:paraId="47D41ABE" w14:textId="2F12BC19" w:rsidR="00E5346F" w:rsidRDefault="00E5346F" w:rsidP="006169AA">
      <w:pPr>
        <w:rPr>
          <w:b/>
        </w:rPr>
      </w:pPr>
      <w:r w:rsidRPr="00E5346F">
        <w:rPr>
          <w:b/>
        </w:rPr>
        <w:t>GPS</w:t>
      </w:r>
    </w:p>
    <w:p w14:paraId="03263403" w14:textId="13F0E1EA" w:rsidR="000A741B" w:rsidRPr="000A741B" w:rsidRDefault="000A741B" w:rsidP="006169AA">
      <w:r>
        <w:t>Nowadays all smartphones are equipped with a GPS. This positioning information can be used to plot the position of the runner on a map</w:t>
      </w:r>
      <w:r w:rsidR="004B4DA4">
        <w:t xml:space="preserve">. For this application Google Maps will be used. </w:t>
      </w:r>
      <w:r w:rsidR="00B40199">
        <w:t xml:space="preserve">The GPS will also let the application calculate the running speed. </w:t>
      </w:r>
      <w:r w:rsidR="004B4DA4">
        <w:t>In terms of implementation this feature will rely on the LocationManager class provided by the Android SDK.</w:t>
      </w:r>
      <w:r w:rsidR="00B40199">
        <w:t xml:space="preserve"> </w:t>
      </w:r>
    </w:p>
    <w:p w14:paraId="4048F9E3" w14:textId="77777777" w:rsidR="00D22238" w:rsidRDefault="00D22238" w:rsidP="006169AA"/>
    <w:p w14:paraId="7CC6D316" w14:textId="7C0CB770" w:rsidR="00E5346F" w:rsidRDefault="00E5346F" w:rsidP="006169AA">
      <w:pPr>
        <w:rPr>
          <w:b/>
        </w:rPr>
      </w:pPr>
      <w:r w:rsidRPr="00E5346F">
        <w:rPr>
          <w:b/>
        </w:rPr>
        <w:t>Accelerometer</w:t>
      </w:r>
      <w:r w:rsidR="00B40199">
        <w:rPr>
          <w:b/>
        </w:rPr>
        <w:t xml:space="preserve"> &amp; Directional Compass</w:t>
      </w:r>
    </w:p>
    <w:p w14:paraId="37A98CCA" w14:textId="341B46FB" w:rsidR="00E5346F" w:rsidRDefault="00B40199" w:rsidP="006169AA">
      <w:r>
        <w:t>As an alternative it is possible to use the built-in accelerometer to calculate the speed of the runner. The accelerometer itself is a</w:t>
      </w:r>
      <w:r w:rsidR="004C7825">
        <w:t xml:space="preserve">ctually not enough to calculate the </w:t>
      </w:r>
      <w:r>
        <w:t>speed and it needs to be used in conjunction with the directional compass. The accelerometer can only tell us if the phone is moving while the directional compass can tell us whether the phone is speeding-up or slowing-down. The Sensor and SensorManager classes will be used to implement this feature.</w:t>
      </w:r>
    </w:p>
    <w:p w14:paraId="5C8384AB" w14:textId="3C858C62" w:rsidR="00E835BD" w:rsidRPr="005E6F7D" w:rsidRDefault="00E835BD" w:rsidP="00E835BD">
      <w:pPr>
        <w:pStyle w:val="Heading2"/>
        <w:rPr>
          <w:color w:val="ABB89D" w:themeColor="accent4" w:themeTint="99"/>
          <w:sz w:val="24"/>
          <w:szCs w:val="24"/>
        </w:rPr>
      </w:pPr>
      <w:bookmarkStart w:id="13" w:name="_Toc188495954"/>
      <w:r w:rsidRPr="005E6F7D">
        <w:rPr>
          <w:color w:val="ABB89D" w:themeColor="accent4" w:themeTint="99"/>
          <w:sz w:val="24"/>
          <w:szCs w:val="24"/>
        </w:rPr>
        <w:t>Music</w:t>
      </w:r>
      <w:bookmarkEnd w:id="13"/>
    </w:p>
    <w:p w14:paraId="362A9BFD" w14:textId="1836F766" w:rsidR="00E5346F" w:rsidRPr="00422B54" w:rsidRDefault="00E5346F" w:rsidP="006169AA">
      <w:pPr>
        <w:rPr>
          <w:b/>
        </w:rPr>
      </w:pPr>
      <w:r w:rsidRPr="00422B54">
        <w:rPr>
          <w:b/>
        </w:rPr>
        <w:t>Music Library</w:t>
      </w:r>
      <w:r w:rsidR="004C7825">
        <w:rPr>
          <w:b/>
        </w:rPr>
        <w:t xml:space="preserve"> &amp; Playback</w:t>
      </w:r>
    </w:p>
    <w:p w14:paraId="1BAF1AB2" w14:textId="065C2653" w:rsidR="00E5346F" w:rsidRDefault="00E5346F" w:rsidP="006169AA">
      <w:r>
        <w:t>The application will have to access the music library of the phone. The MediaPlayer class will help to ac</w:t>
      </w:r>
      <w:r w:rsidR="00422B54">
        <w:t xml:space="preserve">cess this functionality. </w:t>
      </w:r>
      <w:r w:rsidR="004C7825">
        <w:t>It will make it easy to play/pause/stop songs.</w:t>
      </w:r>
    </w:p>
    <w:p w14:paraId="35E18F9C" w14:textId="77777777" w:rsidR="00422B54" w:rsidRDefault="00422B54" w:rsidP="006169AA"/>
    <w:p w14:paraId="5B0269BF" w14:textId="3F58D209" w:rsidR="00422B54" w:rsidRPr="000A741B" w:rsidRDefault="004C7825" w:rsidP="006169AA">
      <w:pPr>
        <w:rPr>
          <w:b/>
        </w:rPr>
      </w:pPr>
      <w:r>
        <w:rPr>
          <w:b/>
        </w:rPr>
        <w:t>BPM C</w:t>
      </w:r>
      <w:r w:rsidR="00422B54" w:rsidRPr="000A741B">
        <w:rPr>
          <w:b/>
        </w:rPr>
        <w:t>alculation</w:t>
      </w:r>
    </w:p>
    <w:p w14:paraId="545F2D47" w14:textId="2536ACFB" w:rsidR="00446968" w:rsidRDefault="00422B54" w:rsidP="006169AA">
      <w:r>
        <w:t>This</w:t>
      </w:r>
      <w:r w:rsidR="000A741B">
        <w:t xml:space="preserve"> feature is not supported natively by Android, however EchoNest might help to address this issue. It is not yet clear to what extent this API will be used</w:t>
      </w:r>
      <w:r w:rsidR="002C7B3F">
        <w:t xml:space="preserve"> but will be solidified during the requirements phase completing on March 15</w:t>
      </w:r>
      <w:r w:rsidR="002C7B3F" w:rsidRPr="002C7B3F">
        <w:rPr>
          <w:vertAlign w:val="superscript"/>
        </w:rPr>
        <w:t>th</w:t>
      </w:r>
      <w:r w:rsidR="000A741B">
        <w:t>.</w:t>
      </w:r>
      <w:r w:rsidR="00EE5C7D">
        <w:t xml:space="preserve"> The calculation is done for each song in a user’s library. </w:t>
      </w:r>
      <w:r w:rsidR="00BD00A8">
        <w:t>Performing this calculation for each song in the library will probably take some time and therefore we can’t afford to do it when the user opens the application. There are various solutions to mitigate this problem. First this calculation will be done only once per song and the result will be stored in a local database using the Data Storage class. The first time the runner uses the application it migh</w:t>
      </w:r>
      <w:r w:rsidR="00AB40BD">
        <w:t xml:space="preserve">t take a while to find a song matching his speed. This is because at that point there are no songs processed in the database. The application will be constantly </w:t>
      </w:r>
      <w:r w:rsidR="00AB40BD">
        <w:lastRenderedPageBreak/>
        <w:t>processing songs in the background and the next time the user opens the app songs will be available immediately.</w:t>
      </w:r>
      <w:r w:rsidR="00EE5C7D">
        <w:t xml:space="preserve"> This process will run until there are no more songs to process in the music library and start up again if new songs are added.</w:t>
      </w:r>
    </w:p>
    <w:p w14:paraId="57D7C957" w14:textId="1C633B8C" w:rsidR="00A017DE" w:rsidRPr="00F67285" w:rsidRDefault="00A017DE" w:rsidP="00F67285">
      <w:pPr>
        <w:pStyle w:val="Heading2"/>
        <w:rPr>
          <w:color w:val="ABB89D" w:themeColor="accent4" w:themeTint="99"/>
        </w:rPr>
      </w:pPr>
      <w:bookmarkStart w:id="14" w:name="_Toc188495955"/>
      <w:r w:rsidRPr="00F67285">
        <w:rPr>
          <w:color w:val="ABB89D" w:themeColor="accent4" w:themeTint="99"/>
        </w:rPr>
        <w:t>Training Plan</w:t>
      </w:r>
      <w:bookmarkEnd w:id="14"/>
    </w:p>
    <w:p w14:paraId="56781006" w14:textId="570B8BD2" w:rsidR="00F67285" w:rsidRPr="00F67285" w:rsidRDefault="00F67285" w:rsidP="006169AA">
      <w:pPr>
        <w:rPr>
          <w:b/>
        </w:rPr>
      </w:pPr>
      <w:r w:rsidRPr="00F67285">
        <w:rPr>
          <w:b/>
        </w:rPr>
        <w:t>Options</w:t>
      </w:r>
    </w:p>
    <w:p w14:paraId="25AA96AD" w14:textId="14EE8D0D" w:rsidR="00A017DE" w:rsidRDefault="00F67285" w:rsidP="006169AA">
      <w:r>
        <w:t xml:space="preserve">This feature will allow the user to set a training plan for the run. The user can choose from a selection of </w:t>
      </w:r>
      <w:r w:rsidR="000C613E">
        <w:t>options. The</w:t>
      </w:r>
      <w:r>
        <w:t xml:space="preserve"> implementation is quite simple. If the user selects a checkbox for each running phase, a dropdown box will become available that allows the user to choose the duration or distance for each phase.</w:t>
      </w:r>
    </w:p>
    <w:p w14:paraId="70FFE8BA" w14:textId="77777777" w:rsidR="00F67285" w:rsidRDefault="00F67285" w:rsidP="006169AA"/>
    <w:p w14:paraId="249027ED" w14:textId="5FAAA8FC" w:rsidR="00F67285" w:rsidRPr="00F67285" w:rsidRDefault="00F67285" w:rsidP="006169AA">
      <w:pPr>
        <w:rPr>
          <w:b/>
        </w:rPr>
      </w:pPr>
      <w:r w:rsidRPr="00F67285">
        <w:rPr>
          <w:b/>
        </w:rPr>
        <w:t>Voice-over</w:t>
      </w:r>
    </w:p>
    <w:p w14:paraId="7DB76A63" w14:textId="5DF9B845" w:rsidR="00305009" w:rsidRDefault="00552C1C" w:rsidP="006169AA">
      <w:r>
        <w:rPr>
          <w:noProof/>
          <w:lang w:val="en-US" w:eastAsia="en-US"/>
        </w:rPr>
        <mc:AlternateContent>
          <mc:Choice Requires="wps">
            <w:drawing>
              <wp:anchor distT="0" distB="0" distL="114300" distR="114300" simplePos="0" relativeHeight="251712512" behindDoc="0" locked="0" layoutInCell="1" allowOverlap="1" wp14:anchorId="70CCB338" wp14:editId="559390B0">
                <wp:simplePos x="0" y="0"/>
                <wp:positionH relativeFrom="column">
                  <wp:posOffset>1828800</wp:posOffset>
                </wp:positionH>
                <wp:positionV relativeFrom="paragraph">
                  <wp:posOffset>1217295</wp:posOffset>
                </wp:positionV>
                <wp:extent cx="1642110" cy="914400"/>
                <wp:effectExtent l="0" t="0" r="0" b="0"/>
                <wp:wrapSquare wrapText="bothSides"/>
                <wp:docPr id="143" name="Text Box 143"/>
                <wp:cNvGraphicFramePr/>
                <a:graphic xmlns:a="http://schemas.openxmlformats.org/drawingml/2006/main">
                  <a:graphicData uri="http://schemas.microsoft.com/office/word/2010/wordprocessingShape">
                    <wps:wsp>
                      <wps:cNvSpPr txBox="1"/>
                      <wps:spPr>
                        <a:xfrm>
                          <a:off x="0" y="0"/>
                          <a:ext cx="164211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0C694C" w14:textId="2AAA7AFB" w:rsidR="00CE2D85" w:rsidRPr="00552C1C" w:rsidRDefault="00CE2D85" w:rsidP="00552C1C">
                            <w:pPr>
                              <w:jc w:val="center"/>
                              <w:rPr>
                                <w:rFonts w:asciiTheme="minorHAnsi" w:hAnsiTheme="minorHAnsi" w:cstheme="minorHAnsi"/>
                                <w:b/>
                                <w:color w:val="FFFFFF" w:themeColor="background1"/>
                              </w:rPr>
                            </w:pPr>
                            <w:r w:rsidRPr="00552C1C">
                              <w:rPr>
                                <w:rFonts w:asciiTheme="minorHAnsi" w:hAnsiTheme="minorHAnsi" w:cstheme="minorHAnsi"/>
                                <w:b/>
                                <w:color w:val="FFFFFF" w:themeColor="background1"/>
                              </w:rPr>
                              <w:t>Music</w:t>
                            </w:r>
                          </w:p>
                          <w:p w14:paraId="41B3D2CB" w14:textId="20AE5183" w:rsidR="00CE2D85" w:rsidRPr="00552C1C" w:rsidRDefault="00CE2D85" w:rsidP="00552C1C">
                            <w:pPr>
                              <w:pStyle w:val="ListParagraph"/>
                              <w:numPr>
                                <w:ilvl w:val="0"/>
                                <w:numId w:val="29"/>
                              </w:numPr>
                              <w:rPr>
                                <w:rFonts w:asciiTheme="minorHAnsi" w:hAnsiTheme="minorHAnsi" w:cstheme="minorHAnsi"/>
                                <w:color w:val="FFFFFF" w:themeColor="background1"/>
                                <w:sz w:val="22"/>
                                <w:szCs w:val="22"/>
                              </w:rPr>
                            </w:pPr>
                            <w:r w:rsidRPr="00552C1C">
                              <w:rPr>
                                <w:rFonts w:asciiTheme="minorHAnsi" w:hAnsiTheme="minorHAnsi" w:cstheme="minorHAnsi"/>
                                <w:color w:val="FFFFFF" w:themeColor="background1"/>
                                <w:sz w:val="22"/>
                                <w:szCs w:val="22"/>
                              </w:rPr>
                              <w:t>Music Library &amp;</w:t>
                            </w:r>
                          </w:p>
                          <w:p w14:paraId="1D174492" w14:textId="09618A44" w:rsidR="00CE2D85" w:rsidRPr="00552C1C" w:rsidRDefault="00CE2D85" w:rsidP="00552C1C">
                            <w:pPr>
                              <w:pStyle w:val="ListParagraph"/>
                              <w:rPr>
                                <w:rFonts w:asciiTheme="minorHAnsi" w:hAnsiTheme="minorHAnsi" w:cstheme="minorHAnsi"/>
                                <w:color w:val="FFFFFF" w:themeColor="background1"/>
                                <w:sz w:val="22"/>
                                <w:szCs w:val="22"/>
                              </w:rPr>
                            </w:pPr>
                            <w:r w:rsidRPr="00552C1C">
                              <w:rPr>
                                <w:rFonts w:asciiTheme="minorHAnsi" w:hAnsiTheme="minorHAnsi" w:cstheme="minorHAnsi"/>
                                <w:color w:val="FFFFFF" w:themeColor="background1"/>
                                <w:sz w:val="22"/>
                                <w:szCs w:val="22"/>
                              </w:rPr>
                              <w:t>Playback</w:t>
                            </w:r>
                          </w:p>
                          <w:p w14:paraId="1E6AD2C5" w14:textId="0324854B" w:rsidR="00CE2D85" w:rsidRPr="00552C1C" w:rsidRDefault="00CE2D85" w:rsidP="00552C1C">
                            <w:pPr>
                              <w:pStyle w:val="ListParagraph"/>
                              <w:numPr>
                                <w:ilvl w:val="0"/>
                                <w:numId w:val="29"/>
                              </w:numPr>
                              <w:rPr>
                                <w:rFonts w:asciiTheme="minorHAnsi" w:hAnsiTheme="minorHAnsi" w:cstheme="minorHAnsi"/>
                                <w:color w:val="FFFFFF" w:themeColor="background1"/>
                                <w:sz w:val="22"/>
                                <w:szCs w:val="22"/>
                              </w:rPr>
                            </w:pPr>
                            <w:r w:rsidRPr="00552C1C">
                              <w:rPr>
                                <w:rFonts w:asciiTheme="minorHAnsi" w:hAnsiTheme="minorHAnsi" w:cstheme="minorHAnsi"/>
                                <w:color w:val="FFFFFF" w:themeColor="background1"/>
                                <w:sz w:val="22"/>
                                <w:szCs w:val="22"/>
                              </w:rPr>
                              <w:t>BPM calculation</w:t>
                            </w:r>
                          </w:p>
                          <w:p w14:paraId="2A11D693" w14:textId="77777777" w:rsidR="00CE2D85" w:rsidRPr="00552C1C" w:rsidRDefault="00CE2D85" w:rsidP="00552C1C">
                            <w:pPr>
                              <w:ind w:left="720"/>
                              <w:rPr>
                                <w:rFonts w:asciiTheme="minorHAnsi" w:hAnsiTheme="minorHAnsi" w:cstheme="minorHAnsi"/>
                                <w:color w:val="FFFFFF" w:themeColor="background1"/>
                              </w:rPr>
                            </w:pPr>
                          </w:p>
                          <w:p w14:paraId="47EAA08E" w14:textId="77777777" w:rsidR="00CE2D85" w:rsidRDefault="00CE2D8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3" o:spid="_x0000_s1027" type="#_x0000_t202" style="position:absolute;margin-left:2in;margin-top:95.85pt;width:129.3pt;height:1in;z-index:251712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" filled="f" stroked="f">
                <v:textbox>
                  <w:txbxContent>
                    <w:p w14:paraId="5A0C694C" w14:textId="2AAA7AFB" w:rsidR="002C7B3F" w:rsidRPr="00552C1C" w:rsidRDefault="002C7B3F" w:rsidP="00552C1C">
                      <w:pPr>
                        <w:jc w:val="center"/>
                        <w:rPr>
                          <w:rFonts w:asciiTheme="minorHAnsi" w:hAnsiTheme="minorHAnsi" w:cstheme="minorHAnsi"/>
                          <w:b/>
                          <w:color w:val="FFFFFF" w:themeColor="background1"/>
                        </w:rPr>
                      </w:pPr>
                      <w:r w:rsidRPr="00552C1C">
                        <w:rPr>
                          <w:rFonts w:asciiTheme="minorHAnsi" w:hAnsiTheme="minorHAnsi" w:cstheme="minorHAnsi"/>
                          <w:b/>
                          <w:color w:val="FFFFFF" w:themeColor="background1"/>
                        </w:rPr>
                        <w:t>Music</w:t>
                      </w:r>
                    </w:p>
                    <w:p w14:paraId="41B3D2CB" w14:textId="20AE5183" w:rsidR="002C7B3F" w:rsidRPr="00552C1C" w:rsidRDefault="002C7B3F" w:rsidP="00552C1C">
                      <w:pPr>
                        <w:pStyle w:val="ListParagraph"/>
                        <w:numPr>
                          <w:ilvl w:val="0"/>
                          <w:numId w:val="29"/>
                        </w:numPr>
                        <w:rPr>
                          <w:rFonts w:asciiTheme="minorHAnsi" w:hAnsiTheme="minorHAnsi" w:cstheme="minorHAnsi"/>
                          <w:color w:val="FFFFFF" w:themeColor="background1"/>
                          <w:sz w:val="22"/>
                          <w:szCs w:val="22"/>
                        </w:rPr>
                      </w:pPr>
                      <w:r w:rsidRPr="00552C1C">
                        <w:rPr>
                          <w:rFonts w:asciiTheme="minorHAnsi" w:hAnsiTheme="minorHAnsi" w:cstheme="minorHAnsi"/>
                          <w:color w:val="FFFFFF" w:themeColor="background1"/>
                          <w:sz w:val="22"/>
                          <w:szCs w:val="22"/>
                        </w:rPr>
                        <w:t>Music Library &amp;</w:t>
                      </w:r>
                    </w:p>
                    <w:p w14:paraId="1D174492" w14:textId="09618A44" w:rsidR="002C7B3F" w:rsidRPr="00552C1C" w:rsidRDefault="002C7B3F" w:rsidP="00552C1C">
                      <w:pPr>
                        <w:pStyle w:val="ListParagraph"/>
                        <w:rPr>
                          <w:rFonts w:asciiTheme="minorHAnsi" w:hAnsiTheme="minorHAnsi" w:cstheme="minorHAnsi"/>
                          <w:color w:val="FFFFFF" w:themeColor="background1"/>
                          <w:sz w:val="22"/>
                          <w:szCs w:val="22"/>
                        </w:rPr>
                      </w:pPr>
                      <w:r w:rsidRPr="00552C1C">
                        <w:rPr>
                          <w:rFonts w:asciiTheme="minorHAnsi" w:hAnsiTheme="minorHAnsi" w:cstheme="minorHAnsi"/>
                          <w:color w:val="FFFFFF" w:themeColor="background1"/>
                          <w:sz w:val="22"/>
                          <w:szCs w:val="22"/>
                        </w:rPr>
                        <w:t>Playback</w:t>
                      </w:r>
                    </w:p>
                    <w:p w14:paraId="1E6AD2C5" w14:textId="0324854B" w:rsidR="002C7B3F" w:rsidRPr="00552C1C" w:rsidRDefault="002C7B3F" w:rsidP="00552C1C">
                      <w:pPr>
                        <w:pStyle w:val="ListParagraph"/>
                        <w:numPr>
                          <w:ilvl w:val="0"/>
                          <w:numId w:val="29"/>
                        </w:numPr>
                        <w:rPr>
                          <w:rFonts w:asciiTheme="minorHAnsi" w:hAnsiTheme="minorHAnsi" w:cstheme="minorHAnsi"/>
                          <w:color w:val="FFFFFF" w:themeColor="background1"/>
                          <w:sz w:val="22"/>
                          <w:szCs w:val="22"/>
                        </w:rPr>
                      </w:pPr>
                      <w:r w:rsidRPr="00552C1C">
                        <w:rPr>
                          <w:rFonts w:asciiTheme="minorHAnsi" w:hAnsiTheme="minorHAnsi" w:cstheme="minorHAnsi"/>
                          <w:color w:val="FFFFFF" w:themeColor="background1"/>
                          <w:sz w:val="22"/>
                          <w:szCs w:val="22"/>
                        </w:rPr>
                        <w:t>BPM calculation</w:t>
                      </w:r>
                    </w:p>
                    <w:p w14:paraId="2A11D693" w14:textId="77777777" w:rsidR="002C7B3F" w:rsidRPr="00552C1C" w:rsidRDefault="002C7B3F" w:rsidP="00552C1C">
                      <w:pPr>
                        <w:ind w:left="720"/>
                        <w:rPr>
                          <w:rFonts w:asciiTheme="minorHAnsi" w:hAnsiTheme="minorHAnsi" w:cstheme="minorHAnsi"/>
                          <w:color w:val="FFFFFF" w:themeColor="background1"/>
                        </w:rPr>
                      </w:pPr>
                    </w:p>
                    <w:p w14:paraId="47EAA08E" w14:textId="77777777" w:rsidR="002C7B3F" w:rsidRDefault="002C7B3F"/>
                  </w:txbxContent>
                </v:textbox>
                <w10:wrap type="square"/>
              </v:shape>
            </w:pict>
          </mc:Fallback>
        </mc:AlternateContent>
      </w:r>
      <w:r>
        <w:rPr>
          <w:noProof/>
          <w:lang w:val="en-US" w:eastAsia="en-US"/>
        </w:rPr>
        <mc:AlternateContent>
          <mc:Choice Requires="wps">
            <w:drawing>
              <wp:anchor distT="0" distB="0" distL="114300" distR="114300" simplePos="0" relativeHeight="251710464" behindDoc="0" locked="0" layoutInCell="1" allowOverlap="1" wp14:anchorId="0E418E3C" wp14:editId="201267A7">
                <wp:simplePos x="0" y="0"/>
                <wp:positionH relativeFrom="column">
                  <wp:posOffset>2057400</wp:posOffset>
                </wp:positionH>
                <wp:positionV relativeFrom="paragraph">
                  <wp:posOffset>927735</wp:posOffset>
                </wp:positionV>
                <wp:extent cx="1485900" cy="1485900"/>
                <wp:effectExtent l="76200" t="76200" r="114300" b="114300"/>
                <wp:wrapThrough wrapText="bothSides">
                  <wp:wrapPolygon edited="0">
                    <wp:start x="7754" y="-1108"/>
                    <wp:lineTo x="0" y="-738"/>
                    <wp:lineTo x="-1108" y="5169"/>
                    <wp:lineTo x="-1108" y="14769"/>
                    <wp:lineTo x="0" y="17723"/>
                    <wp:lineTo x="6646" y="22523"/>
                    <wp:lineTo x="7754" y="22892"/>
                    <wp:lineTo x="14031" y="22892"/>
                    <wp:lineTo x="14400" y="22523"/>
                    <wp:lineTo x="21785" y="17354"/>
                    <wp:lineTo x="21785" y="16985"/>
                    <wp:lineTo x="22892" y="11446"/>
                    <wp:lineTo x="22892" y="11077"/>
                    <wp:lineTo x="21785" y="5538"/>
                    <wp:lineTo x="22154" y="3692"/>
                    <wp:lineTo x="16246" y="-738"/>
                    <wp:lineTo x="14031" y="-1108"/>
                    <wp:lineTo x="7754" y="-1108"/>
                  </wp:wrapPolygon>
                </wp:wrapThrough>
                <wp:docPr id="141" name="Oval 141"/>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41" o:spid="_x0000_s1026" style="position:absolute;margin-left:162pt;margin-top:73.05pt;width:117pt;height:117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" fillcolor="#95b9c5 [2356]" strokecolor="#3c626e [1924]">
                <v:fill color2="#6fa0b0 [3188]" rotate="t" colors="0 #9ec4d2;.25 #6b96a4;24904f #598493;36045f #4f7e8e;52429f #488193;57672f #488a9f;1 #5daac2" focus="100%" type="gradient"/>
                <w10:wrap type="through"/>
              </v:oval>
            </w:pict>
          </mc:Fallback>
        </mc:AlternateContent>
      </w:r>
      <w:r w:rsidR="00F67285">
        <w:t>The voice-over feature will announce each part of the training stage a runner is in. This will keep the user updated without having to check the time or distance on the screen.</w:t>
      </w:r>
      <w:r w:rsidR="00E918E2">
        <w:t xml:space="preserve"> The </w:t>
      </w:r>
      <w:r w:rsidR="00177567">
        <w:t>Text-to-Speech Engine will address this part of development.</w:t>
      </w:r>
    </w:p>
    <w:p w14:paraId="7E760C62" w14:textId="39F2CB6C" w:rsidR="0045057D" w:rsidRDefault="002C7B3F" w:rsidP="006169AA">
      <w:pPr>
        <w:rPr>
          <w:noProof/>
          <w:lang w:val="en-US" w:eastAsia="en-US"/>
        </w:rPr>
      </w:pPr>
      <w:r>
        <w:rPr>
          <w:noProof/>
          <w:lang w:val="en-US" w:eastAsia="en-US"/>
        </w:rPr>
        <mc:AlternateContent>
          <mc:Choice Requires="wps">
            <w:drawing>
              <wp:anchor distT="0" distB="0" distL="114300" distR="114300" simplePos="0" relativeHeight="251727872" behindDoc="0" locked="0" layoutInCell="1" allowOverlap="1" wp14:anchorId="3272CB72" wp14:editId="4E9FAB2D">
                <wp:simplePos x="0" y="0"/>
                <wp:positionH relativeFrom="column">
                  <wp:posOffset>3543300</wp:posOffset>
                </wp:positionH>
                <wp:positionV relativeFrom="paragraph">
                  <wp:posOffset>1675130</wp:posOffset>
                </wp:positionV>
                <wp:extent cx="2171700" cy="685800"/>
                <wp:effectExtent l="0" t="0" r="0" b="0"/>
                <wp:wrapSquare wrapText="bothSides"/>
                <wp:docPr id="159" name="Text Box 159"/>
                <wp:cNvGraphicFramePr/>
                <a:graphic xmlns:a="http://schemas.openxmlformats.org/drawingml/2006/main">
                  <a:graphicData uri="http://schemas.microsoft.com/office/word/2010/wordprocessingShape">
                    <wps:wsp>
                      <wps:cNvSpPr txBox="1"/>
                      <wps:spPr>
                        <a:xfrm>
                          <a:off x="0" y="0"/>
                          <a:ext cx="21717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3747DF" w14:textId="201F0FDC" w:rsidR="00CE2D85" w:rsidRDefault="00CE2D85">
                            <w:r>
                              <w:t>Jog DJ communicates with all 3 components and processes the information in the app itself.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9" o:spid="_x0000_s1028" type="#_x0000_t202" style="position:absolute;margin-left:279pt;margin-top:131.9pt;width:171pt;height:54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" filled="f" stroked="f">
                <v:textbox>
                  <w:txbxContent>
                    <w:p w14:paraId="373747DF" w14:textId="201F0FDC" w:rsidR="002C7B3F" w:rsidRDefault="009D240C">
                      <w:r>
                        <w:t>Jog DJ communicates with all 3 components and processes the information in the app itself.</w:t>
                      </w:r>
                    </w:p>
                  </w:txbxContent>
                </v:textbox>
                <w10:wrap type="square"/>
              </v:shape>
            </w:pict>
          </mc:Fallback>
        </mc:AlternateContent>
      </w:r>
      <w:r>
        <w:rPr>
          <w:noProof/>
          <w:lang w:val="en-US" w:eastAsia="en-US"/>
        </w:rPr>
        <mc:AlternateContent>
          <mc:Choice Requires="wps">
            <w:drawing>
              <wp:anchor distT="0" distB="0" distL="114300" distR="114300" simplePos="0" relativeHeight="251722752" behindDoc="0" locked="0" layoutInCell="1" allowOverlap="1" wp14:anchorId="39E1B300" wp14:editId="5ECD153E">
                <wp:simplePos x="0" y="0"/>
                <wp:positionH relativeFrom="column">
                  <wp:posOffset>2857500</wp:posOffset>
                </wp:positionH>
                <wp:positionV relativeFrom="paragraph">
                  <wp:posOffset>1859915</wp:posOffset>
                </wp:positionV>
                <wp:extent cx="0" cy="386715"/>
                <wp:effectExtent l="101600" t="50800" r="76200" b="19685"/>
                <wp:wrapNone/>
                <wp:docPr id="152" name="Straight Arrow Connector 152"/>
                <wp:cNvGraphicFramePr/>
                <a:graphic xmlns:a="http://schemas.openxmlformats.org/drawingml/2006/main">
                  <a:graphicData uri="http://schemas.microsoft.com/office/word/2010/wordprocessingShape">
                    <wps:wsp>
                      <wps:cNvCnPr/>
                      <wps:spPr>
                        <a:xfrm flipV="1">
                          <a:off x="0" y="0"/>
                          <a:ext cx="0" cy="386715"/>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52" o:spid="_x0000_s1026" type="#_x0000_t32" style="position:absolute;margin-left:225pt;margin-top:146.45pt;width:0;height:30.4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" strokecolor="#6ea0b0 [3204]" strokeweight="1.5pt">
                <v:stroke endarrow="open"/>
              </v:shape>
            </w:pict>
          </mc:Fallback>
        </mc:AlternateContent>
      </w:r>
      <w:r w:rsidR="00AD4609">
        <w:rPr>
          <w:noProof/>
          <w:lang w:val="en-US" w:eastAsia="en-US"/>
        </w:rPr>
        <mc:AlternateContent>
          <mc:Choice Requires="wps">
            <w:drawing>
              <wp:anchor distT="0" distB="0" distL="114300" distR="114300" simplePos="0" relativeHeight="251705344" behindDoc="0" locked="0" layoutInCell="1" allowOverlap="1" wp14:anchorId="2D017A84" wp14:editId="1144D9CF">
                <wp:simplePos x="0" y="0"/>
                <wp:positionH relativeFrom="column">
                  <wp:posOffset>0</wp:posOffset>
                </wp:positionH>
                <wp:positionV relativeFrom="paragraph">
                  <wp:posOffset>215900</wp:posOffset>
                </wp:positionV>
                <wp:extent cx="5372100" cy="4229100"/>
                <wp:effectExtent l="0" t="0" r="0" b="12700"/>
                <wp:wrapSquare wrapText="bothSides"/>
                <wp:docPr id="138" name="Text Box 138"/>
                <wp:cNvGraphicFramePr/>
                <a:graphic xmlns:a="http://schemas.openxmlformats.org/drawingml/2006/main">
                  <a:graphicData uri="http://schemas.microsoft.com/office/word/2010/wordprocessingShape">
                    <wps:wsp>
                      <wps:cNvSpPr txBox="1"/>
                      <wps:spPr>
                        <a:xfrm>
                          <a:off x="0" y="0"/>
                          <a:ext cx="5372100" cy="422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0FDC79" w14:textId="77777777" w:rsidR="00CE2D85" w:rsidRDefault="00CE2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8" o:spid="_x0000_s1029" type="#_x0000_t202" style="position:absolute;margin-left:0;margin-top:17pt;width:423pt;height:333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" filled="f" stroked="f">
                <v:textbox>
                  <w:txbxContent>
                    <w:p w14:paraId="3F0FDC79" w14:textId="77777777" w:rsidR="002C7B3F" w:rsidRDefault="002C7B3F"/>
                  </w:txbxContent>
                </v:textbox>
                <w10:wrap type="square"/>
              </v:shape>
            </w:pict>
          </mc:Fallback>
        </mc:AlternateContent>
      </w:r>
      <w:r w:rsidR="002C0CE5">
        <w:rPr>
          <w:noProof/>
          <w:lang w:val="en-US" w:eastAsia="en-US"/>
        </w:rPr>
        <mc:AlternateContent>
          <mc:Choice Requires="wps">
            <w:drawing>
              <wp:anchor distT="0" distB="0" distL="114300" distR="114300" simplePos="0" relativeHeight="251724800" behindDoc="0" locked="0" layoutInCell="1" allowOverlap="1" wp14:anchorId="184D260B" wp14:editId="44A735F5">
                <wp:simplePos x="0" y="0"/>
                <wp:positionH relativeFrom="column">
                  <wp:posOffset>3200400</wp:posOffset>
                </wp:positionH>
                <wp:positionV relativeFrom="paragraph">
                  <wp:posOffset>2730500</wp:posOffset>
                </wp:positionV>
                <wp:extent cx="342900" cy="228600"/>
                <wp:effectExtent l="0" t="0" r="88900" b="76200"/>
                <wp:wrapNone/>
                <wp:docPr id="156" name="Straight Arrow Connector 156"/>
                <wp:cNvGraphicFramePr/>
                <a:graphic xmlns:a="http://schemas.openxmlformats.org/drawingml/2006/main">
                  <a:graphicData uri="http://schemas.microsoft.com/office/word/2010/wordprocessingShape">
                    <wps:wsp>
                      <wps:cNvCnPr/>
                      <wps:spPr>
                        <a:xfrm>
                          <a:off x="0" y="0"/>
                          <a:ext cx="34290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6" o:spid="_x0000_s1026" type="#_x0000_t32" style="position:absolute;margin-left:252pt;margin-top:215pt;width:27pt;height:1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" strokecolor="#6ea0b0 [3204]" strokeweight="1.5pt">
                <v:stroke endarrow="open"/>
              </v:shape>
            </w:pict>
          </mc:Fallback>
        </mc:AlternateContent>
      </w:r>
      <w:r w:rsidR="002C0CE5">
        <w:rPr>
          <w:noProof/>
          <w:lang w:val="en-US" w:eastAsia="en-US"/>
        </w:rPr>
        <mc:AlternateContent>
          <mc:Choice Requires="wps">
            <w:drawing>
              <wp:anchor distT="0" distB="0" distL="114300" distR="114300" simplePos="0" relativeHeight="251723776" behindDoc="0" locked="0" layoutInCell="1" allowOverlap="1" wp14:anchorId="64F9814C" wp14:editId="32DA7661">
                <wp:simplePos x="0" y="0"/>
                <wp:positionH relativeFrom="column">
                  <wp:posOffset>1943100</wp:posOffset>
                </wp:positionH>
                <wp:positionV relativeFrom="paragraph">
                  <wp:posOffset>2730500</wp:posOffset>
                </wp:positionV>
                <wp:extent cx="571500" cy="114300"/>
                <wp:effectExtent l="50800" t="0" r="38100" b="114300"/>
                <wp:wrapNone/>
                <wp:docPr id="155" name="Straight Arrow Connector 155"/>
                <wp:cNvGraphicFramePr/>
                <a:graphic xmlns:a="http://schemas.openxmlformats.org/drawingml/2006/main">
                  <a:graphicData uri="http://schemas.microsoft.com/office/word/2010/wordprocessingShape">
                    <wps:wsp>
                      <wps:cNvCnPr/>
                      <wps:spPr>
                        <a:xfrm flipH="1">
                          <a:off x="0" y="0"/>
                          <a:ext cx="571500" cy="1143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55" o:spid="_x0000_s1026" type="#_x0000_t32" style="position:absolute;margin-left:153pt;margin-top:215pt;width:45pt;height:9pt;flip:x;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" strokecolor="#6ea0b0 [3204]" strokeweight="1.5pt">
                <v:stroke endarrow="open"/>
              </v:shape>
            </w:pict>
          </mc:Fallback>
        </mc:AlternateContent>
      </w:r>
      <w:r w:rsidR="002C0CE5">
        <w:rPr>
          <w:noProof/>
          <w:lang w:val="en-US" w:eastAsia="en-US"/>
        </w:rPr>
        <mc:AlternateContent>
          <mc:Choice Requires="wps">
            <w:drawing>
              <wp:anchor distT="0" distB="0" distL="114300" distR="114300" simplePos="0" relativeHeight="251720704" behindDoc="0" locked="0" layoutInCell="1" allowOverlap="1" wp14:anchorId="54F136D9" wp14:editId="0FE72DF3">
                <wp:simplePos x="0" y="0"/>
                <wp:positionH relativeFrom="column">
                  <wp:posOffset>2057400</wp:posOffset>
                </wp:positionH>
                <wp:positionV relativeFrom="paragraph">
                  <wp:posOffset>3416300</wp:posOffset>
                </wp:positionV>
                <wp:extent cx="1371600" cy="114300"/>
                <wp:effectExtent l="50800" t="101600" r="25400" b="38100"/>
                <wp:wrapNone/>
                <wp:docPr id="150" name="Straight Arrow Connector 150"/>
                <wp:cNvGraphicFramePr/>
                <a:graphic xmlns:a="http://schemas.openxmlformats.org/drawingml/2006/main">
                  <a:graphicData uri="http://schemas.microsoft.com/office/word/2010/wordprocessingShape">
                    <wps:wsp>
                      <wps:cNvCnPr/>
                      <wps:spPr>
                        <a:xfrm flipH="1" flipV="1">
                          <a:off x="0" y="0"/>
                          <a:ext cx="1371600" cy="1143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0" o:spid="_x0000_s1026" type="#_x0000_t32" style="position:absolute;margin-left:162pt;margin-top:269pt;width:108pt;height:9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" strokecolor="#6ea0b0 [3204]" strokeweight="1.5pt">
                <v:stroke endarrow="open"/>
              </v:shape>
            </w:pict>
          </mc:Fallback>
        </mc:AlternateContent>
      </w:r>
      <w:r w:rsidR="00552C1C">
        <w:rPr>
          <w:noProof/>
          <w:lang w:val="en-US" w:eastAsia="en-US"/>
        </w:rPr>
        <mc:AlternateContent>
          <mc:Choice Requires="wps">
            <w:drawing>
              <wp:anchor distT="0" distB="0" distL="114300" distR="114300" simplePos="0" relativeHeight="251718656" behindDoc="0" locked="0" layoutInCell="1" allowOverlap="1" wp14:anchorId="0BD9A8C1" wp14:editId="3940EEF0">
                <wp:simplePos x="0" y="0"/>
                <wp:positionH relativeFrom="column">
                  <wp:posOffset>1943100</wp:posOffset>
                </wp:positionH>
                <wp:positionV relativeFrom="paragraph">
                  <wp:posOffset>2471420</wp:posOffset>
                </wp:positionV>
                <wp:extent cx="1257300" cy="571500"/>
                <wp:effectExtent l="0" t="0" r="0" b="12700"/>
                <wp:wrapSquare wrapText="bothSides"/>
                <wp:docPr id="147" name="Text Box 147"/>
                <wp:cNvGraphicFramePr/>
                <a:graphic xmlns:a="http://schemas.openxmlformats.org/drawingml/2006/main">
                  <a:graphicData uri="http://schemas.microsoft.com/office/word/2010/wordprocessingShape">
                    <wps:wsp>
                      <wps:cNvSpPr txBox="1"/>
                      <wps:spPr>
                        <a:xfrm>
                          <a:off x="0" y="0"/>
                          <a:ext cx="12573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AD8BE2" w14:textId="5BB48B8E" w:rsidR="00CE2D85" w:rsidRPr="00552C1C" w:rsidRDefault="00CE2D85" w:rsidP="002C0CE5">
                            <w:pPr>
                              <w:ind w:left="720"/>
                              <w:jc w:val="center"/>
                              <w:rPr>
                                <w:rFonts w:asciiTheme="minorHAnsi" w:hAnsiTheme="minorHAnsi" w:cstheme="minorHAnsi"/>
                                <w:color w:val="FFFFFF" w:themeColor="background1"/>
                              </w:rPr>
                            </w:pPr>
                            <w:r>
                              <w:rPr>
                                <w:rFonts w:asciiTheme="minorHAnsi" w:hAnsiTheme="minorHAnsi" w:cstheme="minorHAnsi"/>
                                <w:b/>
                                <w:color w:val="FFFFFF" w:themeColor="background1"/>
                              </w:rPr>
                              <w:t>Jog DJ</w:t>
                            </w:r>
                          </w:p>
                          <w:p w14:paraId="21DC31B3" w14:textId="77777777" w:rsidR="00CE2D85" w:rsidRDefault="00CE2D85" w:rsidP="002C0CE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7" o:spid="_x0000_s1030" type="#_x0000_t202" style="position:absolute;margin-left:153pt;margin-top:194.6pt;width:99pt;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" filled="f" stroked="f">
                <v:textbox>
                  <w:txbxContent>
                    <w:p w14:paraId="49AD8BE2" w14:textId="5BB48B8E" w:rsidR="002C7B3F" w:rsidRPr="00552C1C" w:rsidRDefault="002C7B3F" w:rsidP="002C0CE5">
                      <w:pPr>
                        <w:ind w:left="720"/>
                        <w:jc w:val="center"/>
                        <w:rPr>
                          <w:rFonts w:asciiTheme="minorHAnsi" w:hAnsiTheme="minorHAnsi" w:cstheme="minorHAnsi"/>
                          <w:color w:val="FFFFFF" w:themeColor="background1"/>
                        </w:rPr>
                      </w:pPr>
                      <w:r>
                        <w:rPr>
                          <w:rFonts w:asciiTheme="minorHAnsi" w:hAnsiTheme="minorHAnsi" w:cstheme="minorHAnsi"/>
                          <w:b/>
                          <w:color w:val="FFFFFF" w:themeColor="background1"/>
                        </w:rPr>
                        <w:t>Jog DJ</w:t>
                      </w:r>
                    </w:p>
                    <w:p w14:paraId="21DC31B3" w14:textId="77777777" w:rsidR="002C7B3F" w:rsidRDefault="002C7B3F" w:rsidP="002C0CE5">
                      <w:pPr>
                        <w:jc w:val="center"/>
                      </w:pPr>
                    </w:p>
                  </w:txbxContent>
                </v:textbox>
                <w10:wrap type="square"/>
              </v:shape>
            </w:pict>
          </mc:Fallback>
        </mc:AlternateContent>
      </w:r>
      <w:r w:rsidR="00552C1C">
        <w:rPr>
          <w:noProof/>
          <w:lang w:val="en-US" w:eastAsia="en-US"/>
        </w:rPr>
        <mc:AlternateContent>
          <mc:Choice Requires="wps">
            <w:drawing>
              <wp:anchor distT="0" distB="0" distL="114300" distR="114300" simplePos="0" relativeHeight="251716608" behindDoc="0" locked="0" layoutInCell="1" allowOverlap="1" wp14:anchorId="7723FF28" wp14:editId="613719CF">
                <wp:simplePos x="0" y="0"/>
                <wp:positionH relativeFrom="column">
                  <wp:posOffset>2514600</wp:posOffset>
                </wp:positionH>
                <wp:positionV relativeFrom="paragraph">
                  <wp:posOffset>2273300</wp:posOffset>
                </wp:positionV>
                <wp:extent cx="685800" cy="685800"/>
                <wp:effectExtent l="76200" t="76200" r="101600" b="101600"/>
                <wp:wrapThrough wrapText="bothSides">
                  <wp:wrapPolygon edited="0">
                    <wp:start x="5600" y="-2400"/>
                    <wp:lineTo x="-2400" y="-1600"/>
                    <wp:lineTo x="-2400" y="17600"/>
                    <wp:lineTo x="5600" y="24000"/>
                    <wp:lineTo x="16000" y="24000"/>
                    <wp:lineTo x="16800" y="23200"/>
                    <wp:lineTo x="24000" y="12000"/>
                    <wp:lineTo x="24000" y="7200"/>
                    <wp:lineTo x="18400" y="-1600"/>
                    <wp:lineTo x="16000" y="-2400"/>
                    <wp:lineTo x="5600" y="-2400"/>
                  </wp:wrapPolygon>
                </wp:wrapThrough>
                <wp:docPr id="146" name="Oval 146"/>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6" o:spid="_x0000_s1026" style="position:absolute;margin-left:198pt;margin-top:179pt;width:54pt;height:54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" fillcolor="#95b9c5 [2356]" strokecolor="#3c626e [1924]">
                <v:fill color2="#6fa0b0 [3188]" rotate="t" colors="0 #9ec4d2;.25 #6b96a4;24904f #598493;36045f #4f7e8e;52429f #488193;57672f #488a9f;1 #5daac2" focus="100%" type="gradient"/>
                <w10:wrap type="through"/>
              </v:oval>
            </w:pict>
          </mc:Fallback>
        </mc:AlternateContent>
      </w:r>
      <w:r w:rsidR="00552C1C">
        <w:rPr>
          <w:noProof/>
          <w:lang w:val="en-US" w:eastAsia="en-US"/>
        </w:rPr>
        <mc:AlternateContent>
          <mc:Choice Requires="wps">
            <w:drawing>
              <wp:anchor distT="0" distB="0" distL="114300" distR="114300" simplePos="0" relativeHeight="251714560" behindDoc="0" locked="0" layoutInCell="1" allowOverlap="1" wp14:anchorId="5937ECE4" wp14:editId="0685C0AA">
                <wp:simplePos x="0" y="0"/>
                <wp:positionH relativeFrom="column">
                  <wp:posOffset>3473450</wp:posOffset>
                </wp:positionH>
                <wp:positionV relativeFrom="paragraph">
                  <wp:posOffset>2959100</wp:posOffset>
                </wp:positionV>
                <wp:extent cx="1327150" cy="1143000"/>
                <wp:effectExtent l="0" t="0" r="0" b="0"/>
                <wp:wrapSquare wrapText="bothSides"/>
                <wp:docPr id="144" name="Text Box 144"/>
                <wp:cNvGraphicFramePr/>
                <a:graphic xmlns:a="http://schemas.openxmlformats.org/drawingml/2006/main">
                  <a:graphicData uri="http://schemas.microsoft.com/office/word/2010/wordprocessingShape">
                    <wps:wsp>
                      <wps:cNvSpPr txBox="1"/>
                      <wps:spPr>
                        <a:xfrm>
                          <a:off x="0" y="0"/>
                          <a:ext cx="132715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AF4965" w14:textId="0A436FF1" w:rsidR="00CE2D85" w:rsidRPr="00552C1C" w:rsidRDefault="00CE2D85" w:rsidP="00552C1C">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Training Plan</w:t>
                            </w:r>
                          </w:p>
                          <w:p w14:paraId="41C725A5" w14:textId="77777777" w:rsidR="00CE2D85" w:rsidRDefault="00CE2D85" w:rsidP="00552C1C">
                            <w:pPr>
                              <w:pStyle w:val="ListParagraph"/>
                              <w:numPr>
                                <w:ilvl w:val="0"/>
                                <w:numId w:val="28"/>
                              </w:num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Options</w:t>
                            </w:r>
                          </w:p>
                          <w:p w14:paraId="659BA7A5" w14:textId="0FFBF87F" w:rsidR="00CE2D85" w:rsidRPr="00552C1C" w:rsidRDefault="00CE2D85" w:rsidP="00552C1C">
                            <w:pPr>
                              <w:pStyle w:val="ListParagraph"/>
                              <w:numPr>
                                <w:ilvl w:val="0"/>
                                <w:numId w:val="28"/>
                              </w:numPr>
                              <w:rPr>
                                <w:rFonts w:asciiTheme="minorHAnsi" w:hAnsiTheme="minorHAnsi" w:cstheme="minorHAnsi"/>
                                <w:color w:val="FFFFFF" w:themeColor="background1"/>
                                <w:sz w:val="22"/>
                                <w:szCs w:val="22"/>
                              </w:rPr>
                            </w:pPr>
                            <w:r w:rsidRPr="00552C1C">
                              <w:rPr>
                                <w:rFonts w:asciiTheme="minorHAnsi" w:hAnsiTheme="minorHAnsi" w:cstheme="minorHAnsi"/>
                                <w:color w:val="FFFFFF" w:themeColor="background1"/>
                                <w:sz w:val="22"/>
                                <w:szCs w:val="22"/>
                              </w:rPr>
                              <w:t>Voice-Over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4" o:spid="_x0000_s1031" type="#_x0000_t202" style="position:absolute;margin-left:273.5pt;margin-top:233pt;width:104.5pt;height:9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q+1dMCAAAb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" filled="f" stroked="f">
                <v:textbox>
                  <w:txbxContent>
                    <w:p w14:paraId="0CAF4965" w14:textId="0A436FF1" w:rsidR="002C7B3F" w:rsidRPr="00552C1C" w:rsidRDefault="002C7B3F" w:rsidP="00552C1C">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Training Plan</w:t>
                      </w:r>
                    </w:p>
                    <w:p w14:paraId="41C725A5" w14:textId="77777777" w:rsidR="002C7B3F" w:rsidRDefault="002C7B3F" w:rsidP="00552C1C">
                      <w:pPr>
                        <w:pStyle w:val="ListParagraph"/>
                        <w:numPr>
                          <w:ilvl w:val="0"/>
                          <w:numId w:val="28"/>
                        </w:num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Options</w:t>
                      </w:r>
                    </w:p>
                    <w:p w14:paraId="659BA7A5" w14:textId="0FFBF87F" w:rsidR="002C7B3F" w:rsidRPr="00552C1C" w:rsidRDefault="002C7B3F" w:rsidP="00552C1C">
                      <w:pPr>
                        <w:pStyle w:val="ListParagraph"/>
                        <w:numPr>
                          <w:ilvl w:val="0"/>
                          <w:numId w:val="28"/>
                        </w:numPr>
                        <w:rPr>
                          <w:rFonts w:asciiTheme="minorHAnsi" w:hAnsiTheme="minorHAnsi" w:cstheme="minorHAnsi"/>
                          <w:color w:val="FFFFFF" w:themeColor="background1"/>
                          <w:sz w:val="22"/>
                          <w:szCs w:val="22"/>
                        </w:rPr>
                      </w:pPr>
                      <w:r w:rsidRPr="00552C1C">
                        <w:rPr>
                          <w:rFonts w:asciiTheme="minorHAnsi" w:hAnsiTheme="minorHAnsi" w:cstheme="minorHAnsi"/>
                          <w:color w:val="FFFFFF" w:themeColor="background1"/>
                          <w:sz w:val="22"/>
                          <w:szCs w:val="22"/>
                        </w:rPr>
                        <w:t>Voice-Over</w:t>
                      </w:r>
                    </w:p>
                  </w:txbxContent>
                </v:textbox>
                <w10:wrap type="square"/>
              </v:shape>
            </w:pict>
          </mc:Fallback>
        </mc:AlternateContent>
      </w:r>
      <w:r w:rsidR="00552C1C">
        <w:rPr>
          <w:noProof/>
          <w:lang w:val="en-US" w:eastAsia="en-US"/>
        </w:rPr>
        <mc:AlternateContent>
          <mc:Choice Requires="wps">
            <w:drawing>
              <wp:anchor distT="0" distB="0" distL="114300" distR="114300" simplePos="0" relativeHeight="251711488" behindDoc="0" locked="0" layoutInCell="1" allowOverlap="1" wp14:anchorId="5FBC0DF3" wp14:editId="4727A089">
                <wp:simplePos x="0" y="0"/>
                <wp:positionH relativeFrom="column">
                  <wp:posOffset>615950</wp:posOffset>
                </wp:positionH>
                <wp:positionV relativeFrom="paragraph">
                  <wp:posOffset>2552700</wp:posOffset>
                </wp:positionV>
                <wp:extent cx="1327150" cy="1435100"/>
                <wp:effectExtent l="0" t="0" r="0" b="12700"/>
                <wp:wrapSquare wrapText="bothSides"/>
                <wp:docPr id="142" name="Text Box 142"/>
                <wp:cNvGraphicFramePr/>
                <a:graphic xmlns:a="http://schemas.openxmlformats.org/drawingml/2006/main">
                  <a:graphicData uri="http://schemas.microsoft.com/office/word/2010/wordprocessingShape">
                    <wps:wsp>
                      <wps:cNvSpPr txBox="1"/>
                      <wps:spPr>
                        <a:xfrm>
                          <a:off x="0" y="0"/>
                          <a:ext cx="1327150" cy="1435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2E1878" w14:textId="3A307BA8" w:rsidR="00CE2D85" w:rsidRPr="00552C1C" w:rsidRDefault="00CE2D85" w:rsidP="00552C1C">
                            <w:pPr>
                              <w:jc w:val="center"/>
                              <w:rPr>
                                <w:rFonts w:asciiTheme="minorHAnsi" w:hAnsiTheme="minorHAnsi" w:cstheme="minorHAnsi"/>
                                <w:b/>
                                <w:color w:val="FFFFFF" w:themeColor="background1"/>
                              </w:rPr>
                            </w:pPr>
                            <w:r w:rsidRPr="00552C1C">
                              <w:rPr>
                                <w:rFonts w:asciiTheme="minorHAnsi" w:hAnsiTheme="minorHAnsi" w:cstheme="minorHAnsi"/>
                                <w:b/>
                                <w:color w:val="FFFFFF" w:themeColor="background1"/>
                              </w:rPr>
                              <w:t>Speed &amp; Positioning</w:t>
                            </w:r>
                          </w:p>
                          <w:p w14:paraId="360130B8" w14:textId="7A9B4252" w:rsidR="00CE2D85" w:rsidRPr="00552C1C" w:rsidRDefault="00CE2D85" w:rsidP="00552C1C">
                            <w:pPr>
                              <w:pStyle w:val="ListParagraph"/>
                              <w:numPr>
                                <w:ilvl w:val="0"/>
                                <w:numId w:val="28"/>
                              </w:numPr>
                              <w:rPr>
                                <w:rFonts w:asciiTheme="minorHAnsi" w:hAnsiTheme="minorHAnsi" w:cstheme="minorHAnsi"/>
                                <w:color w:val="FFFFFF" w:themeColor="background1"/>
                                <w:sz w:val="22"/>
                                <w:szCs w:val="22"/>
                              </w:rPr>
                            </w:pPr>
                            <w:r w:rsidRPr="00552C1C">
                              <w:rPr>
                                <w:rFonts w:asciiTheme="minorHAnsi" w:hAnsiTheme="minorHAnsi" w:cstheme="minorHAnsi"/>
                                <w:color w:val="FFFFFF" w:themeColor="background1"/>
                                <w:sz w:val="22"/>
                                <w:szCs w:val="22"/>
                              </w:rPr>
                              <w:t>GPS</w:t>
                            </w:r>
                          </w:p>
                          <w:p w14:paraId="28DB2806" w14:textId="60915E21" w:rsidR="00CE2D85" w:rsidRPr="00552C1C" w:rsidRDefault="00CE2D85" w:rsidP="00552C1C">
                            <w:pPr>
                              <w:pStyle w:val="ListParagraph"/>
                              <w:numPr>
                                <w:ilvl w:val="0"/>
                                <w:numId w:val="28"/>
                              </w:numPr>
                              <w:rPr>
                                <w:rFonts w:asciiTheme="minorHAnsi" w:hAnsiTheme="minorHAnsi" w:cstheme="minorHAnsi"/>
                                <w:color w:val="FFFFFF" w:themeColor="background1"/>
                                <w:sz w:val="22"/>
                                <w:szCs w:val="22"/>
                              </w:rPr>
                            </w:pPr>
                            <w:r w:rsidRPr="00552C1C">
                              <w:rPr>
                                <w:rFonts w:asciiTheme="minorHAnsi" w:hAnsiTheme="minorHAnsi" w:cstheme="minorHAnsi"/>
                                <w:color w:val="FFFFFF" w:themeColor="background1"/>
                                <w:sz w:val="22"/>
                                <w:szCs w:val="22"/>
                              </w:rPr>
                              <w:t>Accelerometer &amp;</w:t>
                            </w:r>
                          </w:p>
                          <w:p w14:paraId="314C4351" w14:textId="28F67C08" w:rsidR="00CE2D85" w:rsidRPr="00552C1C" w:rsidRDefault="00CE2D85" w:rsidP="00552C1C">
                            <w:pPr>
                              <w:pStyle w:val="ListParagraph"/>
                              <w:rPr>
                                <w:rFonts w:asciiTheme="minorHAnsi" w:hAnsiTheme="minorHAnsi" w:cstheme="minorHAnsi"/>
                                <w:color w:val="FFFFFF" w:themeColor="background1"/>
                                <w:sz w:val="22"/>
                                <w:szCs w:val="22"/>
                              </w:rPr>
                            </w:pPr>
                            <w:r w:rsidRPr="00552C1C">
                              <w:rPr>
                                <w:rFonts w:asciiTheme="minorHAnsi" w:hAnsiTheme="minorHAnsi" w:cstheme="minorHAnsi"/>
                                <w:color w:val="FFFFFF" w:themeColor="background1"/>
                                <w:sz w:val="22"/>
                                <w:szCs w:val="22"/>
                              </w:rPr>
                              <w:t>Directional 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2" o:spid="_x0000_s1032" type="#_x0000_t202" style="position:absolute;margin-left:48.5pt;margin-top:201pt;width:104.5pt;height:11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Cgy9QCAAAb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" filled="f" stroked="f">
                <v:textbox>
                  <w:txbxContent>
                    <w:p w14:paraId="022E1878" w14:textId="3A307BA8" w:rsidR="002C7B3F" w:rsidRPr="00552C1C" w:rsidRDefault="002C7B3F" w:rsidP="00552C1C">
                      <w:pPr>
                        <w:jc w:val="center"/>
                        <w:rPr>
                          <w:rFonts w:asciiTheme="minorHAnsi" w:hAnsiTheme="minorHAnsi" w:cstheme="minorHAnsi"/>
                          <w:b/>
                          <w:color w:val="FFFFFF" w:themeColor="background1"/>
                        </w:rPr>
                      </w:pPr>
                      <w:r w:rsidRPr="00552C1C">
                        <w:rPr>
                          <w:rFonts w:asciiTheme="minorHAnsi" w:hAnsiTheme="minorHAnsi" w:cstheme="minorHAnsi"/>
                          <w:b/>
                          <w:color w:val="FFFFFF" w:themeColor="background1"/>
                        </w:rPr>
                        <w:t>Speed &amp; Positioning</w:t>
                      </w:r>
                    </w:p>
                    <w:p w14:paraId="360130B8" w14:textId="7A9B4252" w:rsidR="002C7B3F" w:rsidRPr="00552C1C" w:rsidRDefault="002C7B3F" w:rsidP="00552C1C">
                      <w:pPr>
                        <w:pStyle w:val="ListParagraph"/>
                        <w:numPr>
                          <w:ilvl w:val="0"/>
                          <w:numId w:val="28"/>
                        </w:numPr>
                        <w:rPr>
                          <w:rFonts w:asciiTheme="minorHAnsi" w:hAnsiTheme="minorHAnsi" w:cstheme="minorHAnsi"/>
                          <w:color w:val="FFFFFF" w:themeColor="background1"/>
                          <w:sz w:val="22"/>
                          <w:szCs w:val="22"/>
                        </w:rPr>
                      </w:pPr>
                      <w:r w:rsidRPr="00552C1C">
                        <w:rPr>
                          <w:rFonts w:asciiTheme="minorHAnsi" w:hAnsiTheme="minorHAnsi" w:cstheme="minorHAnsi"/>
                          <w:color w:val="FFFFFF" w:themeColor="background1"/>
                          <w:sz w:val="22"/>
                          <w:szCs w:val="22"/>
                        </w:rPr>
                        <w:t>GPS</w:t>
                      </w:r>
                    </w:p>
                    <w:p w14:paraId="28DB2806" w14:textId="60915E21" w:rsidR="002C7B3F" w:rsidRPr="00552C1C" w:rsidRDefault="002C7B3F" w:rsidP="00552C1C">
                      <w:pPr>
                        <w:pStyle w:val="ListParagraph"/>
                        <w:numPr>
                          <w:ilvl w:val="0"/>
                          <w:numId w:val="28"/>
                        </w:numPr>
                        <w:rPr>
                          <w:rFonts w:asciiTheme="minorHAnsi" w:hAnsiTheme="minorHAnsi" w:cstheme="minorHAnsi"/>
                          <w:color w:val="FFFFFF" w:themeColor="background1"/>
                          <w:sz w:val="22"/>
                          <w:szCs w:val="22"/>
                        </w:rPr>
                      </w:pPr>
                      <w:r w:rsidRPr="00552C1C">
                        <w:rPr>
                          <w:rFonts w:asciiTheme="minorHAnsi" w:hAnsiTheme="minorHAnsi" w:cstheme="minorHAnsi"/>
                          <w:color w:val="FFFFFF" w:themeColor="background1"/>
                          <w:sz w:val="22"/>
                          <w:szCs w:val="22"/>
                        </w:rPr>
                        <w:t>Accelerometer &amp;</w:t>
                      </w:r>
                    </w:p>
                    <w:p w14:paraId="314C4351" w14:textId="28F67C08" w:rsidR="002C7B3F" w:rsidRPr="00552C1C" w:rsidRDefault="002C7B3F" w:rsidP="00552C1C">
                      <w:pPr>
                        <w:pStyle w:val="ListParagraph"/>
                        <w:rPr>
                          <w:rFonts w:asciiTheme="minorHAnsi" w:hAnsiTheme="minorHAnsi" w:cstheme="minorHAnsi"/>
                          <w:color w:val="FFFFFF" w:themeColor="background1"/>
                          <w:sz w:val="22"/>
                          <w:szCs w:val="22"/>
                        </w:rPr>
                      </w:pPr>
                      <w:r w:rsidRPr="00552C1C">
                        <w:rPr>
                          <w:rFonts w:asciiTheme="minorHAnsi" w:hAnsiTheme="minorHAnsi" w:cstheme="minorHAnsi"/>
                          <w:color w:val="FFFFFF" w:themeColor="background1"/>
                          <w:sz w:val="22"/>
                          <w:szCs w:val="22"/>
                        </w:rPr>
                        <w:t>Directional Compass</w:t>
                      </w:r>
                    </w:p>
                  </w:txbxContent>
                </v:textbox>
                <w10:wrap type="square"/>
              </v:shape>
            </w:pict>
          </mc:Fallback>
        </mc:AlternateContent>
      </w:r>
      <w:r w:rsidR="00552C1C">
        <w:rPr>
          <w:noProof/>
          <w:lang w:val="en-US" w:eastAsia="en-US"/>
        </w:rPr>
        <mc:AlternateContent>
          <mc:Choice Requires="wps">
            <w:drawing>
              <wp:anchor distT="0" distB="0" distL="114300" distR="114300" simplePos="0" relativeHeight="251708416" behindDoc="0" locked="0" layoutInCell="1" allowOverlap="1" wp14:anchorId="17DE4834" wp14:editId="786AF77F">
                <wp:simplePos x="0" y="0"/>
                <wp:positionH relativeFrom="column">
                  <wp:posOffset>3429000</wp:posOffset>
                </wp:positionH>
                <wp:positionV relativeFrom="paragraph">
                  <wp:posOffset>2616200</wp:posOffset>
                </wp:positionV>
                <wp:extent cx="1485900" cy="1485900"/>
                <wp:effectExtent l="76200" t="76200" r="114300" b="114300"/>
                <wp:wrapThrough wrapText="bothSides">
                  <wp:wrapPolygon edited="0">
                    <wp:start x="7754" y="-1108"/>
                    <wp:lineTo x="0" y="-738"/>
                    <wp:lineTo x="-1108" y="5169"/>
                    <wp:lineTo x="-1108" y="14769"/>
                    <wp:lineTo x="0" y="17723"/>
                    <wp:lineTo x="6646" y="22523"/>
                    <wp:lineTo x="7754" y="22892"/>
                    <wp:lineTo x="14031" y="22892"/>
                    <wp:lineTo x="14400" y="22523"/>
                    <wp:lineTo x="21785" y="17354"/>
                    <wp:lineTo x="21785" y="16985"/>
                    <wp:lineTo x="22892" y="11446"/>
                    <wp:lineTo x="22892" y="11077"/>
                    <wp:lineTo x="21785" y="5538"/>
                    <wp:lineTo x="22154" y="3692"/>
                    <wp:lineTo x="16246" y="-738"/>
                    <wp:lineTo x="14031" y="-1108"/>
                    <wp:lineTo x="7754" y="-1108"/>
                  </wp:wrapPolygon>
                </wp:wrapThrough>
                <wp:docPr id="140" name="Oval 140"/>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40" o:spid="_x0000_s1026" style="position:absolute;margin-left:270pt;margin-top:206pt;width:117pt;height:117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" fillcolor="#95b9c5 [2356]" strokecolor="#3c626e [1924]">
                <v:fill color2="#6fa0b0 [3188]" rotate="t" colors="0 #9ec4d2;.25 #6b96a4;24904f #598493;36045f #4f7e8e;52429f #488193;57672f #488a9f;1 #5daac2" focus="100%" type="gradient"/>
                <w10:wrap type="through"/>
              </v:oval>
            </w:pict>
          </mc:Fallback>
        </mc:AlternateContent>
      </w:r>
      <w:r w:rsidR="00552C1C">
        <w:rPr>
          <w:noProof/>
          <w:lang w:val="en-US" w:eastAsia="en-US"/>
        </w:rPr>
        <mc:AlternateContent>
          <mc:Choice Requires="wps">
            <w:drawing>
              <wp:anchor distT="0" distB="0" distL="114300" distR="114300" simplePos="0" relativeHeight="251706368" behindDoc="0" locked="0" layoutInCell="1" allowOverlap="1" wp14:anchorId="60A30A36" wp14:editId="22D1676B">
                <wp:simplePos x="0" y="0"/>
                <wp:positionH relativeFrom="column">
                  <wp:posOffset>571500</wp:posOffset>
                </wp:positionH>
                <wp:positionV relativeFrom="paragraph">
                  <wp:posOffset>2501900</wp:posOffset>
                </wp:positionV>
                <wp:extent cx="1485900" cy="1485900"/>
                <wp:effectExtent l="76200" t="76200" r="114300" b="114300"/>
                <wp:wrapThrough wrapText="bothSides">
                  <wp:wrapPolygon edited="0">
                    <wp:start x="7754" y="-1108"/>
                    <wp:lineTo x="0" y="-738"/>
                    <wp:lineTo x="-1108" y="5169"/>
                    <wp:lineTo x="-1108" y="14769"/>
                    <wp:lineTo x="0" y="17723"/>
                    <wp:lineTo x="6646" y="22523"/>
                    <wp:lineTo x="7754" y="22892"/>
                    <wp:lineTo x="14031" y="22892"/>
                    <wp:lineTo x="14400" y="22523"/>
                    <wp:lineTo x="21785" y="17354"/>
                    <wp:lineTo x="21785" y="16985"/>
                    <wp:lineTo x="22892" y="11446"/>
                    <wp:lineTo x="22892" y="11077"/>
                    <wp:lineTo x="21785" y="5538"/>
                    <wp:lineTo x="22154" y="3692"/>
                    <wp:lineTo x="16246" y="-738"/>
                    <wp:lineTo x="14031" y="-1108"/>
                    <wp:lineTo x="7754" y="-1108"/>
                  </wp:wrapPolygon>
                </wp:wrapThrough>
                <wp:docPr id="139" name="Oval 139"/>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39" o:spid="_x0000_s1026" style="position:absolute;margin-left:45pt;margin-top:197pt;width:117pt;height:11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" fillcolor="#95b9c5 [2356]" strokecolor="#3c626e [1924]">
                <v:fill color2="#6fa0b0 [3188]" rotate="t" colors="0 #9ec4d2;.25 #6b96a4;24904f #598493;36045f #4f7e8e;52429f #488193;57672f #488a9f;1 #5daac2" focus="100%" type="gradient"/>
                <w10:wrap type="through"/>
              </v:oval>
            </w:pict>
          </mc:Fallback>
        </mc:AlternateContent>
      </w:r>
      <w:r w:rsidR="00AC0FF0">
        <w:rPr>
          <w:noProof/>
          <w:lang w:val="en-US" w:eastAsia="en-US"/>
        </w:rPr>
        <mc:AlternateContent>
          <mc:Choice Requires="wps">
            <w:drawing>
              <wp:anchor distT="0" distB="0" distL="114300" distR="114300" simplePos="0" relativeHeight="251704320" behindDoc="0" locked="0" layoutInCell="1" allowOverlap="1" wp14:anchorId="1D8A67DF" wp14:editId="5CEA6E7E">
                <wp:simplePos x="0" y="0"/>
                <wp:positionH relativeFrom="column">
                  <wp:posOffset>3429000</wp:posOffset>
                </wp:positionH>
                <wp:positionV relativeFrom="paragraph">
                  <wp:posOffset>145415</wp:posOffset>
                </wp:positionV>
                <wp:extent cx="571500" cy="342900"/>
                <wp:effectExtent l="0" t="0" r="0" b="12700"/>
                <wp:wrapNone/>
                <wp:docPr id="100" name="Text Box 100"/>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21258A" w14:textId="235B63A7" w:rsidR="00CE2D85" w:rsidRPr="00AC0FF0" w:rsidRDefault="00CE2D85">
                            <w:pPr>
                              <w:rPr>
                                <w:color w:val="FFFFFF" w:themeColor="background1"/>
                              </w:rPr>
                            </w:pPr>
                            <w:r w:rsidRPr="00AC0FF0">
                              <w:rPr>
                                <w:color w:val="FFFFFF" w:themeColor="background1"/>
                              </w:rPr>
                              <w:t>GPS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0" o:spid="_x0000_s1033" type="#_x0000_t202" style="position:absolute;margin-left:270pt;margin-top:11.45pt;width:45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" filled="f" stroked="f">
                <v:textbox>
                  <w:txbxContent>
                    <w:p w14:paraId="0D21258A" w14:textId="235B63A7" w:rsidR="002C7B3F" w:rsidRPr="00AC0FF0" w:rsidRDefault="002C7B3F">
                      <w:pPr>
                        <w:rPr>
                          <w:color w:val="FFFFFF" w:themeColor="background1"/>
                        </w:rPr>
                      </w:pPr>
                      <w:r w:rsidRPr="00AC0FF0">
                        <w:rPr>
                          <w:color w:val="FFFFFF" w:themeColor="background1"/>
                        </w:rPr>
                        <w:t>GPS</w:t>
                      </w:r>
                    </w:p>
                  </w:txbxContent>
                </v:textbox>
              </v:shape>
            </w:pict>
          </mc:Fallback>
        </mc:AlternateContent>
      </w:r>
    </w:p>
    <w:p w14:paraId="11C60357" w14:textId="0EB437B4" w:rsidR="0045057D" w:rsidRDefault="009D240C" w:rsidP="006169AA">
      <w:r>
        <w:rPr>
          <w:noProof/>
          <w:lang w:val="en-US" w:eastAsia="en-US"/>
        </w:rPr>
        <mc:AlternateContent>
          <mc:Choice Requires="wps">
            <w:drawing>
              <wp:anchor distT="0" distB="0" distL="114300" distR="114300" simplePos="0" relativeHeight="251728896" behindDoc="0" locked="0" layoutInCell="1" allowOverlap="1" wp14:anchorId="32C9AB17" wp14:editId="3A60BBC9">
                <wp:simplePos x="0" y="0"/>
                <wp:positionH relativeFrom="column">
                  <wp:posOffset>1828800</wp:posOffset>
                </wp:positionH>
                <wp:positionV relativeFrom="paragraph">
                  <wp:posOffset>3423285</wp:posOffset>
                </wp:positionV>
                <wp:extent cx="1828800" cy="1257300"/>
                <wp:effectExtent l="0" t="0" r="0" b="12700"/>
                <wp:wrapSquare wrapText="bothSides"/>
                <wp:docPr id="160" name="Text Box 160"/>
                <wp:cNvGraphicFramePr/>
                <a:graphic xmlns:a="http://schemas.openxmlformats.org/drawingml/2006/main">
                  <a:graphicData uri="http://schemas.microsoft.com/office/word/2010/wordprocessingShape">
                    <wps:wsp>
                      <wps:cNvSpPr txBox="1"/>
                      <wps:spPr>
                        <a:xfrm>
                          <a:off x="0" y="0"/>
                          <a:ext cx="18288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0E6BA8" w14:textId="71641948" w:rsidR="00CE2D85" w:rsidRDefault="00CE2D85">
                            <w:r>
                              <w:t>The training plan feature will have to communicate with the Speed &amp; Positioning feature to calculate how far/long a user has been running.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 o:spid="_x0000_s1034" type="#_x0000_t202" style="position:absolute;margin-left:2in;margin-top:269.55pt;width:2in;height:9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" filled="f" stroked="f">
                <v:textbox>
                  <w:txbxContent>
                    <w:p w14:paraId="310E6BA8" w14:textId="71641948" w:rsidR="009D240C" w:rsidRDefault="009D240C">
                      <w:r>
                        <w:t>The training plan feature will have to communicate with the Speed &amp; Positioning feature to calculate how far/long a user has been running.</w:t>
                      </w:r>
                    </w:p>
                  </w:txbxContent>
                </v:textbox>
                <w10:wrap type="square"/>
              </v:shape>
            </w:pict>
          </mc:Fallback>
        </mc:AlternateContent>
      </w:r>
    </w:p>
    <w:p w14:paraId="6A970C49" w14:textId="5EEB1372" w:rsidR="0045057D" w:rsidRDefault="0045057D" w:rsidP="006169AA"/>
    <w:p w14:paraId="1E32B469" w14:textId="1779AA45" w:rsidR="00AC0FF0" w:rsidRDefault="00AC0FF0" w:rsidP="00454BA5">
      <w:pPr>
        <w:pStyle w:val="Heading1"/>
        <w:rPr>
          <w:color w:val="748560" w:themeColor="accent4"/>
        </w:rPr>
      </w:pPr>
      <w:bookmarkStart w:id="15" w:name="_Toc188434002"/>
    </w:p>
    <w:p w14:paraId="5D64CE34" w14:textId="77777777" w:rsidR="000C613E" w:rsidRDefault="000C613E">
      <w:pPr>
        <w:spacing w:line="240" w:lineRule="auto"/>
        <w:rPr>
          <w:rFonts w:ascii="Verdana" w:hAnsi="Verdana"/>
          <w:b/>
          <w:bCs/>
          <w:color w:val="748560" w:themeColor="accent4"/>
          <w:sz w:val="28"/>
          <w:szCs w:val="28"/>
        </w:rPr>
      </w:pPr>
      <w:bookmarkStart w:id="16" w:name="_Toc188495956"/>
      <w:r>
        <w:rPr>
          <w:color w:val="748560" w:themeColor="accent4"/>
        </w:rPr>
        <w:br w:type="page"/>
      </w:r>
    </w:p>
    <w:p w14:paraId="500EEBA6" w14:textId="1EA5E592" w:rsidR="00F93A61" w:rsidRPr="00D8589F" w:rsidRDefault="00454BA5" w:rsidP="00454BA5">
      <w:pPr>
        <w:pStyle w:val="Heading1"/>
        <w:rPr>
          <w:color w:val="748560" w:themeColor="accent4"/>
        </w:rPr>
      </w:pPr>
      <w:r w:rsidRPr="00D8589F">
        <w:rPr>
          <w:color w:val="748560" w:themeColor="accent4"/>
        </w:rPr>
        <w:lastRenderedPageBreak/>
        <w:t xml:space="preserve">6) </w:t>
      </w:r>
      <w:r w:rsidR="00F93A61" w:rsidRPr="00D8589F">
        <w:rPr>
          <w:color w:val="748560" w:themeColor="accent4"/>
        </w:rPr>
        <w:t>Technical challenges</w:t>
      </w:r>
      <w:bookmarkEnd w:id="15"/>
      <w:r w:rsidR="002D09B5">
        <w:rPr>
          <w:color w:val="748560" w:themeColor="accent4"/>
        </w:rPr>
        <w:t>/risks</w:t>
      </w:r>
      <w:bookmarkEnd w:id="16"/>
    </w:p>
    <w:p w14:paraId="67732D86" w14:textId="0A40D460" w:rsidR="00F93A61" w:rsidRDefault="004679D9" w:rsidP="00F93A61">
      <w:r>
        <w:t xml:space="preserve">Various challenges have to be faced due to the complexity of the application. </w:t>
      </w:r>
      <w:r w:rsidR="002D09B5">
        <w:t xml:space="preserve">The inexperience of the developer in Android development will add to the difficulty. However the developer is going to use the extensive information of the Android documentation as well as various other sites including stackoverflow.com designed to help aspiring and professional programmers. </w:t>
      </w:r>
    </w:p>
    <w:p w14:paraId="0FDC1C92" w14:textId="77777777" w:rsidR="002D09B5" w:rsidRDefault="002D09B5" w:rsidP="00F93A61"/>
    <w:p w14:paraId="7420175A" w14:textId="06EC5328" w:rsidR="002D09B5" w:rsidRDefault="002D09B5" w:rsidP="00F93A61">
      <w:r>
        <w:t xml:space="preserve">It is to be expected that the matching functionality between the bpm of a song and the speed of a runner will </w:t>
      </w:r>
      <w:r w:rsidR="00724F12">
        <w:t>bear</w:t>
      </w:r>
      <w:r>
        <w:t xml:space="preserve"> significant difficulty. As of yet, it is not established how to ensure the runner’s speed will play the correct song with the right bpm. The developer will establish this in due course but thinks that the prevalent approach might be the manual match of a certain bpm to a certain speed. This doesn’t seem the best approach, but this will be decided </w:t>
      </w:r>
      <w:r w:rsidR="008C7A29">
        <w:t>during the requirements &amp; analysis phase of this sub task</w:t>
      </w:r>
      <w:r>
        <w:t>.</w:t>
      </w:r>
    </w:p>
    <w:p w14:paraId="568A59E7" w14:textId="77777777" w:rsidR="002D09B5" w:rsidRDefault="002D09B5" w:rsidP="00F93A61"/>
    <w:p w14:paraId="1CC3EBE3" w14:textId="77777777" w:rsidR="00885337" w:rsidRDefault="002D09B5" w:rsidP="00F93A61">
      <w:r>
        <w:t>Another issue could arise through the use of the accelerometer and the directional compass. These will have to be programmed to act as a pedometer that can register change of speed. However during the current research it seemed that while it was an easy task to register speeding up, it seems quite a difficult task to master the accelerometer to register slowing down as well.</w:t>
      </w:r>
    </w:p>
    <w:p w14:paraId="7DF5BB8F" w14:textId="77777777" w:rsidR="00885337" w:rsidRDefault="00885337" w:rsidP="00F93A61"/>
    <w:p w14:paraId="2A3BF415" w14:textId="77777777" w:rsidR="00655954" w:rsidRDefault="00885337" w:rsidP="00F93A61">
      <w:r>
        <w:t xml:space="preserve">Risks that can be identified are the potential </w:t>
      </w:r>
      <w:r w:rsidR="00655954">
        <w:t xml:space="preserve">small timeframe in which this project has to be carried out. </w:t>
      </w:r>
    </w:p>
    <w:p w14:paraId="47ABA804" w14:textId="77777777" w:rsidR="00655954" w:rsidRDefault="00655954" w:rsidP="00F93A61"/>
    <w:p w14:paraId="0563F4C6" w14:textId="17B738BC" w:rsidR="002D09B5" w:rsidRDefault="00655954" w:rsidP="00F93A61">
      <w:r>
        <w:t>A further risk that might arise is that the inexperience of the developer will add to the weight of the code not being “mobile” enough. This will have to be addressed at a later stage, however the developer will make an effort on keeping the code light and the app responsive. Reason for this concern is the calculations that have to be made to determine a songs bpm as well as having this information readily available for Jog DJ to access.</w:t>
      </w:r>
    </w:p>
    <w:p w14:paraId="4369BF4B" w14:textId="77777777" w:rsidR="002D09B5" w:rsidRDefault="002D09B5">
      <w:pPr>
        <w:spacing w:line="240" w:lineRule="auto"/>
        <w:rPr>
          <w:rFonts w:ascii="Verdana" w:hAnsi="Verdana"/>
          <w:b/>
          <w:bCs/>
          <w:color w:val="748560" w:themeColor="accent4"/>
          <w:sz w:val="28"/>
          <w:szCs w:val="28"/>
        </w:rPr>
      </w:pPr>
      <w:bookmarkStart w:id="17" w:name="_Toc188434003"/>
      <w:r>
        <w:rPr>
          <w:color w:val="748560" w:themeColor="accent4"/>
        </w:rPr>
        <w:br w:type="page"/>
      </w:r>
    </w:p>
    <w:p w14:paraId="48A64EF0" w14:textId="360D9DC1" w:rsidR="00F93A61" w:rsidRDefault="00454BA5" w:rsidP="00454BA5">
      <w:pPr>
        <w:pStyle w:val="Heading1"/>
        <w:rPr>
          <w:color w:val="748560" w:themeColor="accent4"/>
        </w:rPr>
      </w:pPr>
      <w:bookmarkStart w:id="18" w:name="_Toc188495957"/>
      <w:r w:rsidRPr="00D8589F">
        <w:rPr>
          <w:color w:val="748560" w:themeColor="accent4"/>
        </w:rPr>
        <w:lastRenderedPageBreak/>
        <w:t xml:space="preserve">7) </w:t>
      </w:r>
      <w:r w:rsidR="00F93A61" w:rsidRPr="00D8589F">
        <w:rPr>
          <w:color w:val="748560" w:themeColor="accent4"/>
        </w:rPr>
        <w:t>UI design draft</w:t>
      </w:r>
      <w:bookmarkEnd w:id="17"/>
      <w:bookmarkEnd w:id="18"/>
    </w:p>
    <w:p w14:paraId="20B3C4A7" w14:textId="77777777" w:rsidR="006A4901" w:rsidRDefault="006A4901" w:rsidP="006A4901"/>
    <w:p w14:paraId="64992347" w14:textId="47890A69" w:rsidR="006A4901" w:rsidRDefault="006A4901" w:rsidP="006A4901">
      <w:r>
        <w:t>Start Screen</w:t>
      </w:r>
    </w:p>
    <w:p w14:paraId="6F613E6D" w14:textId="3F306FFF" w:rsidR="006A4901" w:rsidRDefault="00016415" w:rsidP="006A4901">
      <w:r>
        <w:rPr>
          <w:noProof/>
          <w:color w:val="748560" w:themeColor="accent4"/>
          <w:lang w:val="en-US" w:eastAsia="en-US"/>
        </w:rPr>
        <w:drawing>
          <wp:anchor distT="0" distB="0" distL="114300" distR="114300" simplePos="0" relativeHeight="251664384" behindDoc="0" locked="0" layoutInCell="1" allowOverlap="1" wp14:anchorId="4D635D0E" wp14:editId="0FFEBDCC">
            <wp:simplePos x="0" y="0"/>
            <wp:positionH relativeFrom="column">
              <wp:posOffset>635</wp:posOffset>
            </wp:positionH>
            <wp:positionV relativeFrom="paragraph">
              <wp:posOffset>188595</wp:posOffset>
            </wp:positionV>
            <wp:extent cx="2491740" cy="4312920"/>
            <wp:effectExtent l="0" t="0" r="0" b="5080"/>
            <wp:wrapSquare wrapText="bothSides"/>
            <wp:docPr id="10" name="Picture 10" descr="Macintosh HD:Users:alena:Desktop:Screen Shot 2012-01-16 at 17.1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ena:Desktop:Screen Shot 2012-01-16 at 17.13.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1740" cy="43129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1EB3BF9" w14:textId="7F06B3E6" w:rsidR="006A4901" w:rsidRPr="006A4901" w:rsidRDefault="006A4901" w:rsidP="006A4901"/>
    <w:p w14:paraId="7B2EDC07" w14:textId="4ECF19E8" w:rsidR="00FA44D2" w:rsidRDefault="00016415">
      <w:pPr>
        <w:spacing w:line="240" w:lineRule="auto"/>
        <w:rPr>
          <w:color w:val="748560" w:themeColor="accent4"/>
        </w:rPr>
      </w:pPr>
      <w:r>
        <w:rPr>
          <w:noProof/>
          <w:lang w:val="en-US" w:eastAsia="en-US"/>
        </w:rPr>
        <mc:AlternateContent>
          <mc:Choice Requires="wps">
            <w:drawing>
              <wp:anchor distT="0" distB="0" distL="114300" distR="114300" simplePos="0" relativeHeight="251663360" behindDoc="0" locked="0" layoutInCell="1" allowOverlap="1" wp14:anchorId="5957FB9D" wp14:editId="1C2C3E59">
                <wp:simplePos x="0" y="0"/>
                <wp:positionH relativeFrom="column">
                  <wp:posOffset>-13970</wp:posOffset>
                </wp:positionH>
                <wp:positionV relativeFrom="paragraph">
                  <wp:posOffset>2074545</wp:posOffset>
                </wp:positionV>
                <wp:extent cx="2628900" cy="571500"/>
                <wp:effectExtent l="0" t="0" r="38100" b="38100"/>
                <wp:wrapSquare wrapText="bothSides"/>
                <wp:docPr id="9" name="Text Box 9"/>
                <wp:cNvGraphicFramePr/>
                <a:graphic xmlns:a="http://schemas.openxmlformats.org/drawingml/2006/main">
                  <a:graphicData uri="http://schemas.microsoft.com/office/word/2010/wordprocessingShape">
                    <wps:wsp>
                      <wps:cNvSpPr txBox="1"/>
                      <wps:spPr>
                        <a:xfrm>
                          <a:off x="0" y="0"/>
                          <a:ext cx="2628900" cy="571500"/>
                        </a:xfrm>
                        <a:prstGeom prst="rect">
                          <a:avLst/>
                        </a:prstGeom>
                        <a:noFill/>
                        <a:ln>
                          <a:solidFill>
                            <a:srgbClr val="32525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CA740" w14:textId="4D8DF00C" w:rsidR="00CE2D85" w:rsidRDefault="00CE2D85">
                            <w:r>
                              <w:t>Start button becomes available when the user has picked an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5" type="#_x0000_t202" style="position:absolute;margin-left:-1.05pt;margin-top:163.35pt;width:207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" filled="f" strokecolor="#32525d">
                <v:textbox>
                  <w:txbxContent>
                    <w:p w14:paraId="3B0CA740" w14:textId="4D8DF00C" w:rsidR="002C7B3F" w:rsidRDefault="002C7B3F">
                      <w:r>
                        <w:t>Start button becomes available when the user has picked an input.</w:t>
                      </w:r>
                    </w:p>
                  </w:txbxContent>
                </v:textbox>
                <w10:wrap type="square"/>
              </v:shap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6CB57E61" wp14:editId="6860914E">
                <wp:simplePos x="0" y="0"/>
                <wp:positionH relativeFrom="column">
                  <wp:posOffset>-13970</wp:posOffset>
                </wp:positionH>
                <wp:positionV relativeFrom="paragraph">
                  <wp:posOffset>3103245</wp:posOffset>
                </wp:positionV>
                <wp:extent cx="2628900" cy="11430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2628900" cy="1143000"/>
                        </a:xfrm>
                        <a:prstGeom prst="rect">
                          <a:avLst/>
                        </a:prstGeom>
                        <a:noFill/>
                        <a:ln>
                          <a:solidFill>
                            <a:srgbClr val="32525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382238" w14:textId="16D96904" w:rsidR="00CE2D85" w:rsidRDefault="00CE2D85">
                            <w:r>
                              <w:t>User has to tick if they want to use a training plan. If ticked, a button will lead to another screen allowing the user to choose how long the training session should 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6" type="#_x0000_t202" style="position:absolute;margin-left:-1.05pt;margin-top:244.35pt;width:207pt;height:9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" filled="f" strokecolor="#32525d">
                <v:textbox>
                  <w:txbxContent>
                    <w:p w14:paraId="01382238" w14:textId="16D96904" w:rsidR="002C7B3F" w:rsidRDefault="002C7B3F">
                      <w:r>
                        <w:t>User has to tick if they want to use a training plan. If ticked, a button will lead to another screen allowing the user to choose how long the training session should be.</w:t>
                      </w:r>
                    </w:p>
                  </w:txbxContent>
                </v:textbox>
                <w10:wrap type="square"/>
              </v:shape>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072724F7" wp14:editId="5BB34748">
                <wp:simplePos x="0" y="0"/>
                <wp:positionH relativeFrom="column">
                  <wp:posOffset>-13970</wp:posOffset>
                </wp:positionH>
                <wp:positionV relativeFrom="paragraph">
                  <wp:posOffset>817245</wp:posOffset>
                </wp:positionV>
                <wp:extent cx="2628900" cy="914400"/>
                <wp:effectExtent l="0" t="0" r="38100" b="25400"/>
                <wp:wrapSquare wrapText="bothSides"/>
                <wp:docPr id="4" name="Text Box 4"/>
                <wp:cNvGraphicFramePr/>
                <a:graphic xmlns:a="http://schemas.openxmlformats.org/drawingml/2006/main">
                  <a:graphicData uri="http://schemas.microsoft.com/office/word/2010/wordprocessingShape">
                    <wps:wsp>
                      <wps:cNvSpPr txBox="1"/>
                      <wps:spPr>
                        <a:xfrm>
                          <a:off x="0" y="0"/>
                          <a:ext cx="2628900" cy="914400"/>
                        </a:xfrm>
                        <a:prstGeom prst="rect">
                          <a:avLst/>
                        </a:prstGeom>
                        <a:noFill/>
                        <a:ln>
                          <a:solidFill>
                            <a:srgbClr val="32525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5D83FB" w14:textId="3383629C" w:rsidR="00CE2D85" w:rsidRDefault="00CE2D85" w:rsidP="006A4901">
                            <w:r>
                              <w:t>User has to pick input method between GPS (needs to be enabled prior) or the pedometer function, which uses the accelerometer to determine speed.</w:t>
                            </w:r>
                          </w:p>
                          <w:p w14:paraId="30C81669" w14:textId="77777777" w:rsidR="00CE2D85" w:rsidRDefault="00CE2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7" type="#_x0000_t202" style="position:absolute;margin-left:-1.05pt;margin-top:64.35pt;width:207pt;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" filled="f" strokecolor="#32525d">
                <v:textbox>
                  <w:txbxContent>
                    <w:p w14:paraId="215D83FB" w14:textId="3383629C" w:rsidR="002C7B3F" w:rsidRDefault="002C7B3F" w:rsidP="006A4901">
                      <w:r>
                        <w:t>User has to pick input method between GPS (needs to be enabled prior) or the pedometer function</w:t>
                      </w:r>
                      <w:r w:rsidR="00FE4C3B">
                        <w:t>,</w:t>
                      </w:r>
                      <w:r>
                        <w:t xml:space="preserve"> which uses the accelerometer to determine speed.</w:t>
                      </w:r>
                    </w:p>
                    <w:p w14:paraId="30C81669" w14:textId="77777777" w:rsidR="002C7B3F" w:rsidRDefault="002C7B3F"/>
                  </w:txbxContent>
                </v:textbox>
                <w10:wrap type="square"/>
              </v:shape>
            </w:pict>
          </mc:Fallback>
        </mc:AlternateContent>
      </w:r>
      <w:r w:rsidR="00FA44D2">
        <w:rPr>
          <w:color w:val="748560" w:themeColor="accent4"/>
        </w:rPr>
        <w:br w:type="page"/>
      </w:r>
    </w:p>
    <w:p w14:paraId="5E6EB46D" w14:textId="12EF42EF" w:rsidR="00016415" w:rsidRDefault="00C56EA2">
      <w:pPr>
        <w:spacing w:line="240" w:lineRule="auto"/>
        <w:rPr>
          <w:rFonts w:ascii="Verdana" w:hAnsi="Verdana"/>
          <w:b/>
          <w:bCs/>
          <w:color w:val="748560" w:themeColor="accent4"/>
          <w:sz w:val="28"/>
          <w:szCs w:val="28"/>
        </w:rPr>
      </w:pPr>
      <w:r>
        <w:rPr>
          <w:rFonts w:ascii="Verdana" w:hAnsi="Verdana"/>
          <w:b/>
          <w:bCs/>
          <w:noProof/>
          <w:color w:val="748560" w:themeColor="accent4"/>
          <w:sz w:val="28"/>
          <w:szCs w:val="28"/>
          <w:lang w:val="en-US" w:eastAsia="en-US"/>
        </w:rPr>
        <w:lastRenderedPageBreak/>
        <mc:AlternateContent>
          <mc:Choice Requires="wps">
            <w:drawing>
              <wp:anchor distT="0" distB="0" distL="114300" distR="114300" simplePos="0" relativeHeight="251670528" behindDoc="0" locked="0" layoutInCell="1" allowOverlap="1" wp14:anchorId="4F642D81" wp14:editId="07C28F38">
                <wp:simplePos x="0" y="0"/>
                <wp:positionH relativeFrom="column">
                  <wp:posOffset>2971800</wp:posOffset>
                </wp:positionH>
                <wp:positionV relativeFrom="paragraph">
                  <wp:posOffset>3086100</wp:posOffset>
                </wp:positionV>
                <wp:extent cx="2628900" cy="1028700"/>
                <wp:effectExtent l="0" t="0" r="38100" b="38100"/>
                <wp:wrapNone/>
                <wp:docPr id="16" name="Text Box 16"/>
                <wp:cNvGraphicFramePr/>
                <a:graphic xmlns:a="http://schemas.openxmlformats.org/drawingml/2006/main">
                  <a:graphicData uri="http://schemas.microsoft.com/office/word/2010/wordprocessingShape">
                    <wps:wsp>
                      <wps:cNvSpPr txBox="1"/>
                      <wps:spPr>
                        <a:xfrm>
                          <a:off x="0" y="0"/>
                          <a:ext cx="2628900" cy="1028700"/>
                        </a:xfrm>
                        <a:prstGeom prst="rect">
                          <a:avLst/>
                        </a:prstGeom>
                        <a:no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1BC613" w14:textId="1B7E31C6" w:rsidR="00CE2D85" w:rsidRDefault="00CE2D85" w:rsidP="002E1610">
                            <w:r>
                              <w:t xml:space="preserve">Metadata is showing the runners distance, speed and BPM for the song playing. </w:t>
                            </w:r>
                          </w:p>
                          <w:p w14:paraId="0E56300E" w14:textId="5348449B" w:rsidR="00CE2D85" w:rsidRDefault="00CE2D85" w:rsidP="002E1610">
                            <w:r>
                              <w:t>There is a pause and stop button for the user to pause/stop the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8" type="#_x0000_t202" style="position:absolute;margin-left:234pt;margin-top:243pt;width:207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" filled="f" strokecolor="#32515c [1604]">
                <v:textbox>
                  <w:txbxContent>
                    <w:p w14:paraId="061BC613" w14:textId="1B7E31C6" w:rsidR="002C7B3F" w:rsidRDefault="002C7B3F" w:rsidP="002E1610">
                      <w:r>
                        <w:t xml:space="preserve">Metadata is showing the runners distance, speed and BPM for the song playing. </w:t>
                      </w:r>
                    </w:p>
                    <w:p w14:paraId="0E56300E" w14:textId="5348449B" w:rsidR="002C7B3F" w:rsidRDefault="002C7B3F" w:rsidP="002E1610">
                      <w:r>
                        <w:t>There is a pause and stop button for the user to pause/stop the app.</w:t>
                      </w:r>
                    </w:p>
                  </w:txbxContent>
                </v:textbox>
              </v:shape>
            </w:pict>
          </mc:Fallback>
        </mc:AlternateContent>
      </w:r>
      <w:r>
        <w:rPr>
          <w:rFonts w:ascii="Verdana" w:hAnsi="Verdana"/>
          <w:b/>
          <w:bCs/>
          <w:noProof/>
          <w:color w:val="748560" w:themeColor="accent4"/>
          <w:sz w:val="28"/>
          <w:szCs w:val="28"/>
          <w:lang w:val="en-US" w:eastAsia="en-US"/>
        </w:rPr>
        <mc:AlternateContent>
          <mc:Choice Requires="wps">
            <w:drawing>
              <wp:anchor distT="0" distB="0" distL="114300" distR="114300" simplePos="0" relativeHeight="251668480" behindDoc="0" locked="0" layoutInCell="1" allowOverlap="1" wp14:anchorId="41A4D412" wp14:editId="4DFD06B3">
                <wp:simplePos x="0" y="0"/>
                <wp:positionH relativeFrom="column">
                  <wp:posOffset>2971800</wp:posOffset>
                </wp:positionH>
                <wp:positionV relativeFrom="paragraph">
                  <wp:posOffset>1828800</wp:posOffset>
                </wp:positionV>
                <wp:extent cx="2628900" cy="457200"/>
                <wp:effectExtent l="0" t="0" r="38100" b="25400"/>
                <wp:wrapNone/>
                <wp:docPr id="15" name="Text Box 15"/>
                <wp:cNvGraphicFramePr/>
                <a:graphic xmlns:a="http://schemas.openxmlformats.org/drawingml/2006/main">
                  <a:graphicData uri="http://schemas.microsoft.com/office/word/2010/wordprocessingShape">
                    <wps:wsp>
                      <wps:cNvSpPr txBox="1"/>
                      <wps:spPr>
                        <a:xfrm>
                          <a:off x="0" y="0"/>
                          <a:ext cx="2628900" cy="457200"/>
                        </a:xfrm>
                        <a:prstGeom prst="rect">
                          <a:avLst/>
                        </a:prstGeom>
                        <a:no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26D5F6" w14:textId="18584A40" w:rsidR="00CE2D85" w:rsidRDefault="00CE2D85" w:rsidP="002E1610">
                            <w:r>
                              <w:t>If runner is using GPS, a map will show the runners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234pt;margin-top:2in;width:207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" filled="f" strokecolor="#32515c [1604]">
                <v:textbox>
                  <w:txbxContent>
                    <w:p w14:paraId="3726D5F6" w14:textId="18584A40" w:rsidR="002C7B3F" w:rsidRDefault="002C7B3F" w:rsidP="002E1610">
                      <w:r>
                        <w:t>If runner is using GPS, a map will show the runners path.</w:t>
                      </w:r>
                    </w:p>
                  </w:txbxContent>
                </v:textbox>
              </v:shape>
            </w:pict>
          </mc:Fallback>
        </mc:AlternateContent>
      </w:r>
      <w:r>
        <w:rPr>
          <w:rFonts w:ascii="Verdana" w:hAnsi="Verdana"/>
          <w:b/>
          <w:bCs/>
          <w:noProof/>
          <w:color w:val="748560" w:themeColor="accent4"/>
          <w:sz w:val="28"/>
          <w:szCs w:val="28"/>
          <w:lang w:val="en-US" w:eastAsia="en-US"/>
        </w:rPr>
        <mc:AlternateContent>
          <mc:Choice Requires="wps">
            <w:drawing>
              <wp:anchor distT="0" distB="0" distL="114300" distR="114300" simplePos="0" relativeHeight="251666432" behindDoc="0" locked="0" layoutInCell="1" allowOverlap="1" wp14:anchorId="4EE78580" wp14:editId="7EF6D312">
                <wp:simplePos x="0" y="0"/>
                <wp:positionH relativeFrom="column">
                  <wp:posOffset>2971800</wp:posOffset>
                </wp:positionH>
                <wp:positionV relativeFrom="paragraph">
                  <wp:posOffset>914400</wp:posOffset>
                </wp:positionV>
                <wp:extent cx="2628900" cy="457200"/>
                <wp:effectExtent l="0" t="0" r="38100" b="25400"/>
                <wp:wrapSquare wrapText="bothSides"/>
                <wp:docPr id="13" name="Text Box 13"/>
                <wp:cNvGraphicFramePr/>
                <a:graphic xmlns:a="http://schemas.openxmlformats.org/drawingml/2006/main">
                  <a:graphicData uri="http://schemas.microsoft.com/office/word/2010/wordprocessingShape">
                    <wps:wsp>
                      <wps:cNvSpPr txBox="1"/>
                      <wps:spPr>
                        <a:xfrm>
                          <a:off x="0" y="0"/>
                          <a:ext cx="2628900" cy="457200"/>
                        </a:xfrm>
                        <a:prstGeom prst="rect">
                          <a:avLst/>
                        </a:prstGeom>
                        <a:noFill/>
                        <a:ln>
                          <a:solidFill>
                            <a:schemeClr val="accent1">
                              <a:lumMod val="5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EF1F9C" w14:textId="2164AFC7" w:rsidR="00CE2D85" w:rsidRDefault="00CE2D85">
                            <w:r>
                              <w:t>Track is playing at the top with manual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40" type="#_x0000_t202" style="position:absolute;margin-left:234pt;margin-top:1in;width:207pt;height: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" filled="f" strokecolor="#32515c [1604]">
                <v:textbox>
                  <w:txbxContent>
                    <w:p w14:paraId="67EF1F9C" w14:textId="2164AFC7" w:rsidR="002C7B3F" w:rsidRDefault="002C7B3F">
                      <w:r>
                        <w:t>Track is playing at the top with manual controls.</w:t>
                      </w:r>
                    </w:p>
                  </w:txbxContent>
                </v:textbox>
                <w10:wrap type="square"/>
              </v:shape>
            </w:pict>
          </mc:Fallback>
        </mc:AlternateContent>
      </w:r>
      <w:r>
        <w:rPr>
          <w:noProof/>
          <w:color w:val="748560" w:themeColor="accent4"/>
          <w:lang w:val="en-US" w:eastAsia="en-US"/>
        </w:rPr>
        <mc:AlternateContent>
          <mc:Choice Requires="wps">
            <w:drawing>
              <wp:anchor distT="0" distB="0" distL="114300" distR="114300" simplePos="0" relativeHeight="251672576" behindDoc="0" locked="0" layoutInCell="1" allowOverlap="1" wp14:anchorId="64364390" wp14:editId="4DEC6699">
                <wp:simplePos x="0" y="0"/>
                <wp:positionH relativeFrom="column">
                  <wp:posOffset>2971800</wp:posOffset>
                </wp:positionH>
                <wp:positionV relativeFrom="paragraph">
                  <wp:posOffset>5943600</wp:posOffset>
                </wp:positionV>
                <wp:extent cx="2628900" cy="6858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2628900" cy="685800"/>
                        </a:xfrm>
                        <a:prstGeom prst="rect">
                          <a:avLst/>
                        </a:prstGeom>
                        <a:noFill/>
                        <a:ln>
                          <a:solidFill>
                            <a:srgbClr val="32525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A5C409" w14:textId="6767B438" w:rsidR="00CE2D85" w:rsidRPr="00C56EA2" w:rsidRDefault="00CE2D85">
                            <w:pPr>
                              <w:rPr>
                                <w:color w:val="3A4230" w:themeColor="accent4" w:themeShade="80"/>
                              </w:rPr>
                            </w:pPr>
                            <w:r w:rsidRPr="00C56EA2">
                              <w:rPr>
                                <w:color w:val="3A4230" w:themeColor="accent4" w:themeShade="80"/>
                              </w:rPr>
                              <w:t>If the user has picked a training plan, the main app will show the phase the runner is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41" type="#_x0000_t202" style="position:absolute;margin-left:234pt;margin-top:468pt;width:207pt;height:5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" filled="f" strokecolor="#32525d">
                <v:textbox>
                  <w:txbxContent>
                    <w:p w14:paraId="40A5C409" w14:textId="6767B438" w:rsidR="002C7B3F" w:rsidRPr="00C56EA2" w:rsidRDefault="002C7B3F">
                      <w:pPr>
                        <w:rPr>
                          <w:color w:val="3A4230" w:themeColor="accent4" w:themeShade="80"/>
                        </w:rPr>
                      </w:pPr>
                      <w:r w:rsidRPr="00C56EA2">
                        <w:rPr>
                          <w:color w:val="3A4230" w:themeColor="accent4" w:themeShade="80"/>
                        </w:rPr>
                        <w:t>If the user has picked a training plan, the main app will show the phase the runner is in.</w:t>
                      </w:r>
                    </w:p>
                  </w:txbxContent>
                </v:textbox>
                <w10:wrap type="square"/>
              </v:shape>
            </w:pict>
          </mc:Fallback>
        </mc:AlternateContent>
      </w:r>
      <w:r w:rsidRPr="00016415">
        <w:rPr>
          <w:rFonts w:ascii="Verdana" w:hAnsi="Verdana"/>
          <w:b/>
          <w:bCs/>
          <w:noProof/>
          <w:color w:val="748560" w:themeColor="accent4"/>
          <w:sz w:val="28"/>
          <w:szCs w:val="28"/>
          <w:lang w:val="en-US" w:eastAsia="en-US"/>
        </w:rPr>
        <w:drawing>
          <wp:inline distT="0" distB="0" distL="0" distR="0" wp14:anchorId="5B5E5FB8" wp14:editId="5039703D">
            <wp:extent cx="2686131" cy="4569605"/>
            <wp:effectExtent l="0" t="0" r="6350" b="2540"/>
            <wp:docPr id="11" name="Picture 11" descr="Macintosh HD:Users:alena:Desktop:Screen Shot 2012-01-16 at 17.2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lena:Desktop:Screen Shot 2012-01-16 at 17.27.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229" cy="4569771"/>
                    </a:xfrm>
                    <a:prstGeom prst="rect">
                      <a:avLst/>
                    </a:prstGeom>
                    <a:noFill/>
                    <a:ln>
                      <a:noFill/>
                    </a:ln>
                  </pic:spPr>
                </pic:pic>
              </a:graphicData>
            </a:graphic>
          </wp:inline>
        </w:drawing>
      </w:r>
      <w:r w:rsidR="00234EAB">
        <w:rPr>
          <w:rFonts w:ascii="Verdana" w:hAnsi="Verdana"/>
          <w:b/>
          <w:bCs/>
          <w:noProof/>
          <w:color w:val="748560" w:themeColor="accent4"/>
          <w:sz w:val="28"/>
          <w:szCs w:val="28"/>
          <w:lang w:val="en-US" w:eastAsia="en-US"/>
        </w:rPr>
        <mc:AlternateContent>
          <mc:Choice Requires="wps">
            <w:drawing>
              <wp:anchor distT="0" distB="0" distL="114300" distR="114300" simplePos="0" relativeHeight="251671552" behindDoc="0" locked="0" layoutInCell="1" allowOverlap="1" wp14:anchorId="6B977A85" wp14:editId="4693BF02">
                <wp:simplePos x="0" y="0"/>
                <wp:positionH relativeFrom="column">
                  <wp:posOffset>-114300</wp:posOffset>
                </wp:positionH>
                <wp:positionV relativeFrom="paragraph">
                  <wp:posOffset>-342900</wp:posOffset>
                </wp:positionV>
                <wp:extent cx="2628900" cy="3429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2628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935439" w14:textId="326BDB59" w:rsidR="00CE2D85" w:rsidRDefault="00CE2D85">
                            <w:r>
                              <w:t>Main App Screen – GPS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42" type="#_x0000_t202" style="position:absolute;margin-left:-8.95pt;margin-top:-26.95pt;width:207pt;height: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wF9ACAAAX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" filled="f" stroked="f">
                <v:textbox>
                  <w:txbxContent>
                    <w:p w14:paraId="18935439" w14:textId="326BDB59" w:rsidR="002C7B3F" w:rsidRDefault="002C7B3F">
                      <w:r>
                        <w:t>Main App Screen – GPS input</w:t>
                      </w:r>
                    </w:p>
                  </w:txbxContent>
                </v:textbox>
                <w10:wrap type="square"/>
              </v:shape>
            </w:pict>
          </mc:Fallback>
        </mc:AlternateContent>
      </w:r>
      <w:r w:rsidR="00016415">
        <w:rPr>
          <w:rFonts w:ascii="Verdana" w:hAnsi="Verdana"/>
          <w:b/>
          <w:bCs/>
          <w:noProof/>
          <w:color w:val="748560" w:themeColor="accent4"/>
          <w:sz w:val="28"/>
          <w:szCs w:val="28"/>
          <w:lang w:val="en-US" w:eastAsia="en-US"/>
        </w:rPr>
        <mc:AlternateContent>
          <mc:Choice Requires="wps">
            <w:drawing>
              <wp:anchor distT="0" distB="0" distL="114300" distR="114300" simplePos="0" relativeHeight="251665408" behindDoc="0" locked="0" layoutInCell="1" allowOverlap="1" wp14:anchorId="1FCBBB44" wp14:editId="2D138A51">
                <wp:simplePos x="0" y="0"/>
                <wp:positionH relativeFrom="column">
                  <wp:posOffset>1371600</wp:posOffset>
                </wp:positionH>
                <wp:positionV relativeFrom="paragraph">
                  <wp:posOffset>1828800</wp:posOffset>
                </wp:positionV>
                <wp:extent cx="914400" cy="342900"/>
                <wp:effectExtent l="0" t="0" r="0" b="12700"/>
                <wp:wrapNone/>
                <wp:docPr id="12" name="Text Box 12"/>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EACA3E" w14:textId="0A2C3E70" w:rsidR="00CE2D85" w:rsidRDefault="00CE2D85">
                            <w:r>
                              <w:t>Run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43" type="#_x0000_t202" style="position:absolute;margin-left:108pt;margin-top:2in;width:1in;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" filled="f" stroked="f">
                <v:textbox>
                  <w:txbxContent>
                    <w:p w14:paraId="3EEACA3E" w14:textId="0A2C3E70" w:rsidR="002C7B3F" w:rsidRDefault="002C7B3F">
                      <w:r>
                        <w:t>Run path</w:t>
                      </w:r>
                    </w:p>
                  </w:txbxContent>
                </v:textbox>
              </v:shape>
            </w:pict>
          </mc:Fallback>
        </mc:AlternateContent>
      </w:r>
    </w:p>
    <w:p w14:paraId="1E6B9E21" w14:textId="77777777" w:rsidR="00234EAB" w:rsidRDefault="00234EAB" w:rsidP="00454BA5">
      <w:pPr>
        <w:pStyle w:val="Heading1"/>
        <w:rPr>
          <w:color w:val="748560" w:themeColor="accent4"/>
        </w:rPr>
      </w:pPr>
    </w:p>
    <w:p w14:paraId="219E0A58" w14:textId="21951267" w:rsidR="00234EAB" w:rsidRDefault="00C56EA2" w:rsidP="00454BA5">
      <w:pPr>
        <w:pStyle w:val="Heading1"/>
        <w:rPr>
          <w:color w:val="748560" w:themeColor="accent4"/>
        </w:rPr>
      </w:pPr>
      <w:r>
        <w:rPr>
          <w:noProof/>
          <w:color w:val="748560" w:themeColor="accent4"/>
          <w:lang w:val="en-US" w:eastAsia="en-US"/>
        </w:rPr>
        <mc:AlternateContent>
          <mc:Choice Requires="wps">
            <w:drawing>
              <wp:anchor distT="0" distB="0" distL="114300" distR="114300" simplePos="0" relativeHeight="251673600" behindDoc="0" locked="0" layoutInCell="1" allowOverlap="1" wp14:anchorId="39F0ED58" wp14:editId="61AE100D">
                <wp:simplePos x="0" y="0"/>
                <wp:positionH relativeFrom="column">
                  <wp:posOffset>1600200</wp:posOffset>
                </wp:positionH>
                <wp:positionV relativeFrom="paragraph">
                  <wp:posOffset>1181100</wp:posOffset>
                </wp:positionV>
                <wp:extent cx="1143000" cy="0"/>
                <wp:effectExtent l="50800" t="101600" r="0" b="127000"/>
                <wp:wrapNone/>
                <wp:docPr id="20" name="Straight Arrow Connector 20"/>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solidFill>
                            <a:schemeClr val="accent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20" o:spid="_x0000_s1026" type="#_x0000_t32" style="position:absolute;margin-left:126pt;margin-top:93pt;width:90pt;height:0;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" strokecolor="#6ea0b0 [3204]" strokeweight="1.5pt">
                <v:stroke endarrow="open"/>
              </v:shape>
            </w:pict>
          </mc:Fallback>
        </mc:AlternateContent>
      </w:r>
      <w:r>
        <w:rPr>
          <w:noProof/>
          <w:color w:val="748560" w:themeColor="accent4"/>
          <w:lang w:val="en-US" w:eastAsia="en-US"/>
        </w:rPr>
        <w:drawing>
          <wp:inline distT="0" distB="0" distL="0" distR="0" wp14:anchorId="4A57EB98" wp14:editId="214E9ACA">
            <wp:extent cx="1827634" cy="3085229"/>
            <wp:effectExtent l="0" t="0" r="1270" b="0"/>
            <wp:docPr id="18" name="Picture 18" descr="Macintosh HD:Users:alena:Desktop:Screen Shot 2012-01-16 at 17.2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lena:Desktop:Screen Shot 2012-01-16 at 17.29.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7825" cy="3085552"/>
                    </a:xfrm>
                    <a:prstGeom prst="rect">
                      <a:avLst/>
                    </a:prstGeom>
                    <a:noFill/>
                    <a:ln>
                      <a:noFill/>
                    </a:ln>
                  </pic:spPr>
                </pic:pic>
              </a:graphicData>
            </a:graphic>
          </wp:inline>
        </w:drawing>
      </w:r>
    </w:p>
    <w:p w14:paraId="46FF87D8" w14:textId="77777777" w:rsidR="00234EAB" w:rsidRDefault="00234EAB" w:rsidP="00454BA5">
      <w:pPr>
        <w:pStyle w:val="Heading1"/>
        <w:rPr>
          <w:color w:val="748560" w:themeColor="accent4"/>
        </w:rPr>
      </w:pPr>
    </w:p>
    <w:p w14:paraId="058413C6" w14:textId="21F0803B" w:rsidR="00D82F09" w:rsidRDefault="00FB2243" w:rsidP="00FB2243">
      <w:r>
        <w:lastRenderedPageBreak/>
        <w:t>Main App Screen – Pedometer input</w:t>
      </w:r>
    </w:p>
    <w:p w14:paraId="2B74CDBD" w14:textId="1CB384BF" w:rsidR="00D82F09" w:rsidRDefault="003D59EB" w:rsidP="00454BA5">
      <w:pPr>
        <w:pStyle w:val="Heading1"/>
        <w:rPr>
          <w:color w:val="748560" w:themeColor="accent4"/>
        </w:rPr>
      </w:pPr>
      <w:r>
        <w:rPr>
          <w:noProof/>
          <w:color w:val="748560" w:themeColor="accent4"/>
          <w:lang w:val="en-US" w:eastAsia="en-US"/>
        </w:rPr>
        <mc:AlternateContent>
          <mc:Choice Requires="wps">
            <w:drawing>
              <wp:anchor distT="0" distB="0" distL="114300" distR="114300" simplePos="0" relativeHeight="251674624" behindDoc="0" locked="0" layoutInCell="1" allowOverlap="1" wp14:anchorId="5C6B85AB" wp14:editId="20D3776A">
                <wp:simplePos x="0" y="0"/>
                <wp:positionH relativeFrom="column">
                  <wp:posOffset>2743200</wp:posOffset>
                </wp:positionH>
                <wp:positionV relativeFrom="paragraph">
                  <wp:posOffset>2101215</wp:posOffset>
                </wp:positionV>
                <wp:extent cx="2514600" cy="8001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D3D526" w14:textId="63E3BFBD" w:rsidR="00CE2D85" w:rsidRDefault="00CE2D85">
                            <w:r>
                              <w:t>Main difference to GPS is that bpm is shown as main feature as well as the time the app has been running.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44" type="#_x0000_t202" style="position:absolute;margin-left:3in;margin-top:165.45pt;width:198pt;height:6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" filled="f" stroked="f">
                <v:textbox>
                  <w:txbxContent>
                    <w:p w14:paraId="3AD3D526" w14:textId="63E3BFBD" w:rsidR="002C7B3F" w:rsidRDefault="002C7B3F">
                      <w:r>
                        <w:t xml:space="preserve">Main difference to GPS is that bpm </w:t>
                      </w:r>
                      <w:r w:rsidR="00FE4C3B">
                        <w:t>is</w:t>
                      </w:r>
                      <w:r>
                        <w:t xml:space="preserve"> shown as main feature as well as the time the app has been running.</w:t>
                      </w:r>
                    </w:p>
                  </w:txbxContent>
                </v:textbox>
                <w10:wrap type="square"/>
              </v:shape>
            </w:pict>
          </mc:Fallback>
        </mc:AlternateContent>
      </w:r>
      <w:r>
        <w:rPr>
          <w:noProof/>
          <w:color w:val="748560" w:themeColor="accent4"/>
          <w:lang w:val="en-US" w:eastAsia="en-US"/>
        </w:rPr>
        <w:drawing>
          <wp:inline distT="0" distB="0" distL="0" distR="0" wp14:anchorId="3758E962" wp14:editId="2DF85F11">
            <wp:extent cx="2561365" cy="4495816"/>
            <wp:effectExtent l="0" t="0" r="4445" b="0"/>
            <wp:docPr id="23" name="Picture 23" descr="Macintosh HD:Users:alena:Desktop:Screen Shot 2012-01-16 at 17.5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alena:Desktop:Screen Shot 2012-01-16 at 17.56.2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1365" cy="4495816"/>
                    </a:xfrm>
                    <a:prstGeom prst="rect">
                      <a:avLst/>
                    </a:prstGeom>
                    <a:noFill/>
                    <a:ln>
                      <a:noFill/>
                    </a:ln>
                  </pic:spPr>
                </pic:pic>
              </a:graphicData>
            </a:graphic>
          </wp:inline>
        </w:drawing>
      </w:r>
    </w:p>
    <w:p w14:paraId="3B05A041" w14:textId="77777777" w:rsidR="00D82F09" w:rsidRDefault="00D82F09" w:rsidP="00454BA5">
      <w:pPr>
        <w:pStyle w:val="Heading1"/>
        <w:rPr>
          <w:color w:val="748560" w:themeColor="accent4"/>
        </w:rPr>
      </w:pPr>
    </w:p>
    <w:p w14:paraId="53D975F6" w14:textId="77777777" w:rsidR="00F60F47" w:rsidRDefault="00F60F47">
      <w:pPr>
        <w:spacing w:line="240" w:lineRule="auto"/>
      </w:pPr>
      <w:r>
        <w:br w:type="page"/>
      </w:r>
    </w:p>
    <w:p w14:paraId="4F281C00" w14:textId="7C834ACC" w:rsidR="00F60F47" w:rsidRDefault="00F60F47" w:rsidP="00F60F47">
      <w:r>
        <w:lastRenderedPageBreak/>
        <w:t>Training Plan Screen</w:t>
      </w:r>
    </w:p>
    <w:p w14:paraId="50C70E28" w14:textId="77777777" w:rsidR="00F60F47" w:rsidRDefault="00F60F47" w:rsidP="00F60F47"/>
    <w:p w14:paraId="7F76EC6B" w14:textId="082FE928" w:rsidR="00F60F47" w:rsidRPr="00F60F47" w:rsidRDefault="00F60F47" w:rsidP="00F60F47">
      <w:r>
        <w:rPr>
          <w:noProof/>
          <w:lang w:val="en-US" w:eastAsia="en-US"/>
        </w:rPr>
        <mc:AlternateContent>
          <mc:Choice Requires="wps">
            <w:drawing>
              <wp:anchor distT="0" distB="0" distL="114300" distR="114300" simplePos="0" relativeHeight="251675648" behindDoc="0" locked="0" layoutInCell="1" allowOverlap="1" wp14:anchorId="31104F84" wp14:editId="67846592">
                <wp:simplePos x="0" y="0"/>
                <wp:positionH relativeFrom="column">
                  <wp:posOffset>2857500</wp:posOffset>
                </wp:positionH>
                <wp:positionV relativeFrom="paragraph">
                  <wp:posOffset>1687830</wp:posOffset>
                </wp:positionV>
                <wp:extent cx="2400300" cy="9144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4F2A5E" w14:textId="750C17FE" w:rsidR="00CE2D85" w:rsidRDefault="00CE2D85">
                            <w:r>
                              <w:t>Allows the user to select if and how much time he wants to spend on each part.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5" type="#_x0000_t202" style="position:absolute;margin-left:225pt;margin-top:132.9pt;width:189pt;height:1in;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TGr9ACAAAY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" filled="f" stroked="f">
                <v:textbox>
                  <w:txbxContent>
                    <w:p w14:paraId="144F2A5E" w14:textId="750C17FE" w:rsidR="002C7B3F" w:rsidRDefault="002C7B3F">
                      <w:r>
                        <w:t>Allows the user to select if and how much time he wants to spend on each part.</w:t>
                      </w:r>
                    </w:p>
                  </w:txbxContent>
                </v:textbox>
                <w10:wrap type="square"/>
              </v:shape>
            </w:pict>
          </mc:Fallback>
        </mc:AlternateContent>
      </w:r>
      <w:r>
        <w:rPr>
          <w:noProof/>
          <w:lang w:val="en-US" w:eastAsia="en-US"/>
        </w:rPr>
        <w:drawing>
          <wp:inline distT="0" distB="0" distL="0" distR="0" wp14:anchorId="5446F62F" wp14:editId="0E8AC3B9">
            <wp:extent cx="2513434" cy="4387122"/>
            <wp:effectExtent l="0" t="0" r="1270" b="7620"/>
            <wp:docPr id="24" name="Picture 24" descr="Macintosh HD:Users:alena:Desktop:Screen Shot 2012-01-16 at 17.4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alena:Desktop:Screen Shot 2012-01-16 at 17.48.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3529" cy="4387288"/>
                    </a:xfrm>
                    <a:prstGeom prst="rect">
                      <a:avLst/>
                    </a:prstGeom>
                    <a:noFill/>
                    <a:ln>
                      <a:noFill/>
                    </a:ln>
                  </pic:spPr>
                </pic:pic>
              </a:graphicData>
            </a:graphic>
          </wp:inline>
        </w:drawing>
      </w:r>
    </w:p>
    <w:p w14:paraId="659DE946" w14:textId="77777777" w:rsidR="00264748" w:rsidRDefault="00264748">
      <w:pPr>
        <w:spacing w:line="240" w:lineRule="auto"/>
        <w:rPr>
          <w:rFonts w:ascii="Verdana" w:hAnsi="Verdana"/>
          <w:b/>
          <w:bCs/>
          <w:color w:val="748560" w:themeColor="accent4"/>
          <w:sz w:val="28"/>
          <w:szCs w:val="28"/>
        </w:rPr>
      </w:pPr>
      <w:r>
        <w:rPr>
          <w:color w:val="748560" w:themeColor="accent4"/>
        </w:rPr>
        <w:br w:type="page"/>
      </w:r>
    </w:p>
    <w:p w14:paraId="3DA5D87A" w14:textId="773C7693" w:rsidR="00063AC9" w:rsidRPr="00D8589F" w:rsidRDefault="00454BA5" w:rsidP="00454BA5">
      <w:pPr>
        <w:pStyle w:val="Heading1"/>
        <w:rPr>
          <w:color w:val="748560" w:themeColor="accent4"/>
        </w:rPr>
      </w:pPr>
      <w:bookmarkStart w:id="19" w:name="_Toc188434004"/>
      <w:bookmarkStart w:id="20" w:name="_Toc188495958"/>
      <w:r w:rsidRPr="00D8589F">
        <w:rPr>
          <w:color w:val="748560" w:themeColor="accent4"/>
        </w:rPr>
        <w:lastRenderedPageBreak/>
        <w:t xml:space="preserve">8) </w:t>
      </w:r>
      <w:r w:rsidR="00063AC9" w:rsidRPr="00D8589F">
        <w:rPr>
          <w:color w:val="748560" w:themeColor="accent4"/>
        </w:rPr>
        <w:t>Work plan</w:t>
      </w:r>
      <w:bookmarkEnd w:id="19"/>
      <w:bookmarkEnd w:id="20"/>
    </w:p>
    <w:p w14:paraId="42B33DC9" w14:textId="47EEA993" w:rsidR="00B566A2" w:rsidRDefault="00B566A2" w:rsidP="00C84A20">
      <w:r>
        <w:t xml:space="preserve">The developer is proposing an iterative approach to this project due to the nature of the project having to be tested in a real-life environment. </w:t>
      </w:r>
    </w:p>
    <w:p w14:paraId="3DD3ED65" w14:textId="77777777" w:rsidR="00236063" w:rsidRDefault="00236063" w:rsidP="00C84A20"/>
    <w:p w14:paraId="0647122A" w14:textId="57596FEA" w:rsidR="00236063" w:rsidRDefault="00264748" w:rsidP="00C84A20">
      <w:r w:rsidRPr="00264748">
        <w:rPr>
          <w:noProof/>
          <w:lang w:val="en-US" w:eastAsia="en-US"/>
        </w:rPr>
        <mc:AlternateContent>
          <mc:Choice Requires="wps">
            <w:drawing>
              <wp:anchor distT="0" distB="0" distL="114300" distR="114300" simplePos="0" relativeHeight="251687936" behindDoc="0" locked="0" layoutInCell="1" allowOverlap="1" wp14:anchorId="5D9FFCC0" wp14:editId="10DFDD60">
                <wp:simplePos x="0" y="0"/>
                <wp:positionH relativeFrom="column">
                  <wp:posOffset>4914900</wp:posOffset>
                </wp:positionH>
                <wp:positionV relativeFrom="paragraph">
                  <wp:posOffset>2670810</wp:posOffset>
                </wp:positionV>
                <wp:extent cx="1028700" cy="342900"/>
                <wp:effectExtent l="0" t="0" r="0" b="12700"/>
                <wp:wrapSquare wrapText="bothSides"/>
                <wp:docPr id="40" name="Text Box 40"/>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8C3447" w14:textId="77777777" w:rsidR="00CE2D85" w:rsidRPr="00264748" w:rsidRDefault="00CE2D85" w:rsidP="00264748">
                            <w:pPr>
                              <w:rPr>
                                <w:color w:val="FFFFFF" w:themeColor="background1"/>
                              </w:rPr>
                            </w:pPr>
                            <w:r w:rsidRPr="00264748">
                              <w:rPr>
                                <w:color w:val="FFFFFF" w:themeColor="background1"/>
                              </w:rPr>
                              <w:t>Deployment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 o:spid="_x0000_s1046" type="#_x0000_t202" style="position:absolute;margin-left:387pt;margin-top:210.3pt;width:81pt;height:2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fgZ9ECAAAY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" filled="f" stroked="f">
                <v:textbox>
                  <w:txbxContent>
                    <w:p w14:paraId="648C3447" w14:textId="77777777" w:rsidR="002C7B3F" w:rsidRPr="00264748" w:rsidRDefault="002C7B3F" w:rsidP="00264748">
                      <w:pPr>
                        <w:rPr>
                          <w:color w:val="FFFFFF" w:themeColor="background1"/>
                        </w:rPr>
                      </w:pPr>
                      <w:r w:rsidRPr="00264748">
                        <w:rPr>
                          <w:color w:val="FFFFFF" w:themeColor="background1"/>
                        </w:rPr>
                        <w:t>Deployment</w:t>
                      </w:r>
                    </w:p>
                  </w:txbxContent>
                </v:textbox>
                <w10:wrap type="square"/>
              </v:shape>
            </w:pict>
          </mc:Fallback>
        </mc:AlternateContent>
      </w:r>
      <w:r w:rsidRPr="00264748">
        <w:rPr>
          <w:noProof/>
          <w:lang w:val="en-US" w:eastAsia="en-US"/>
        </w:rPr>
        <mc:AlternateContent>
          <mc:Choice Requires="wps">
            <w:drawing>
              <wp:anchor distT="0" distB="0" distL="114300" distR="114300" simplePos="0" relativeHeight="251686912" behindDoc="0" locked="0" layoutInCell="1" allowOverlap="1" wp14:anchorId="7B266CC3" wp14:editId="2D2C204C">
                <wp:simplePos x="0" y="0"/>
                <wp:positionH relativeFrom="column">
                  <wp:posOffset>4800600</wp:posOffset>
                </wp:positionH>
                <wp:positionV relativeFrom="paragraph">
                  <wp:posOffset>2514600</wp:posOffset>
                </wp:positionV>
                <wp:extent cx="1143000" cy="571500"/>
                <wp:effectExtent l="76200" t="76200" r="101600" b="114300"/>
                <wp:wrapNone/>
                <wp:docPr id="39" name="Rounded Rectangle 39"/>
                <wp:cNvGraphicFramePr/>
                <a:graphic xmlns:a="http://schemas.openxmlformats.org/drawingml/2006/main">
                  <a:graphicData uri="http://schemas.microsoft.com/office/word/2010/wordprocessingShape">
                    <wps:wsp>
                      <wps:cNvSpPr/>
                      <wps:spPr>
                        <a:xfrm>
                          <a:off x="0" y="0"/>
                          <a:ext cx="1143000" cy="571500"/>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26" style="position:absolute;margin-left:378pt;margin-top:198pt;width:90pt;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" fillcolor="#95b9c5 [2356]" strokecolor="#3c626e [1924]">
                <v:fill color2="#6fa0b0 [3188]" rotate="t" colors="0 #9ec4d2;.25 #6b96a4;24904f #598493;36045f #4f7e8e;52429f #488193;57672f #488a9f;1 #5daac2" focus="100%" type="gradient"/>
              </v:roundrect>
            </w:pict>
          </mc:Fallback>
        </mc:AlternateContent>
      </w:r>
      <w:r>
        <w:rPr>
          <w:noProof/>
          <w:lang w:val="en-US" w:eastAsia="en-US"/>
        </w:rPr>
        <mc:AlternateContent>
          <mc:Choice Requires="wps">
            <w:drawing>
              <wp:anchor distT="0" distB="0" distL="114300" distR="114300" simplePos="0" relativeHeight="251677696" behindDoc="0" locked="0" layoutInCell="1" allowOverlap="1" wp14:anchorId="252570B8" wp14:editId="094813CC">
                <wp:simplePos x="0" y="0"/>
                <wp:positionH relativeFrom="column">
                  <wp:posOffset>4000500</wp:posOffset>
                </wp:positionH>
                <wp:positionV relativeFrom="paragraph">
                  <wp:posOffset>2857500</wp:posOffset>
                </wp:positionV>
                <wp:extent cx="1600200" cy="685800"/>
                <wp:effectExtent l="76200" t="76200" r="25400" b="101600"/>
                <wp:wrapNone/>
                <wp:docPr id="29" name="Bent Arrow 29"/>
                <wp:cNvGraphicFramePr/>
                <a:graphic xmlns:a="http://schemas.openxmlformats.org/drawingml/2006/main">
                  <a:graphicData uri="http://schemas.microsoft.com/office/word/2010/wordprocessingShape">
                    <wps:wsp>
                      <wps:cNvSpPr/>
                      <wps:spPr>
                        <a:xfrm flipV="1">
                          <a:off x="0" y="0"/>
                          <a:ext cx="1600200" cy="685800"/>
                        </a:xfrm>
                        <a:prstGeom prst="bentArrow">
                          <a:avLst>
                            <a:gd name="adj1" fmla="val 25000"/>
                            <a:gd name="adj2" fmla="val 25000"/>
                            <a:gd name="adj3" fmla="val 25000"/>
                            <a:gd name="adj4" fmla="val 87500"/>
                          </a:avLst>
                        </a:prstGeom>
                        <a:solidFill>
                          <a:schemeClr val="accent1">
                            <a:lumMod val="40000"/>
                            <a:lumOff val="60000"/>
                          </a:schemeClr>
                        </a:solidFill>
                        <a:ln>
                          <a:solidFill>
                            <a:schemeClr val="accent1">
                              <a:lumMod val="40000"/>
                              <a:lumOff val="60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29" o:spid="_x0000_s1026" style="position:absolute;margin-left:315pt;margin-top:225pt;width:126pt;height:54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02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" path="m0,685800l0,685800c0,354388,268663,85725,600075,85725l1428750,85725,1428750,,1600200,171450,1428750,342900,1428750,257175,600075,257175c363352,257175,171450,449077,171450,685800l171450,685800,,685800xe" fillcolor="#c4d9df [1300]" strokecolor="#c4d9df [1300]">
                <v:path arrowok="t" o:connecttype="custom" o:connectlocs="0,685800;0,685800;600075,85725;1428750,85725;1428750,0;1600200,171450;1428750,342900;1428750,257175;600075,257175;171450,685800;171450,685800;0,685800" o:connectangles="0,0,0,0,0,0,0,0,0,0,0,0"/>
              </v:shape>
            </w:pict>
          </mc:Fallback>
        </mc:AlternateContent>
      </w:r>
      <w:r w:rsidRPr="00264748">
        <w:rPr>
          <w:noProof/>
          <w:lang w:val="en-US" w:eastAsia="en-US"/>
        </w:rPr>
        <mc:AlternateContent>
          <mc:Choice Requires="wps">
            <w:drawing>
              <wp:anchor distT="0" distB="0" distL="114300" distR="114300" simplePos="0" relativeHeight="251692032" behindDoc="0" locked="0" layoutInCell="1" allowOverlap="1" wp14:anchorId="0A0750D3" wp14:editId="5659A964">
                <wp:simplePos x="0" y="0"/>
                <wp:positionH relativeFrom="column">
                  <wp:posOffset>-685800</wp:posOffset>
                </wp:positionH>
                <wp:positionV relativeFrom="paragraph">
                  <wp:posOffset>625475</wp:posOffset>
                </wp:positionV>
                <wp:extent cx="800100" cy="4572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D280FD" w14:textId="2E4C0B7D" w:rsidR="00CE2D85" w:rsidRPr="00264748" w:rsidRDefault="00CE2D85" w:rsidP="00264748">
                            <w:pPr>
                              <w:rPr>
                                <w:color w:val="FFFFFF" w:themeColor="background1"/>
                              </w:rPr>
                            </w:pPr>
                            <w:r>
                              <w:rPr>
                                <w:color w:val="FFFFFF" w:themeColor="background1"/>
                              </w:rPr>
                              <w:t>Initial Planning</w:t>
                            </w:r>
                          </w:p>
                          <w:p w14:paraId="744CEE59" w14:textId="77777777" w:rsidR="00CE2D85" w:rsidRDefault="00CE2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47" type="#_x0000_t202" style="position:absolute;margin-left:-53.95pt;margin-top:49.25pt;width:63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" filled="f" stroked="f">
                <v:textbox>
                  <w:txbxContent>
                    <w:p w14:paraId="44D280FD" w14:textId="2E4C0B7D" w:rsidR="002C7B3F" w:rsidRPr="00264748" w:rsidRDefault="002C7B3F" w:rsidP="00264748">
                      <w:pPr>
                        <w:rPr>
                          <w:color w:val="FFFFFF" w:themeColor="background1"/>
                        </w:rPr>
                      </w:pPr>
                      <w:r>
                        <w:rPr>
                          <w:color w:val="FFFFFF" w:themeColor="background1"/>
                        </w:rPr>
                        <w:t>Initial Planning</w:t>
                      </w:r>
                    </w:p>
                    <w:p w14:paraId="744CEE59" w14:textId="77777777" w:rsidR="002C7B3F" w:rsidRDefault="002C7B3F"/>
                  </w:txbxContent>
                </v:textbox>
              </v:shape>
            </w:pict>
          </mc:Fallback>
        </mc:AlternateContent>
      </w:r>
      <w:r w:rsidRPr="00264748">
        <w:rPr>
          <w:noProof/>
          <w:lang w:val="en-US" w:eastAsia="en-US"/>
        </w:rPr>
        <mc:AlternateContent>
          <mc:Choice Requires="wps">
            <w:drawing>
              <wp:anchor distT="0" distB="0" distL="114300" distR="114300" simplePos="0" relativeHeight="251689984" behindDoc="0" locked="0" layoutInCell="1" allowOverlap="1" wp14:anchorId="05016516" wp14:editId="09B2AC39">
                <wp:simplePos x="0" y="0"/>
                <wp:positionH relativeFrom="column">
                  <wp:posOffset>-342900</wp:posOffset>
                </wp:positionH>
                <wp:positionV relativeFrom="paragraph">
                  <wp:posOffset>1143000</wp:posOffset>
                </wp:positionV>
                <wp:extent cx="1257300" cy="685800"/>
                <wp:effectExtent l="76200" t="76200" r="38100" b="101600"/>
                <wp:wrapNone/>
                <wp:docPr id="41" name="Bent Arrow 41"/>
                <wp:cNvGraphicFramePr/>
                <a:graphic xmlns:a="http://schemas.openxmlformats.org/drawingml/2006/main">
                  <a:graphicData uri="http://schemas.microsoft.com/office/word/2010/wordprocessingShape">
                    <wps:wsp>
                      <wps:cNvSpPr/>
                      <wps:spPr>
                        <a:xfrm flipV="1">
                          <a:off x="0" y="0"/>
                          <a:ext cx="1257300" cy="685800"/>
                        </a:xfrm>
                        <a:prstGeom prst="bentArrow">
                          <a:avLst/>
                        </a:prstGeom>
                        <a:solidFill>
                          <a:schemeClr val="accent1">
                            <a:lumMod val="40000"/>
                            <a:lumOff val="60000"/>
                          </a:schemeClr>
                        </a:solidFill>
                        <a:ln>
                          <a:solidFill>
                            <a:schemeClr val="accent1">
                              <a:lumMod val="40000"/>
                              <a:lumOff val="60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41" o:spid="_x0000_s1026" style="position:absolute;margin-left:-26.95pt;margin-top:90pt;width:99pt;height:54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73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" path="m0,685800l0,385763c0,220057,134332,85725,300038,85725l1085850,85725,1085850,,1257300,171450,1085850,342900,1085850,257175,300038,257175c229021,257175,171450,314746,171450,385763l171450,685800,,685800xe" fillcolor="#c4d9df [1300]" strokecolor="#c4d9df [1300]">
                <v:path arrowok="t" o:connecttype="custom" o:connectlocs="0,685800;0,385763;300038,85725;1085850,85725;1085850,0;1257300,171450;1085850,342900;1085850,257175;300038,257175;171450,385763;171450,685800;0,685800" o:connectangles="0,0,0,0,0,0,0,0,0,0,0,0"/>
              </v:shape>
            </w:pict>
          </mc:Fallback>
        </mc:AlternateContent>
      </w:r>
      <w:r w:rsidRPr="00264748">
        <w:rPr>
          <w:noProof/>
          <w:lang w:val="en-US" w:eastAsia="en-US"/>
        </w:rPr>
        <mc:AlternateContent>
          <mc:Choice Requires="wps">
            <w:drawing>
              <wp:anchor distT="0" distB="0" distL="114300" distR="114300" simplePos="0" relativeHeight="251691008" behindDoc="0" locked="0" layoutInCell="1" allowOverlap="1" wp14:anchorId="22602706" wp14:editId="7D34A796">
                <wp:simplePos x="0" y="0"/>
                <wp:positionH relativeFrom="column">
                  <wp:posOffset>-914400</wp:posOffset>
                </wp:positionH>
                <wp:positionV relativeFrom="paragraph">
                  <wp:posOffset>548785</wp:posOffset>
                </wp:positionV>
                <wp:extent cx="1143000" cy="571500"/>
                <wp:effectExtent l="76200" t="76200" r="101600" b="114300"/>
                <wp:wrapNone/>
                <wp:docPr id="42" name="Rounded Rectangle 42"/>
                <wp:cNvGraphicFramePr/>
                <a:graphic xmlns:a="http://schemas.openxmlformats.org/drawingml/2006/main">
                  <a:graphicData uri="http://schemas.microsoft.com/office/word/2010/wordprocessingShape">
                    <wps:wsp>
                      <wps:cNvSpPr/>
                      <wps:spPr>
                        <a:xfrm>
                          <a:off x="0" y="0"/>
                          <a:ext cx="1143000" cy="571500"/>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2" o:spid="_x0000_s1026" style="position:absolute;margin-left:-71.95pt;margin-top:43.2pt;width:90pt;height: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" fillcolor="#95b9c5 [2356]" strokecolor="#3c626e [1924]">
                <v:fill color2="#6fa0b0 [3188]" rotate="t" colors="0 #9ec4d2;.25 #6b96a4;24904f #598493;36045f #4f7e8e;52429f #488193;57672f #488a9f;1 #5daac2" focus="100%" type="gradient"/>
              </v:roundrect>
            </w:pict>
          </mc:Fallback>
        </mc:AlternateContent>
      </w:r>
      <w:r w:rsidR="00236063">
        <w:rPr>
          <w:noProof/>
          <w:lang w:val="en-US" w:eastAsia="en-US"/>
        </w:rPr>
        <w:drawing>
          <wp:inline distT="0" distB="0" distL="0" distR="0" wp14:anchorId="0910CE23" wp14:editId="0A9D9C39">
            <wp:extent cx="5400040" cy="3150235"/>
            <wp:effectExtent l="0" t="76200" r="0" b="75565"/>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3760958" w14:textId="77777777" w:rsidR="00B566A2" w:rsidRDefault="00B566A2" w:rsidP="00B566A2">
      <w:pPr>
        <w:rPr>
          <w:rFonts w:eastAsia="Times New Roman" w:cs="Times New Roman"/>
        </w:rPr>
      </w:pPr>
    </w:p>
    <w:p w14:paraId="1BCB171D" w14:textId="4EB342B6" w:rsidR="00B566A2" w:rsidRDefault="00B566A2" w:rsidP="00B566A2">
      <w:pPr>
        <w:rPr>
          <w:rFonts w:eastAsia="Times New Roman" w:cs="Times New Roman"/>
        </w:rPr>
      </w:pPr>
    </w:p>
    <w:p w14:paraId="11BC76D2" w14:textId="77777777" w:rsidR="00B566A2" w:rsidRDefault="00B566A2" w:rsidP="00C84A20"/>
    <w:p w14:paraId="476A7E95" w14:textId="074A7691" w:rsidR="00264748" w:rsidRDefault="00264748" w:rsidP="00C84A20"/>
    <w:p w14:paraId="5B86FC5C" w14:textId="77777777" w:rsidR="00264748" w:rsidRDefault="00264748" w:rsidP="00C84A20"/>
    <w:p w14:paraId="2201FDA3" w14:textId="3A8B9B13" w:rsidR="00B566A2" w:rsidRDefault="005013B9" w:rsidP="00C84A20">
      <w:r>
        <w:t>The initial planning phase has been done with this proposal. Extensive research into the separate co</w:t>
      </w:r>
      <w:r w:rsidR="00317FE5">
        <w:t>mponents of this application has</w:t>
      </w:r>
      <w:r w:rsidR="00EA022A">
        <w:t xml:space="preserve"> also</w:t>
      </w:r>
      <w:r>
        <w:t xml:space="preserve"> been </w:t>
      </w:r>
      <w:r w:rsidR="00EA022A">
        <w:t>undertaken</w:t>
      </w:r>
      <w:r>
        <w:t xml:space="preserve">. </w:t>
      </w:r>
    </w:p>
    <w:p w14:paraId="6960DE3E" w14:textId="77777777" w:rsidR="005013B9" w:rsidRDefault="005013B9" w:rsidP="00C84A20"/>
    <w:p w14:paraId="214C429C" w14:textId="7A3F0339" w:rsidR="005013B9" w:rsidRDefault="005013B9" w:rsidP="00C84A20">
      <w:pPr>
        <w:rPr>
          <w:rFonts w:asciiTheme="minorHAnsi" w:hAnsiTheme="minorHAnsi" w:cstheme="minorHAnsi"/>
        </w:rPr>
      </w:pPr>
      <w:r w:rsidRPr="00CA021A">
        <w:rPr>
          <w:rFonts w:asciiTheme="minorHAnsi" w:hAnsiTheme="minorHAnsi" w:cstheme="minorHAnsi"/>
        </w:rPr>
        <w:t xml:space="preserve">The project has been divided into several sub tasks and will be </w:t>
      </w:r>
      <w:r w:rsidR="00B177F1">
        <w:rPr>
          <w:rFonts w:asciiTheme="minorHAnsi" w:hAnsiTheme="minorHAnsi" w:cstheme="minorHAnsi"/>
        </w:rPr>
        <w:t>developed</w:t>
      </w:r>
      <w:r w:rsidRPr="00CA021A">
        <w:rPr>
          <w:rFonts w:asciiTheme="minorHAnsi" w:hAnsiTheme="minorHAnsi" w:cstheme="minorHAnsi"/>
        </w:rPr>
        <w:t xml:space="preserve"> accordingly. The </w:t>
      </w:r>
      <w:r w:rsidR="00CA021A" w:rsidRPr="00CA021A">
        <w:rPr>
          <w:rFonts w:asciiTheme="minorHAnsi" w:hAnsiTheme="minorHAnsi" w:cstheme="minorHAnsi"/>
        </w:rPr>
        <w:t>iterative development plan will approach each</w:t>
      </w:r>
      <w:r w:rsidRPr="00CA021A">
        <w:rPr>
          <w:rFonts w:asciiTheme="minorHAnsi" w:hAnsiTheme="minorHAnsi" w:cstheme="minorHAnsi"/>
        </w:rPr>
        <w:t xml:space="preserve"> </w:t>
      </w:r>
      <w:r w:rsidR="00CA021A" w:rsidRPr="00CA021A">
        <w:rPr>
          <w:rFonts w:asciiTheme="minorHAnsi" w:hAnsiTheme="minorHAnsi" w:cstheme="minorHAnsi"/>
        </w:rPr>
        <w:t>of the following phases</w:t>
      </w:r>
      <w:r w:rsidRPr="00CA021A">
        <w:rPr>
          <w:rFonts w:asciiTheme="minorHAnsi" w:hAnsiTheme="minorHAnsi" w:cstheme="minorHAnsi"/>
        </w:rPr>
        <w:t xml:space="preserve">: </w:t>
      </w:r>
    </w:p>
    <w:p w14:paraId="543350CE" w14:textId="77777777" w:rsidR="00CA021A" w:rsidRPr="00CA021A" w:rsidRDefault="00CA021A" w:rsidP="00C84A20">
      <w:pPr>
        <w:rPr>
          <w:rFonts w:asciiTheme="minorHAnsi" w:hAnsiTheme="minorHAnsi" w:cstheme="minorHAnsi"/>
        </w:rPr>
      </w:pPr>
    </w:p>
    <w:p w14:paraId="24430C81" w14:textId="7F17288A" w:rsidR="005013B9" w:rsidRPr="00CA021A" w:rsidRDefault="005013B9" w:rsidP="005013B9">
      <w:pPr>
        <w:pStyle w:val="ListParagraph"/>
        <w:numPr>
          <w:ilvl w:val="0"/>
          <w:numId w:val="26"/>
        </w:numPr>
        <w:rPr>
          <w:rFonts w:asciiTheme="minorHAnsi" w:hAnsiTheme="minorHAnsi" w:cstheme="minorHAnsi"/>
          <w:sz w:val="22"/>
          <w:szCs w:val="22"/>
        </w:rPr>
      </w:pPr>
      <w:r w:rsidRPr="00CA021A">
        <w:rPr>
          <w:rFonts w:asciiTheme="minorHAnsi" w:hAnsiTheme="minorHAnsi" w:cstheme="minorHAnsi"/>
          <w:sz w:val="22"/>
          <w:szCs w:val="22"/>
        </w:rPr>
        <w:t xml:space="preserve">Access to the GPS system </w:t>
      </w:r>
    </w:p>
    <w:p w14:paraId="2C87B988" w14:textId="115B88C0" w:rsidR="005013B9" w:rsidRPr="00CA021A" w:rsidRDefault="005013B9" w:rsidP="005013B9">
      <w:pPr>
        <w:pStyle w:val="ListParagraph"/>
        <w:numPr>
          <w:ilvl w:val="0"/>
          <w:numId w:val="26"/>
        </w:numPr>
        <w:rPr>
          <w:rFonts w:asciiTheme="minorHAnsi" w:hAnsiTheme="minorHAnsi" w:cstheme="minorHAnsi"/>
          <w:sz w:val="22"/>
          <w:szCs w:val="22"/>
        </w:rPr>
      </w:pPr>
      <w:r w:rsidRPr="00CA021A">
        <w:rPr>
          <w:rFonts w:asciiTheme="minorHAnsi" w:hAnsiTheme="minorHAnsi" w:cstheme="minorHAnsi"/>
          <w:sz w:val="22"/>
          <w:szCs w:val="22"/>
        </w:rPr>
        <w:t>Calculating distance by time with the GPS</w:t>
      </w:r>
    </w:p>
    <w:p w14:paraId="6DE550D9" w14:textId="7F99E139" w:rsidR="005013B9" w:rsidRPr="00CA021A" w:rsidRDefault="005013B9" w:rsidP="005013B9">
      <w:pPr>
        <w:pStyle w:val="ListParagraph"/>
        <w:numPr>
          <w:ilvl w:val="0"/>
          <w:numId w:val="26"/>
        </w:numPr>
        <w:rPr>
          <w:rFonts w:asciiTheme="minorHAnsi" w:hAnsiTheme="minorHAnsi" w:cstheme="minorHAnsi"/>
          <w:sz w:val="22"/>
          <w:szCs w:val="22"/>
        </w:rPr>
      </w:pPr>
      <w:r w:rsidRPr="00CA021A">
        <w:rPr>
          <w:rFonts w:asciiTheme="minorHAnsi" w:hAnsiTheme="minorHAnsi" w:cstheme="minorHAnsi"/>
          <w:sz w:val="22"/>
          <w:szCs w:val="22"/>
        </w:rPr>
        <w:t>Displaying GPS output on Google Maps</w:t>
      </w:r>
    </w:p>
    <w:p w14:paraId="773E9D72" w14:textId="32C14AD4" w:rsidR="005013B9" w:rsidRPr="00CA021A" w:rsidRDefault="005013B9" w:rsidP="005013B9">
      <w:pPr>
        <w:pStyle w:val="ListParagraph"/>
        <w:numPr>
          <w:ilvl w:val="0"/>
          <w:numId w:val="26"/>
        </w:numPr>
        <w:rPr>
          <w:rFonts w:asciiTheme="minorHAnsi" w:hAnsiTheme="minorHAnsi" w:cstheme="minorHAnsi"/>
          <w:sz w:val="22"/>
          <w:szCs w:val="22"/>
        </w:rPr>
      </w:pPr>
      <w:r w:rsidRPr="00CA021A">
        <w:rPr>
          <w:rFonts w:asciiTheme="minorHAnsi" w:hAnsiTheme="minorHAnsi" w:cstheme="minorHAnsi"/>
          <w:sz w:val="22"/>
          <w:szCs w:val="22"/>
        </w:rPr>
        <w:t>Access to the accelerometer and directional compass to output motion into footsteps</w:t>
      </w:r>
    </w:p>
    <w:p w14:paraId="66F7B179" w14:textId="476058D5" w:rsidR="005013B9" w:rsidRPr="00CA021A" w:rsidRDefault="005013B9" w:rsidP="005013B9">
      <w:pPr>
        <w:pStyle w:val="ListParagraph"/>
        <w:numPr>
          <w:ilvl w:val="0"/>
          <w:numId w:val="26"/>
        </w:numPr>
        <w:rPr>
          <w:rFonts w:asciiTheme="minorHAnsi" w:hAnsiTheme="minorHAnsi" w:cstheme="minorHAnsi"/>
          <w:sz w:val="22"/>
          <w:szCs w:val="22"/>
        </w:rPr>
      </w:pPr>
      <w:r w:rsidRPr="00CA021A">
        <w:rPr>
          <w:rFonts w:asciiTheme="minorHAnsi" w:hAnsiTheme="minorHAnsi" w:cstheme="minorHAnsi"/>
          <w:sz w:val="22"/>
          <w:szCs w:val="22"/>
        </w:rPr>
        <w:t>Access to the built-in music library</w:t>
      </w:r>
    </w:p>
    <w:p w14:paraId="367B2002" w14:textId="4D343590" w:rsidR="005013B9" w:rsidRPr="00CA021A" w:rsidRDefault="005013B9" w:rsidP="005013B9">
      <w:pPr>
        <w:pStyle w:val="ListParagraph"/>
        <w:numPr>
          <w:ilvl w:val="0"/>
          <w:numId w:val="26"/>
        </w:numPr>
        <w:rPr>
          <w:rFonts w:asciiTheme="minorHAnsi" w:hAnsiTheme="minorHAnsi" w:cstheme="minorHAnsi"/>
          <w:sz w:val="22"/>
          <w:szCs w:val="22"/>
        </w:rPr>
      </w:pPr>
      <w:r w:rsidRPr="00CA021A">
        <w:rPr>
          <w:rFonts w:asciiTheme="minorHAnsi" w:hAnsiTheme="minorHAnsi" w:cstheme="minorHAnsi"/>
          <w:sz w:val="22"/>
          <w:szCs w:val="22"/>
        </w:rPr>
        <w:t>Calculating bpm for a song</w:t>
      </w:r>
    </w:p>
    <w:p w14:paraId="563CB01B" w14:textId="45DD12FA" w:rsidR="005013B9" w:rsidRPr="00CA021A" w:rsidRDefault="005013B9" w:rsidP="005013B9">
      <w:pPr>
        <w:pStyle w:val="ListParagraph"/>
        <w:numPr>
          <w:ilvl w:val="0"/>
          <w:numId w:val="26"/>
        </w:numPr>
        <w:rPr>
          <w:rFonts w:asciiTheme="minorHAnsi" w:hAnsiTheme="minorHAnsi" w:cstheme="minorHAnsi"/>
          <w:sz w:val="22"/>
          <w:szCs w:val="22"/>
        </w:rPr>
      </w:pPr>
      <w:r w:rsidRPr="00CA021A">
        <w:rPr>
          <w:rFonts w:asciiTheme="minorHAnsi" w:hAnsiTheme="minorHAnsi" w:cstheme="minorHAnsi"/>
          <w:sz w:val="22"/>
          <w:szCs w:val="22"/>
        </w:rPr>
        <w:t>Matching bpm to running speed</w:t>
      </w:r>
    </w:p>
    <w:p w14:paraId="713CD5A5" w14:textId="731ED795" w:rsidR="005013B9" w:rsidRPr="00CA021A" w:rsidRDefault="005013B9" w:rsidP="005013B9">
      <w:pPr>
        <w:pStyle w:val="ListParagraph"/>
        <w:numPr>
          <w:ilvl w:val="0"/>
          <w:numId w:val="26"/>
        </w:numPr>
        <w:rPr>
          <w:rFonts w:asciiTheme="minorHAnsi" w:hAnsiTheme="minorHAnsi" w:cstheme="minorHAnsi"/>
          <w:sz w:val="22"/>
          <w:szCs w:val="22"/>
        </w:rPr>
      </w:pPr>
      <w:r w:rsidRPr="00CA021A">
        <w:rPr>
          <w:rFonts w:asciiTheme="minorHAnsi" w:hAnsiTheme="minorHAnsi" w:cstheme="minorHAnsi"/>
          <w:sz w:val="22"/>
          <w:szCs w:val="22"/>
        </w:rPr>
        <w:t xml:space="preserve">Accessing a song and playing it back </w:t>
      </w:r>
    </w:p>
    <w:p w14:paraId="4D2DDA5C" w14:textId="70EC111A" w:rsidR="005013B9" w:rsidRPr="00CA021A" w:rsidRDefault="005013B9" w:rsidP="005013B9">
      <w:pPr>
        <w:pStyle w:val="ListParagraph"/>
        <w:numPr>
          <w:ilvl w:val="0"/>
          <w:numId w:val="26"/>
        </w:numPr>
        <w:rPr>
          <w:rFonts w:asciiTheme="minorHAnsi" w:hAnsiTheme="minorHAnsi" w:cstheme="minorHAnsi"/>
          <w:sz w:val="22"/>
          <w:szCs w:val="22"/>
        </w:rPr>
      </w:pPr>
      <w:r w:rsidRPr="00CA021A">
        <w:rPr>
          <w:rFonts w:asciiTheme="minorHAnsi" w:hAnsiTheme="minorHAnsi" w:cstheme="minorHAnsi"/>
          <w:sz w:val="22"/>
          <w:szCs w:val="22"/>
        </w:rPr>
        <w:t>Registering new input on speed</w:t>
      </w:r>
      <w:r w:rsidR="00D11CC8" w:rsidRPr="00CA021A">
        <w:rPr>
          <w:rFonts w:asciiTheme="minorHAnsi" w:hAnsiTheme="minorHAnsi" w:cstheme="minorHAnsi"/>
          <w:sz w:val="22"/>
          <w:szCs w:val="22"/>
        </w:rPr>
        <w:t xml:space="preserve"> and change of song</w:t>
      </w:r>
    </w:p>
    <w:p w14:paraId="5FBD0169" w14:textId="2B590B3B" w:rsidR="00D11CC8" w:rsidRPr="00CA021A" w:rsidRDefault="00D11CC8" w:rsidP="005013B9">
      <w:pPr>
        <w:pStyle w:val="ListParagraph"/>
        <w:numPr>
          <w:ilvl w:val="0"/>
          <w:numId w:val="26"/>
        </w:numPr>
        <w:rPr>
          <w:rFonts w:asciiTheme="minorHAnsi" w:hAnsiTheme="minorHAnsi" w:cstheme="minorHAnsi"/>
          <w:sz w:val="22"/>
          <w:szCs w:val="22"/>
        </w:rPr>
      </w:pPr>
      <w:r w:rsidRPr="00CA021A">
        <w:rPr>
          <w:rFonts w:asciiTheme="minorHAnsi" w:hAnsiTheme="minorHAnsi" w:cstheme="minorHAnsi"/>
          <w:sz w:val="22"/>
          <w:szCs w:val="22"/>
        </w:rPr>
        <w:t>Voice-over features for the training plan</w:t>
      </w:r>
    </w:p>
    <w:p w14:paraId="3AADB453" w14:textId="77777777" w:rsidR="00CA021A" w:rsidRDefault="00CA021A" w:rsidP="00CA021A"/>
    <w:p w14:paraId="117F861A" w14:textId="3B2317E6" w:rsidR="00CA021A" w:rsidRDefault="00CA021A" w:rsidP="00CA021A">
      <w:r>
        <w:t>Once a planning phase has been concluded, requirements will be set for each sub task. The design and analysis will on</w:t>
      </w:r>
      <w:r w:rsidR="00EA022A">
        <w:t>ly approach the sub task and this</w:t>
      </w:r>
      <w:r>
        <w:t xml:space="preserve"> sub task only. Once this has been done satisfactorily, the task will be implemented and tested. As the </w:t>
      </w:r>
      <w:r>
        <w:lastRenderedPageBreak/>
        <w:t xml:space="preserve">GPS and accelerometer are the first tasks to be implemented, they will have to be tested outdoors to determine if they correctly </w:t>
      </w:r>
      <w:r w:rsidR="00EA022A">
        <w:t xml:space="preserve">in- and </w:t>
      </w:r>
      <w:r>
        <w:t xml:space="preserve">output the information. </w:t>
      </w:r>
    </w:p>
    <w:p w14:paraId="338699B3" w14:textId="62183A6D" w:rsidR="00CA021A" w:rsidRDefault="00CA021A" w:rsidP="00CA021A">
      <w:r>
        <w:t>The test results have to b</w:t>
      </w:r>
      <w:r w:rsidR="00B177F1">
        <w:t>e evaluated and if satisfactor</w:t>
      </w:r>
      <w:r>
        <w:t xml:space="preserve">y, the next sub task can be started. </w:t>
      </w:r>
    </w:p>
    <w:p w14:paraId="4C589A1C" w14:textId="77777777" w:rsidR="00EA022A" w:rsidRDefault="00EA022A" w:rsidP="00CA021A"/>
    <w:p w14:paraId="3BF88BDA" w14:textId="26E25E31" w:rsidR="00EA022A" w:rsidRDefault="00EA022A" w:rsidP="00CA021A">
      <w:r>
        <w:t xml:space="preserve">The first sub task is the implementation of the GPS positioning and it’s output to a Google Map. The task can take up to two weeks, however due to the difficulty of this task, it </w:t>
      </w:r>
      <w:r w:rsidR="00686F9B">
        <w:t>is</w:t>
      </w:r>
      <w:r>
        <w:t xml:space="preserve"> anticipated that it might take longer to complete thus taking us into the timeframe of the next sub task. Should this happen, the implementation of the accelerometer feature could be omitted. The application can function solely with GPS and the accelerometer is just an extra feature.  </w:t>
      </w:r>
    </w:p>
    <w:p w14:paraId="7E1D0FEA" w14:textId="77777777" w:rsidR="00EA022A" w:rsidRDefault="00EA022A" w:rsidP="00CA021A"/>
    <w:p w14:paraId="056F8FCA" w14:textId="36AA27DC" w:rsidR="00CA021A" w:rsidRDefault="00CA021A" w:rsidP="00CA021A">
      <w:r>
        <w:t xml:space="preserve">Each evaluation will add to the write-up of the project. This is to ensure consistency across all stages rather than having to write up from memory at the end of the project. </w:t>
      </w:r>
      <w:r w:rsidR="004660B3">
        <w:t xml:space="preserve">There will be time dedicated to the task of polishing the report and </w:t>
      </w:r>
      <w:r w:rsidR="00E0539B">
        <w:t>adding a conclusion.</w:t>
      </w:r>
    </w:p>
    <w:p w14:paraId="374C43C7" w14:textId="77777777" w:rsidR="00B8690C" w:rsidRDefault="00B8690C" w:rsidP="00CA021A"/>
    <w:p w14:paraId="03D0EB16" w14:textId="5E5355AA" w:rsidR="00B8690C" w:rsidRDefault="00B8690C" w:rsidP="00CA021A">
      <w:r>
        <w:t>The proposed timeline is shown in the below diagram:</w:t>
      </w:r>
    </w:p>
    <w:p w14:paraId="5F518A6D" w14:textId="77777777" w:rsidR="004660B3" w:rsidRDefault="004660B3" w:rsidP="00CA021A"/>
    <w:p w14:paraId="00D74A8B" w14:textId="3A9A77AE" w:rsidR="00B8690C" w:rsidRDefault="003C634C" w:rsidP="00CC60C1">
      <w:pPr>
        <w:ind w:left="-1843"/>
      </w:pPr>
      <w:r>
        <w:object w:dxaOrig="12440" w:dyaOrig="6720" w14:anchorId="41D1CF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3.2pt;height:316pt" o:ole="">
            <v:imagedata r:id="rId21" o:title=""/>
          </v:shape>
          <o:OLEObject Type="Embed" ProgID="Excel.Sheet.8" ShapeID="_x0000_i1025" DrawAspect="Content" ObjectID="_1262413517" r:id="rId22"/>
        </w:object>
      </w:r>
    </w:p>
    <w:p w14:paraId="78ACAB60" w14:textId="77777777" w:rsidR="00A52C01" w:rsidRDefault="00A52C01" w:rsidP="00CA021A">
      <w:r>
        <w:t xml:space="preserve">Each of the above stages includes all phases of </w:t>
      </w:r>
    </w:p>
    <w:p w14:paraId="50920CF3" w14:textId="77777777" w:rsidR="00A52C01" w:rsidRPr="00DE31AA" w:rsidRDefault="00A52C01" w:rsidP="00CA021A"/>
    <w:p w14:paraId="5075020E" w14:textId="77777777" w:rsidR="00A52C01" w:rsidRPr="00DE31AA" w:rsidRDefault="00A52C01" w:rsidP="00A52C01">
      <w:pPr>
        <w:pStyle w:val="ListParagraph"/>
        <w:numPr>
          <w:ilvl w:val="0"/>
          <w:numId w:val="27"/>
        </w:numPr>
        <w:rPr>
          <w:rFonts w:asciiTheme="minorHAnsi" w:hAnsiTheme="minorHAnsi" w:cstheme="minorHAnsi"/>
          <w:sz w:val="22"/>
          <w:szCs w:val="22"/>
        </w:rPr>
      </w:pPr>
      <w:r w:rsidRPr="00DE31AA">
        <w:rPr>
          <w:rFonts w:asciiTheme="minorHAnsi" w:hAnsiTheme="minorHAnsi" w:cstheme="minorHAnsi"/>
          <w:sz w:val="22"/>
          <w:szCs w:val="22"/>
        </w:rPr>
        <w:t>Planning</w:t>
      </w:r>
    </w:p>
    <w:p w14:paraId="33F9D0BC" w14:textId="68EE2FBD" w:rsidR="00A52C01" w:rsidRPr="00DE31AA" w:rsidRDefault="00A52C01" w:rsidP="00A52C01">
      <w:pPr>
        <w:pStyle w:val="ListParagraph"/>
        <w:numPr>
          <w:ilvl w:val="0"/>
          <w:numId w:val="27"/>
        </w:numPr>
        <w:rPr>
          <w:rFonts w:asciiTheme="minorHAnsi" w:hAnsiTheme="minorHAnsi" w:cstheme="minorHAnsi"/>
          <w:sz w:val="22"/>
          <w:szCs w:val="22"/>
        </w:rPr>
      </w:pPr>
      <w:r w:rsidRPr="00DE31AA">
        <w:rPr>
          <w:rFonts w:asciiTheme="minorHAnsi" w:hAnsiTheme="minorHAnsi" w:cstheme="minorHAnsi"/>
          <w:sz w:val="22"/>
          <w:szCs w:val="22"/>
        </w:rPr>
        <w:t>Requirements gathering</w:t>
      </w:r>
    </w:p>
    <w:p w14:paraId="42379223" w14:textId="66AB511F" w:rsidR="00A52C01" w:rsidRPr="00DE31AA" w:rsidRDefault="00A52C01" w:rsidP="00A52C01">
      <w:pPr>
        <w:pStyle w:val="ListParagraph"/>
        <w:numPr>
          <w:ilvl w:val="0"/>
          <w:numId w:val="27"/>
        </w:numPr>
        <w:rPr>
          <w:rFonts w:asciiTheme="minorHAnsi" w:hAnsiTheme="minorHAnsi" w:cstheme="minorHAnsi"/>
          <w:sz w:val="22"/>
          <w:szCs w:val="22"/>
        </w:rPr>
      </w:pPr>
      <w:r w:rsidRPr="00DE31AA">
        <w:rPr>
          <w:rFonts w:asciiTheme="minorHAnsi" w:hAnsiTheme="minorHAnsi" w:cstheme="minorHAnsi"/>
          <w:sz w:val="22"/>
          <w:szCs w:val="22"/>
        </w:rPr>
        <w:t>Analysis</w:t>
      </w:r>
    </w:p>
    <w:p w14:paraId="14AA5C80" w14:textId="11F9B793" w:rsidR="00A52C01" w:rsidRPr="00DE31AA" w:rsidRDefault="00A52C01" w:rsidP="00A52C01">
      <w:pPr>
        <w:pStyle w:val="ListParagraph"/>
        <w:numPr>
          <w:ilvl w:val="0"/>
          <w:numId w:val="27"/>
        </w:numPr>
        <w:rPr>
          <w:rFonts w:asciiTheme="minorHAnsi" w:hAnsiTheme="minorHAnsi" w:cstheme="minorHAnsi"/>
          <w:sz w:val="22"/>
          <w:szCs w:val="22"/>
        </w:rPr>
      </w:pPr>
      <w:r w:rsidRPr="00DE31AA">
        <w:rPr>
          <w:rFonts w:asciiTheme="minorHAnsi" w:hAnsiTheme="minorHAnsi" w:cstheme="minorHAnsi"/>
          <w:sz w:val="22"/>
          <w:szCs w:val="22"/>
        </w:rPr>
        <w:t>Design</w:t>
      </w:r>
    </w:p>
    <w:p w14:paraId="5553FC0F" w14:textId="2131E34D" w:rsidR="00A52C01" w:rsidRPr="00DE31AA" w:rsidRDefault="00A52C01" w:rsidP="00A52C01">
      <w:pPr>
        <w:pStyle w:val="ListParagraph"/>
        <w:numPr>
          <w:ilvl w:val="0"/>
          <w:numId w:val="27"/>
        </w:numPr>
        <w:rPr>
          <w:rFonts w:asciiTheme="minorHAnsi" w:hAnsiTheme="minorHAnsi" w:cstheme="minorHAnsi"/>
          <w:sz w:val="22"/>
          <w:szCs w:val="22"/>
        </w:rPr>
      </w:pPr>
      <w:r w:rsidRPr="00DE31AA">
        <w:rPr>
          <w:rFonts w:asciiTheme="minorHAnsi" w:hAnsiTheme="minorHAnsi" w:cstheme="minorHAnsi"/>
          <w:sz w:val="22"/>
          <w:szCs w:val="22"/>
        </w:rPr>
        <w:t xml:space="preserve">Implementation </w:t>
      </w:r>
    </w:p>
    <w:p w14:paraId="34043A00" w14:textId="11E9B786" w:rsidR="00A52C01" w:rsidRPr="00DE31AA" w:rsidRDefault="00A52C01" w:rsidP="00A52C01">
      <w:pPr>
        <w:pStyle w:val="ListParagraph"/>
        <w:numPr>
          <w:ilvl w:val="0"/>
          <w:numId w:val="27"/>
        </w:numPr>
        <w:rPr>
          <w:rFonts w:asciiTheme="minorHAnsi" w:hAnsiTheme="minorHAnsi" w:cstheme="minorHAnsi"/>
          <w:sz w:val="22"/>
          <w:szCs w:val="22"/>
        </w:rPr>
      </w:pPr>
      <w:r w:rsidRPr="00DE31AA">
        <w:rPr>
          <w:rFonts w:asciiTheme="minorHAnsi" w:hAnsiTheme="minorHAnsi" w:cstheme="minorHAnsi"/>
          <w:sz w:val="22"/>
          <w:szCs w:val="22"/>
        </w:rPr>
        <w:lastRenderedPageBreak/>
        <w:t>Testing</w:t>
      </w:r>
    </w:p>
    <w:p w14:paraId="4E324C25" w14:textId="6AB97228" w:rsidR="00A52C01" w:rsidRPr="00DE31AA" w:rsidRDefault="00A52C01" w:rsidP="00A52C01">
      <w:pPr>
        <w:pStyle w:val="ListParagraph"/>
        <w:numPr>
          <w:ilvl w:val="0"/>
          <w:numId w:val="27"/>
        </w:numPr>
        <w:rPr>
          <w:rFonts w:asciiTheme="minorHAnsi" w:hAnsiTheme="minorHAnsi" w:cstheme="minorHAnsi"/>
          <w:sz w:val="22"/>
          <w:szCs w:val="22"/>
        </w:rPr>
      </w:pPr>
      <w:r w:rsidRPr="00DE31AA">
        <w:rPr>
          <w:rFonts w:asciiTheme="minorHAnsi" w:hAnsiTheme="minorHAnsi" w:cstheme="minorHAnsi"/>
          <w:sz w:val="22"/>
          <w:szCs w:val="22"/>
        </w:rPr>
        <w:t>Evaluation</w:t>
      </w:r>
    </w:p>
    <w:p w14:paraId="389B2C4F" w14:textId="07FE3D47" w:rsidR="00A52C01" w:rsidRPr="00DE31AA" w:rsidRDefault="00A52C01" w:rsidP="00A52C01">
      <w:pPr>
        <w:pStyle w:val="ListParagraph"/>
        <w:numPr>
          <w:ilvl w:val="0"/>
          <w:numId w:val="27"/>
        </w:numPr>
        <w:rPr>
          <w:rFonts w:asciiTheme="minorHAnsi" w:hAnsiTheme="minorHAnsi" w:cstheme="minorHAnsi"/>
          <w:sz w:val="22"/>
          <w:szCs w:val="22"/>
        </w:rPr>
      </w:pPr>
      <w:r w:rsidRPr="00DE31AA">
        <w:rPr>
          <w:rFonts w:asciiTheme="minorHAnsi" w:hAnsiTheme="minorHAnsi" w:cstheme="minorHAnsi"/>
          <w:sz w:val="22"/>
          <w:szCs w:val="22"/>
        </w:rPr>
        <w:t>Additional iterations if needed</w:t>
      </w:r>
    </w:p>
    <w:p w14:paraId="2EFD331F" w14:textId="77777777" w:rsidR="00A52C01" w:rsidRDefault="00A52C01" w:rsidP="00A52C01"/>
    <w:p w14:paraId="3E0A4A2E" w14:textId="620D8A17" w:rsidR="00B8690C" w:rsidRDefault="00A52C01" w:rsidP="00A52C01">
      <w:r>
        <w:t xml:space="preserve">at the end of each task. This is to ensure consistency and help adding features only when the current stage has successfully been completed. </w:t>
      </w:r>
    </w:p>
    <w:p w14:paraId="23F9C879" w14:textId="77777777" w:rsidR="00A52C01" w:rsidRDefault="00A52C01" w:rsidP="00A52C01"/>
    <w:p w14:paraId="408C7F75" w14:textId="2E9E8BC7" w:rsidR="00A52C01" w:rsidRDefault="00A52C01" w:rsidP="00A52C01">
      <w:r>
        <w:t>The third last milestone on the timeline is dedicated to ensuring that the delivered product is at the highest possible standard by eradicating bugs through extensive testing in the field.</w:t>
      </w:r>
    </w:p>
    <w:p w14:paraId="28B188A5" w14:textId="1584EE58" w:rsidR="00236063" w:rsidRDefault="00A52C01" w:rsidP="00CA021A">
      <w:r>
        <w:t>The second last milestone is to ensure that the project is delivered with a report that rivals equally in accuracy and detail. The last milestone is considered to be the actual hand-in on May 24</w:t>
      </w:r>
      <w:r w:rsidRPr="00A52C01">
        <w:rPr>
          <w:vertAlign w:val="superscript"/>
        </w:rPr>
        <w:t>th</w:t>
      </w:r>
      <w:r>
        <w:t>, 2012.</w:t>
      </w:r>
    </w:p>
    <w:p w14:paraId="122E7ED0" w14:textId="77777777" w:rsidR="0069314E" w:rsidRPr="00D8589F" w:rsidRDefault="00454BA5" w:rsidP="00454BA5">
      <w:pPr>
        <w:pStyle w:val="Heading1"/>
        <w:rPr>
          <w:color w:val="748560" w:themeColor="accent4"/>
          <w:sz w:val="16"/>
          <w:szCs w:val="16"/>
        </w:rPr>
      </w:pPr>
      <w:bookmarkStart w:id="21" w:name="_Toc188434005"/>
      <w:bookmarkStart w:id="22" w:name="_Toc188495959"/>
      <w:r w:rsidRPr="00D8589F">
        <w:rPr>
          <w:color w:val="748560" w:themeColor="accent4"/>
        </w:rPr>
        <w:t xml:space="preserve">9) </w:t>
      </w:r>
      <w:r w:rsidR="0069314E" w:rsidRPr="00D8589F">
        <w:rPr>
          <w:color w:val="748560" w:themeColor="accent4"/>
        </w:rPr>
        <w:t>Ethical considerations</w:t>
      </w:r>
      <w:bookmarkEnd w:id="21"/>
      <w:bookmarkEnd w:id="22"/>
    </w:p>
    <w:p w14:paraId="5AAD1C1E" w14:textId="38BBAB60" w:rsidR="001913DC" w:rsidRDefault="001913DC" w:rsidP="0069314E">
      <w:r>
        <w:t>Jog DJ will be build as a stand-alone application. For the scope of this proje</w:t>
      </w:r>
      <w:r w:rsidR="00102AB7">
        <w:t xml:space="preserve">ct, there will be no retrieval of data from servers. Regarding privacy, the data will be held locally and </w:t>
      </w:r>
      <w:r w:rsidR="00F42B52">
        <w:t>ho</w:t>
      </w:r>
      <w:r w:rsidR="007E0F64">
        <w:t>ld</w:t>
      </w:r>
      <w:r w:rsidR="00F42B52">
        <w:t>s</w:t>
      </w:r>
      <w:r w:rsidR="00102AB7">
        <w:t xml:space="preserve"> no significant importance to the runner apart from being able to track progress. Data protection as well as health and safety don’t have any part in this application due to the nature of the system. </w:t>
      </w:r>
    </w:p>
    <w:p w14:paraId="12AA5A12" w14:textId="77777777" w:rsidR="00F42B52" w:rsidRDefault="00F42B52" w:rsidP="0069314E"/>
    <w:p w14:paraId="7546CBEA" w14:textId="5F4EDD7C" w:rsidR="00102AB7" w:rsidRDefault="00102AB7" w:rsidP="0069314E">
      <w:r>
        <w:t xml:space="preserve">Moral implications </w:t>
      </w:r>
      <w:r w:rsidR="007E0F64">
        <w:t>couldn’t</w:t>
      </w:r>
      <w:r>
        <w:t xml:space="preserve"> be found either. </w:t>
      </w:r>
    </w:p>
    <w:p w14:paraId="19FBD72F" w14:textId="77777777" w:rsidR="00102AB7" w:rsidRDefault="00102AB7" w:rsidP="0069314E"/>
    <w:p w14:paraId="1C7A4D96" w14:textId="4818161F" w:rsidR="00102AB7" w:rsidRDefault="00102AB7" w:rsidP="0069314E">
      <w:r>
        <w:t>Involvement of the user on the other hand will have to be quite significant in the requirements analysis and testing stages. The requirements analysis will have to be quite thorough to determine the exact use of a smartphone when running. The runner will have to demonstrate the current use, the strains of having to manually adjust music during a run and what an app should be able to do “hands-free”. This will be thoroughly investigated and the app infrastructure will be based on this information.</w:t>
      </w:r>
      <w:r w:rsidR="00C67A82">
        <w:t xml:space="preserve"> </w:t>
      </w:r>
    </w:p>
    <w:p w14:paraId="2D4841FB" w14:textId="49C890F6" w:rsidR="00C67A82" w:rsidRDefault="00C67A82" w:rsidP="0069314E">
      <w:r>
        <w:t xml:space="preserve">At a </w:t>
      </w:r>
      <w:r w:rsidR="00F42B52">
        <w:t xml:space="preserve">later </w:t>
      </w:r>
      <w:r>
        <w:t>stage, the app will have to be tested in the same environment. It will have to be determined if the GPS as well as the acc</w:t>
      </w:r>
      <w:r w:rsidR="006D0803">
        <w:t xml:space="preserve">elerometer are working. As the </w:t>
      </w:r>
      <w:r>
        <w:t xml:space="preserve">developer is an avid runner, </w:t>
      </w:r>
      <w:r w:rsidR="006D0803">
        <w:t xml:space="preserve">the developer will most likely carry out testing. However a few other test subjects will be asked to involve themselves to receive some objective feedback. The developer will ensure that the testers </w:t>
      </w:r>
      <w:r w:rsidR="00A67EB1">
        <w:t xml:space="preserve">will not put themselves in </w:t>
      </w:r>
      <w:r w:rsidR="006D0803">
        <w:t>any danger testing the app.</w:t>
      </w:r>
    </w:p>
    <w:p w14:paraId="4CAE65DC" w14:textId="77777777" w:rsidR="004140E5" w:rsidRDefault="004140E5" w:rsidP="0069314E"/>
    <w:p w14:paraId="1B4B6387" w14:textId="77777777" w:rsidR="0069314E" w:rsidRPr="00D8589F" w:rsidRDefault="007A59C2" w:rsidP="00454BA5">
      <w:pPr>
        <w:pStyle w:val="Heading1"/>
        <w:rPr>
          <w:color w:val="748560" w:themeColor="accent4"/>
          <w:sz w:val="16"/>
          <w:szCs w:val="16"/>
        </w:rPr>
      </w:pPr>
      <w:bookmarkStart w:id="23" w:name="_Toc188434006"/>
      <w:bookmarkStart w:id="24" w:name="_Toc188495960"/>
      <w:r w:rsidRPr="00D8589F">
        <w:rPr>
          <w:color w:val="748560" w:themeColor="accent4"/>
        </w:rPr>
        <w:t xml:space="preserve">10) </w:t>
      </w:r>
      <w:r w:rsidR="0069314E" w:rsidRPr="00D8589F">
        <w:rPr>
          <w:color w:val="748560" w:themeColor="accent4"/>
        </w:rPr>
        <w:t>Resources</w:t>
      </w:r>
      <w:bookmarkEnd w:id="23"/>
      <w:bookmarkEnd w:id="24"/>
    </w:p>
    <w:p w14:paraId="3FB96655" w14:textId="7FEEB407" w:rsidR="00A67EB1" w:rsidRDefault="00A67EB1" w:rsidP="00CA497C">
      <w:r>
        <w:t>The project is going to need access to a smartphone running at least Android 2.2. The development environment will be testing the app in 2.2 and 2.3, as currently the largest percentage of Android phones are running Android 2.2 (30.4%) and Android 2.3 (55.5%).</w:t>
      </w:r>
      <w:r w:rsidR="00C63CEC">
        <w:t xml:space="preserve"> It will be ensured that there is compatibility with devices of even higher running Android releases (3.0 and 4.0).</w:t>
      </w:r>
    </w:p>
    <w:p w14:paraId="23A0ED09" w14:textId="77777777" w:rsidR="00C63CEC" w:rsidRDefault="00C63CEC" w:rsidP="00CA497C"/>
    <w:p w14:paraId="210E3A2C" w14:textId="05170222" w:rsidR="00C63CEC" w:rsidRDefault="00C63CEC" w:rsidP="00CA497C">
      <w:r>
        <w:t xml:space="preserve">The development environment is the Eclipse platform with Android SDK installed. Access to various API’s will be needed. The GPS tracking software will have to have </w:t>
      </w:r>
      <w:r>
        <w:lastRenderedPageBreak/>
        <w:t xml:space="preserve">access to Google Maps to display the map in the app should the user wish to use GPS for the run. </w:t>
      </w:r>
    </w:p>
    <w:p w14:paraId="64CDACA9" w14:textId="77777777" w:rsidR="00C63CEC" w:rsidRDefault="00C63CEC" w:rsidP="00CA497C">
      <w:r>
        <w:t xml:space="preserve">The music matching software will have to be further investigated but at the current stand might be EchoNest. </w:t>
      </w:r>
    </w:p>
    <w:p w14:paraId="7431336E" w14:textId="77777777" w:rsidR="00C63CEC" w:rsidRDefault="00C63CEC" w:rsidP="00CA497C"/>
    <w:p w14:paraId="4A6E509A" w14:textId="5B255D92" w:rsidR="00C63CEC" w:rsidRDefault="00C63CEC" w:rsidP="00CA497C">
      <w:r>
        <w:t xml:space="preserve">For the scope of this project there will be no connection to a server, however this could be implemented in a </w:t>
      </w:r>
      <w:r w:rsidR="0051238F">
        <w:t xml:space="preserve">future </w:t>
      </w:r>
      <w:r>
        <w:t>commercial release</w:t>
      </w:r>
      <w:r w:rsidR="0002405F">
        <w:t xml:space="preserve"> allowing the user to upload his running stats to a website or sharing the stats on social networking platforms.</w:t>
      </w:r>
    </w:p>
    <w:p w14:paraId="1B7E531D" w14:textId="77777777" w:rsidR="008F669F" w:rsidRDefault="008F669F">
      <w:pPr>
        <w:spacing w:line="240" w:lineRule="auto"/>
        <w:rPr>
          <w:rFonts w:ascii="Verdana" w:hAnsi="Verdana"/>
          <w:b/>
          <w:bCs/>
          <w:color w:val="748560" w:themeColor="accent4"/>
          <w:sz w:val="28"/>
          <w:szCs w:val="28"/>
        </w:rPr>
      </w:pPr>
      <w:bookmarkStart w:id="25" w:name="_Toc188434007"/>
      <w:bookmarkStart w:id="26" w:name="_Toc188495961"/>
      <w:r>
        <w:rPr>
          <w:color w:val="748560" w:themeColor="accent4"/>
        </w:rPr>
        <w:br w:type="page"/>
      </w:r>
    </w:p>
    <w:p w14:paraId="4F1FD50E" w14:textId="61DDF7F5" w:rsidR="003228FA" w:rsidRPr="00D8589F" w:rsidRDefault="003228FA" w:rsidP="003228FA">
      <w:pPr>
        <w:pStyle w:val="Heading1"/>
        <w:rPr>
          <w:color w:val="748560" w:themeColor="accent4"/>
        </w:rPr>
      </w:pPr>
      <w:r w:rsidRPr="00D8589F">
        <w:rPr>
          <w:color w:val="748560" w:themeColor="accent4"/>
        </w:rPr>
        <w:lastRenderedPageBreak/>
        <w:t>References</w:t>
      </w:r>
      <w:bookmarkEnd w:id="25"/>
      <w:bookmarkEnd w:id="26"/>
    </w:p>
    <w:p w14:paraId="318D4AFF" w14:textId="2E509D85" w:rsidR="00CA497C" w:rsidRDefault="004A3AA1" w:rsidP="00B75759">
      <w:r>
        <w:t>The following books</w:t>
      </w:r>
      <w:r w:rsidR="00691002">
        <w:t xml:space="preserve"> and resources</w:t>
      </w:r>
      <w:r>
        <w:t xml:space="preserve"> will and have been used to conduct research for this proposal and </w:t>
      </w:r>
      <w:r w:rsidR="00B75759">
        <w:t>the on-going project:</w:t>
      </w:r>
    </w:p>
    <w:p w14:paraId="74CAC7AC" w14:textId="77777777" w:rsidR="00B75759" w:rsidRDefault="00B75759" w:rsidP="00B75759"/>
    <w:p w14:paraId="6A787EB7" w14:textId="2BA22353" w:rsidR="00B75759" w:rsidRDefault="00B75759" w:rsidP="00B75759">
      <w:r>
        <w:t>Books</w:t>
      </w:r>
    </w:p>
    <w:p w14:paraId="0631EFC3" w14:textId="51AF499E" w:rsidR="00B75759" w:rsidRDefault="00B75759" w:rsidP="00B75759">
      <w:r>
        <w:rPr>
          <w:noProof/>
          <w:lang w:val="en-US" w:eastAsia="en-US"/>
        </w:rPr>
        <mc:AlternateContent>
          <mc:Choice Requires="wps">
            <w:drawing>
              <wp:anchor distT="0" distB="0" distL="114300" distR="114300" simplePos="0" relativeHeight="251693056" behindDoc="0" locked="0" layoutInCell="1" allowOverlap="1" wp14:anchorId="07434802" wp14:editId="65AB14AD">
                <wp:simplePos x="0" y="0"/>
                <wp:positionH relativeFrom="column">
                  <wp:posOffset>0</wp:posOffset>
                </wp:positionH>
                <wp:positionV relativeFrom="paragraph">
                  <wp:posOffset>87140</wp:posOffset>
                </wp:positionV>
                <wp:extent cx="1828800" cy="0"/>
                <wp:effectExtent l="0" t="0" r="25400" b="25400"/>
                <wp:wrapNone/>
                <wp:docPr id="58" name="Straight Connector 58"/>
                <wp:cNvGraphicFramePr/>
                <a:graphic xmlns:a="http://schemas.openxmlformats.org/drawingml/2006/main">
                  <a:graphicData uri="http://schemas.microsoft.com/office/word/2010/wordprocessingShape">
                    <wps:wsp>
                      <wps:cNvCnPr/>
                      <wps:spPr>
                        <a:xfrm>
                          <a:off x="0" y="0"/>
                          <a:ext cx="1828800" cy="0"/>
                        </a:xfrm>
                        <a:prstGeom prst="line">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0,6.85pt" to="2in,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" strokecolor="black [3213]" strokeweight=".5pt"/>
            </w:pict>
          </mc:Fallback>
        </mc:AlternateContent>
      </w:r>
    </w:p>
    <w:p w14:paraId="1FD6095D" w14:textId="4924F821" w:rsidR="00B75759" w:rsidRDefault="00B75759" w:rsidP="00B75759">
      <w:r w:rsidRPr="00B75759">
        <w:t>Ed Burnette (2009). </w:t>
      </w:r>
      <w:r w:rsidRPr="00B75759">
        <w:rPr>
          <w:i/>
          <w:iCs/>
        </w:rPr>
        <w:t>Hello, Android: Introducing Google's Mobile Development Platform</w:t>
      </w:r>
      <w:r w:rsidRPr="00B75759">
        <w:t>.</w:t>
      </w:r>
      <w:r>
        <w:t xml:space="preserve"> Pragmatic Bookshelf.</w:t>
      </w:r>
    </w:p>
    <w:p w14:paraId="586275DB" w14:textId="70F424AD" w:rsidR="00B75759" w:rsidRDefault="00B75759" w:rsidP="00B75759"/>
    <w:p w14:paraId="7E0405DE" w14:textId="77777777" w:rsidR="00373E12" w:rsidRDefault="00373E12" w:rsidP="00B75759"/>
    <w:p w14:paraId="25143C16" w14:textId="7102F993" w:rsidR="00B75759" w:rsidRDefault="00B75759" w:rsidP="00B75759"/>
    <w:p w14:paraId="1451EC70" w14:textId="1153706B" w:rsidR="00B75759" w:rsidRPr="00B75759" w:rsidRDefault="00B75759" w:rsidP="00B75759">
      <w:r>
        <w:t>Websites</w:t>
      </w:r>
    </w:p>
    <w:p w14:paraId="76473C13" w14:textId="21F72E17" w:rsidR="00B75759" w:rsidRPr="0096244E" w:rsidRDefault="00B75759" w:rsidP="00B75759">
      <w:pPr>
        <w:rPr>
          <w:color w:val="auto"/>
        </w:rPr>
      </w:pPr>
      <w:r w:rsidRPr="0096244E">
        <w:rPr>
          <w:noProof/>
          <w:color w:val="auto"/>
          <w:lang w:val="en-US" w:eastAsia="en-US"/>
        </w:rPr>
        <mc:AlternateContent>
          <mc:Choice Requires="wps">
            <w:drawing>
              <wp:anchor distT="0" distB="0" distL="114300" distR="114300" simplePos="0" relativeHeight="251695104" behindDoc="0" locked="0" layoutInCell="1" allowOverlap="1" wp14:anchorId="7E23AB12" wp14:editId="5054C342">
                <wp:simplePos x="0" y="0"/>
                <wp:positionH relativeFrom="column">
                  <wp:posOffset>0</wp:posOffset>
                </wp:positionH>
                <wp:positionV relativeFrom="paragraph">
                  <wp:posOffset>77615</wp:posOffset>
                </wp:positionV>
                <wp:extent cx="1828800" cy="0"/>
                <wp:effectExtent l="0" t="0" r="25400" b="25400"/>
                <wp:wrapNone/>
                <wp:docPr id="59" name="Straight Connector 59"/>
                <wp:cNvGraphicFramePr/>
                <a:graphic xmlns:a="http://schemas.openxmlformats.org/drawingml/2006/main">
                  <a:graphicData uri="http://schemas.microsoft.com/office/word/2010/wordprocessingShape">
                    <wps:wsp>
                      <wps:cNvCnPr/>
                      <wps:spPr>
                        <a:xfrm>
                          <a:off x="0" y="0"/>
                          <a:ext cx="1828800" cy="0"/>
                        </a:xfrm>
                        <a:prstGeom prst="line">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0,6.1pt" to="2in,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" strokecolor="black [3213]" strokeweight=".5pt"/>
            </w:pict>
          </mc:Fallback>
        </mc:AlternateContent>
      </w:r>
    </w:p>
    <w:p w14:paraId="67F04B11" w14:textId="0A26E238" w:rsidR="008F669F" w:rsidRPr="008F669F" w:rsidRDefault="008F669F" w:rsidP="008F669F">
      <w:pPr>
        <w:rPr>
          <w:color w:val="auto"/>
        </w:rPr>
      </w:pPr>
      <w:r w:rsidRPr="008F669F">
        <w:rPr>
          <w:color w:val="auto"/>
        </w:rPr>
        <w:t>Jay Yarow. 2012. </w:t>
      </w:r>
      <w:r w:rsidRPr="008F669F">
        <w:rPr>
          <w:i/>
          <w:iCs/>
          <w:color w:val="auto"/>
        </w:rPr>
        <w:t>Android's Market Share Collapses As Apple Surges Thanks To The iPhone 4S - Business Insider</w:t>
      </w:r>
      <w:r w:rsidRPr="008F669F">
        <w:rPr>
          <w:color w:val="auto"/>
        </w:rPr>
        <w:t>. [ONLINE] Available at:</w:t>
      </w:r>
      <w:hyperlink r:id="rId23" w:history="1">
        <w:r w:rsidRPr="008F669F">
          <w:rPr>
            <w:rStyle w:val="Hyperlink"/>
            <w:color w:val="auto"/>
          </w:rPr>
          <w:t>http://articles.businessinsider.com/2012-01-09/tech/30606530_1_new-iphone-android-sales-verizon-customers</w:t>
        </w:r>
      </w:hyperlink>
      <w:r>
        <w:rPr>
          <w:color w:val="auto"/>
        </w:rPr>
        <w:t>. [Accessed 17</w:t>
      </w:r>
      <w:r w:rsidRPr="008F669F">
        <w:rPr>
          <w:color w:val="auto"/>
        </w:rPr>
        <w:t xml:space="preserve"> January 2012].</w:t>
      </w:r>
    </w:p>
    <w:p w14:paraId="58474298" w14:textId="77777777" w:rsidR="008F669F" w:rsidRPr="008F669F" w:rsidRDefault="008F669F" w:rsidP="0096244E">
      <w:pPr>
        <w:rPr>
          <w:color w:val="auto"/>
        </w:rPr>
      </w:pPr>
    </w:p>
    <w:p w14:paraId="4CC4CADF" w14:textId="1BA9874C" w:rsidR="0096244E" w:rsidRPr="0096244E" w:rsidRDefault="0096244E" w:rsidP="0096244E">
      <w:pPr>
        <w:rPr>
          <w:color w:val="auto"/>
        </w:rPr>
      </w:pPr>
      <w:r w:rsidRPr="008F669F">
        <w:rPr>
          <w:color w:val="auto"/>
        </w:rPr>
        <w:t>Jim Scarlett. 2003. </w:t>
      </w:r>
      <w:r w:rsidRPr="008F669F">
        <w:rPr>
          <w:i/>
          <w:iCs/>
          <w:color w:val="auto"/>
        </w:rPr>
        <w:t>Enhancing the Performance of Pedometers Using a Single Accelerometer</w:t>
      </w:r>
      <w:r w:rsidRPr="008F669F">
        <w:rPr>
          <w:color w:val="auto"/>
        </w:rPr>
        <w:t>. [ONLINE] Available at: </w:t>
      </w:r>
      <w:hyperlink r:id="rId24" w:history="1">
        <w:r w:rsidRPr="008F669F">
          <w:rPr>
            <w:rStyle w:val="Hyperlink"/>
            <w:color w:val="auto"/>
          </w:rPr>
          <w:t>http://www.analog.com/library/analogDialogue/archives/41-03/pedometer.html</w:t>
        </w:r>
      </w:hyperlink>
      <w:r w:rsidRPr="0096244E">
        <w:rPr>
          <w:color w:val="auto"/>
        </w:rPr>
        <w:t>. [Accessed 10 January 12].</w:t>
      </w:r>
    </w:p>
    <w:p w14:paraId="105C5A8E" w14:textId="77CFFCF4" w:rsidR="0096244E" w:rsidRPr="0096244E" w:rsidRDefault="0096244E" w:rsidP="0096244E">
      <w:pPr>
        <w:rPr>
          <w:color w:val="auto"/>
        </w:rPr>
      </w:pPr>
    </w:p>
    <w:p w14:paraId="4AEB1632" w14:textId="0B65B4E3" w:rsidR="0096244E" w:rsidRPr="0096244E" w:rsidRDefault="0096244E" w:rsidP="0096244E">
      <w:pPr>
        <w:rPr>
          <w:color w:val="auto"/>
        </w:rPr>
      </w:pPr>
      <w:r w:rsidRPr="0096244E">
        <w:rPr>
          <w:color w:val="auto"/>
        </w:rPr>
        <w:t>Jonathan Foote. 2001. </w:t>
      </w:r>
      <w:r w:rsidRPr="0096244E">
        <w:rPr>
          <w:i/>
          <w:iCs/>
          <w:color w:val="auto"/>
        </w:rPr>
        <w:t>The Beat Spectrum: a New Approach To Rhythm Analysis</w:t>
      </w:r>
      <w:r w:rsidRPr="0096244E">
        <w:rPr>
          <w:color w:val="auto"/>
        </w:rPr>
        <w:t xml:space="preserve">. [ONLINE] Available </w:t>
      </w:r>
      <w:r w:rsidR="00126FF5" w:rsidRPr="0096244E">
        <w:rPr>
          <w:color w:val="auto"/>
        </w:rPr>
        <w:t>at:</w:t>
      </w:r>
      <w:r w:rsidR="00126FF5">
        <w:rPr>
          <w:color w:val="auto"/>
        </w:rPr>
        <w:t xml:space="preserve"> </w:t>
      </w:r>
      <w:hyperlink r:id="rId25" w:history="1">
        <w:r w:rsidR="00126FF5" w:rsidRPr="0096244E">
          <w:rPr>
            <w:rStyle w:val="Hyperlink"/>
            <w:color w:val="auto"/>
          </w:rPr>
          <w:t>http://www.rotorbrain.com/foote/papers/icme2001/icmehtml.htm</w:t>
        </w:r>
      </w:hyperlink>
      <w:r w:rsidRPr="0096244E">
        <w:rPr>
          <w:color w:val="auto"/>
        </w:rPr>
        <w:t>. [Accessed 13 January 12].</w:t>
      </w:r>
    </w:p>
    <w:p w14:paraId="7A0BFA8A" w14:textId="54E0D314" w:rsidR="00B75759" w:rsidRPr="0096244E" w:rsidRDefault="00B75759" w:rsidP="00B75759">
      <w:pPr>
        <w:rPr>
          <w:color w:val="auto"/>
        </w:rPr>
      </w:pPr>
    </w:p>
    <w:p w14:paraId="52ECCB8F" w14:textId="40734E51" w:rsidR="00B75759" w:rsidRPr="0096244E" w:rsidRDefault="00126FF5" w:rsidP="00B75759">
      <w:pPr>
        <w:rPr>
          <w:color w:val="auto"/>
        </w:rPr>
      </w:pPr>
      <w:r w:rsidRPr="0096244E">
        <w:rPr>
          <w:color w:val="auto"/>
        </w:rPr>
        <w:t>Unknown</w:t>
      </w:r>
      <w:r w:rsidR="00B75759" w:rsidRPr="0096244E">
        <w:rPr>
          <w:color w:val="auto"/>
        </w:rPr>
        <w:t xml:space="preserve"> author. 2011. </w:t>
      </w:r>
      <w:r w:rsidR="00B75759" w:rsidRPr="0096244E">
        <w:rPr>
          <w:i/>
          <w:iCs/>
          <w:color w:val="auto"/>
        </w:rPr>
        <w:t>The Echo Nest Remix API</w:t>
      </w:r>
      <w:r w:rsidR="00B75759" w:rsidRPr="0096244E">
        <w:rPr>
          <w:color w:val="auto"/>
        </w:rPr>
        <w:t>. [ONLINE] Available at: </w:t>
      </w:r>
      <w:hyperlink r:id="rId26" w:history="1">
        <w:r w:rsidR="00B75759" w:rsidRPr="0096244E">
          <w:rPr>
            <w:rStyle w:val="Hyperlink"/>
            <w:color w:val="auto"/>
          </w:rPr>
          <w:t>http://code.google.com/p/echo-nest-remix/</w:t>
        </w:r>
      </w:hyperlink>
      <w:r w:rsidR="00B75759" w:rsidRPr="0096244E">
        <w:rPr>
          <w:color w:val="auto"/>
        </w:rPr>
        <w:t>. [Accessed 15 January 12].</w:t>
      </w:r>
    </w:p>
    <w:p w14:paraId="718E528F" w14:textId="024068A8" w:rsidR="00B75759" w:rsidRDefault="00B75759" w:rsidP="00B75759">
      <w:pPr>
        <w:rPr>
          <w:color w:val="auto"/>
        </w:rPr>
      </w:pPr>
    </w:p>
    <w:p w14:paraId="717768C4" w14:textId="5F6CC635" w:rsidR="0096244E" w:rsidRPr="0096244E" w:rsidRDefault="0096244E" w:rsidP="00B75759">
      <w:pPr>
        <w:rPr>
          <w:color w:val="auto"/>
        </w:rPr>
      </w:pPr>
      <w:r>
        <w:rPr>
          <w:color w:val="auto"/>
        </w:rPr>
        <w:t>Various discussions on stackoverflow.com have been used to research material regarding GPS, the accelerometer, the directional compass and access to the music library.</w:t>
      </w:r>
    </w:p>
    <w:p w14:paraId="1E06BF37" w14:textId="0465749C" w:rsidR="00B75759" w:rsidRPr="0096244E" w:rsidRDefault="00B75759" w:rsidP="00B75759">
      <w:pPr>
        <w:rPr>
          <w:color w:val="auto"/>
        </w:rPr>
      </w:pPr>
    </w:p>
    <w:p w14:paraId="3AD8773E" w14:textId="15520D13" w:rsidR="0096244E" w:rsidRDefault="0096244E" w:rsidP="00B75759">
      <w:pPr>
        <w:rPr>
          <w:color w:val="auto"/>
        </w:rPr>
      </w:pPr>
    </w:p>
    <w:p w14:paraId="7B6209C9" w14:textId="77777777" w:rsidR="00373E12" w:rsidRPr="0096244E" w:rsidRDefault="00373E12" w:rsidP="00B75759">
      <w:pPr>
        <w:rPr>
          <w:color w:val="auto"/>
        </w:rPr>
      </w:pPr>
    </w:p>
    <w:p w14:paraId="1D63521A" w14:textId="31E924F7" w:rsidR="0096244E" w:rsidRDefault="0096244E" w:rsidP="00B75759">
      <w:r>
        <w:t>API usage</w:t>
      </w:r>
    </w:p>
    <w:p w14:paraId="06517B5A" w14:textId="636F0A7B" w:rsidR="0096244E" w:rsidRDefault="0096244E" w:rsidP="00B75759">
      <w:r>
        <w:rPr>
          <w:noProof/>
          <w:lang w:val="en-US" w:eastAsia="en-US"/>
        </w:rPr>
        <mc:AlternateContent>
          <mc:Choice Requires="wps">
            <w:drawing>
              <wp:anchor distT="0" distB="0" distL="114300" distR="114300" simplePos="0" relativeHeight="251697152" behindDoc="0" locked="0" layoutInCell="1" allowOverlap="1" wp14:anchorId="621EBDED" wp14:editId="20E67881">
                <wp:simplePos x="0" y="0"/>
                <wp:positionH relativeFrom="column">
                  <wp:posOffset>0</wp:posOffset>
                </wp:positionH>
                <wp:positionV relativeFrom="paragraph">
                  <wp:posOffset>61450</wp:posOffset>
                </wp:positionV>
                <wp:extent cx="1828800" cy="0"/>
                <wp:effectExtent l="0" t="0" r="25400" b="25400"/>
                <wp:wrapNone/>
                <wp:docPr id="60" name="Straight Connector 60"/>
                <wp:cNvGraphicFramePr/>
                <a:graphic xmlns:a="http://schemas.openxmlformats.org/drawingml/2006/main">
                  <a:graphicData uri="http://schemas.microsoft.com/office/word/2010/wordprocessingShape">
                    <wps:wsp>
                      <wps:cNvCnPr/>
                      <wps:spPr>
                        <a:xfrm>
                          <a:off x="0" y="0"/>
                          <a:ext cx="1828800" cy="0"/>
                        </a:xfrm>
                        <a:prstGeom prst="line">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0,4.85pt" to="2in,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" strokecolor="black [3213]" strokeweight=".5pt"/>
            </w:pict>
          </mc:Fallback>
        </mc:AlternateContent>
      </w:r>
    </w:p>
    <w:p w14:paraId="25D89B84" w14:textId="076D2E72" w:rsidR="00B75759" w:rsidRDefault="0096244E" w:rsidP="00B75759">
      <w:r w:rsidRPr="0096244E">
        <w:t>http://developer.echonest.com/</w:t>
      </w:r>
    </w:p>
    <w:p w14:paraId="310930C2" w14:textId="53B2CA71" w:rsidR="00205952" w:rsidRDefault="00205952" w:rsidP="00B75759">
      <w:r w:rsidRPr="00205952">
        <w:t>http://code.google.com/apis/maps/index.html</w:t>
      </w:r>
    </w:p>
    <w:p w14:paraId="4BC6CD57" w14:textId="37F1CE07" w:rsidR="0096244E" w:rsidRDefault="0096244E" w:rsidP="00B75759"/>
    <w:p w14:paraId="2F170272" w14:textId="77777777" w:rsidR="00691002" w:rsidRDefault="00691002" w:rsidP="00B75759"/>
    <w:p w14:paraId="3245774E" w14:textId="0EE4C9DB" w:rsidR="0096244E" w:rsidRDefault="0096244E" w:rsidP="00B75759"/>
    <w:p w14:paraId="65B7CB9C" w14:textId="004F4FBE" w:rsidR="00691002" w:rsidRDefault="00691002" w:rsidP="00B75759">
      <w:r>
        <w:t>Android Documentation</w:t>
      </w:r>
    </w:p>
    <w:p w14:paraId="570B06C6" w14:textId="7DB2EBB6" w:rsidR="00691002" w:rsidRDefault="00691002" w:rsidP="00B75759">
      <w:r>
        <w:rPr>
          <w:noProof/>
          <w:lang w:val="en-US" w:eastAsia="en-US"/>
        </w:rPr>
        <mc:AlternateContent>
          <mc:Choice Requires="wps">
            <w:drawing>
              <wp:anchor distT="0" distB="0" distL="114300" distR="114300" simplePos="0" relativeHeight="251726848" behindDoc="0" locked="0" layoutInCell="1" allowOverlap="1" wp14:anchorId="60439BA8" wp14:editId="54098E18">
                <wp:simplePos x="0" y="0"/>
                <wp:positionH relativeFrom="column">
                  <wp:posOffset>0</wp:posOffset>
                </wp:positionH>
                <wp:positionV relativeFrom="paragraph">
                  <wp:posOffset>43815</wp:posOffset>
                </wp:positionV>
                <wp:extent cx="1828800" cy="0"/>
                <wp:effectExtent l="0" t="0" r="25400" b="25400"/>
                <wp:wrapNone/>
                <wp:docPr id="158" name="Straight Connector 158"/>
                <wp:cNvGraphicFramePr/>
                <a:graphic xmlns:a="http://schemas.openxmlformats.org/drawingml/2006/main">
                  <a:graphicData uri="http://schemas.microsoft.com/office/word/2010/wordprocessingShape">
                    <wps:wsp>
                      <wps:cNvCnPr/>
                      <wps:spPr>
                        <a:xfrm>
                          <a:off x="0" y="0"/>
                          <a:ext cx="1828800" cy="0"/>
                        </a:xfrm>
                        <a:prstGeom prst="line">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58"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0,3.45pt" to="2in,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" strokecolor="black [3213]" strokeweight=".5pt"/>
            </w:pict>
          </mc:Fallback>
        </mc:AlternateContent>
      </w:r>
    </w:p>
    <w:p w14:paraId="1A4E286A" w14:textId="79EE8699" w:rsidR="00B0281C" w:rsidRDefault="00B0281C" w:rsidP="00B75759">
      <w:r>
        <w:t xml:space="preserve">Accelerometer: </w:t>
      </w:r>
      <w:r w:rsidRPr="00B0281C">
        <w:t>http://developer.android.com/reference/android/hardware/Sensor.html</w:t>
      </w:r>
    </w:p>
    <w:p w14:paraId="6852D62D" w14:textId="7ACBAD30" w:rsidR="006522CD" w:rsidRDefault="006522CD" w:rsidP="00B75759">
      <w:r>
        <w:t xml:space="preserve">GPS: </w:t>
      </w:r>
      <w:r w:rsidRPr="006522CD">
        <w:t>http://developer.android.com/reference/android/location/LocationManager.html</w:t>
      </w:r>
    </w:p>
    <w:p w14:paraId="36A9E4B7" w14:textId="77777777" w:rsidR="006522CD" w:rsidRPr="001B7995" w:rsidRDefault="006522CD" w:rsidP="006522CD">
      <w:r w:rsidRPr="001B7995">
        <w:lastRenderedPageBreak/>
        <w:t xml:space="preserve">MediaStore: </w:t>
      </w:r>
      <w:hyperlink r:id="rId27" w:history="1">
        <w:r w:rsidRPr="001B7995">
          <w:rPr>
            <w:rStyle w:val="Hyperlink"/>
            <w:color w:val="auto"/>
            <w:u w:val="none"/>
          </w:rPr>
          <w:t>http://developer.android.com/reference/android/provider/MediaStore.html</w:t>
        </w:r>
      </w:hyperlink>
    </w:p>
    <w:p w14:paraId="44DA1E3F" w14:textId="6B9BC9AA" w:rsidR="00664EB5" w:rsidRDefault="00664EB5" w:rsidP="00B75759">
      <w:r>
        <w:t xml:space="preserve">SensorManager (Compass): </w:t>
      </w:r>
      <w:r w:rsidRPr="00664EB5">
        <w:t>http://developer.android.com/reference/android/hardware/SensorManager.html</w:t>
      </w:r>
    </w:p>
    <w:p w14:paraId="3E146261" w14:textId="4C35EA84" w:rsidR="00691002" w:rsidRPr="001B7995" w:rsidRDefault="00473989" w:rsidP="00B75759">
      <w:r w:rsidRPr="001B7995">
        <w:t>Text-to-</w:t>
      </w:r>
      <w:r w:rsidR="00691002" w:rsidRPr="001B7995">
        <w:t>Sp</w:t>
      </w:r>
      <w:r w:rsidRPr="001B7995">
        <w:t>ee</w:t>
      </w:r>
      <w:r w:rsidR="00691002" w:rsidRPr="001B7995">
        <w:t>ch: http://developer.android.com/resources/articles/tts.html</w:t>
      </w:r>
    </w:p>
    <w:p w14:paraId="01D2DF1D" w14:textId="77777777" w:rsidR="00B75759" w:rsidRDefault="00B75759" w:rsidP="00B75759"/>
    <w:p w14:paraId="4DB1339F" w14:textId="77777777" w:rsidR="004C24ED" w:rsidRDefault="004C24ED" w:rsidP="00B75759"/>
    <w:p w14:paraId="22164C6E" w14:textId="77777777" w:rsidR="004C24ED" w:rsidRDefault="004C24ED" w:rsidP="00B75759"/>
    <w:p w14:paraId="11C60BF1" w14:textId="3BEC6A3B" w:rsidR="00B75759" w:rsidRDefault="00B75759" w:rsidP="00B75759">
      <w:r>
        <w:t xml:space="preserve">Competitor Applications </w:t>
      </w:r>
    </w:p>
    <w:sectPr w:rsidR="00B75759">
      <w:footerReference w:type="default" r:id="rId28"/>
      <w:headerReference w:type="first" r:id="rId29"/>
      <w:footnotePr>
        <w:pos w:val="beneathText"/>
      </w:footnotePr>
      <w:endnotePr>
        <w:numFmt w:val="decimal"/>
      </w:endnotePr>
      <w:pgSz w:w="11907" w:h="16840"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CBFC0A" w14:textId="77777777" w:rsidR="00CE2D85" w:rsidRDefault="00CE2D85">
      <w:pPr>
        <w:spacing w:line="240" w:lineRule="auto"/>
      </w:pPr>
      <w:r>
        <w:separator/>
      </w:r>
    </w:p>
  </w:endnote>
  <w:endnote w:type="continuationSeparator" w:id="0">
    <w:p w14:paraId="45E65C7F" w14:textId="77777777" w:rsidR="00CE2D85" w:rsidRDefault="00CE2D85">
      <w:pPr>
        <w:spacing w:line="240" w:lineRule="auto"/>
      </w:pPr>
      <w:r>
        <w:continuationSeparator/>
      </w:r>
    </w:p>
  </w:endnote>
  <w:endnote w:id="1">
    <w:p w14:paraId="292F36F5" w14:textId="1D793932" w:rsidR="00CE2D85" w:rsidRPr="00B75759" w:rsidRDefault="00CE2D85">
      <w:pPr>
        <w:pStyle w:val="EndnoteText"/>
        <w:rPr>
          <w:sz w:val="22"/>
          <w:szCs w:val="22"/>
          <w:lang w:val="en-US"/>
        </w:rPr>
      </w:pPr>
      <w:r w:rsidRPr="00B75759">
        <w:rPr>
          <w:rStyle w:val="EndnoteReference"/>
          <w:sz w:val="22"/>
          <w:szCs w:val="22"/>
        </w:rPr>
        <w:endnoteRef/>
      </w:r>
      <w:r w:rsidRPr="00B75759">
        <w:rPr>
          <w:sz w:val="22"/>
          <w:szCs w:val="22"/>
        </w:rPr>
        <w:t xml:space="preserve"> http://runkeeper.com/</w:t>
      </w:r>
    </w:p>
  </w:endnote>
  <w:endnote w:id="2">
    <w:p w14:paraId="1B7CADD2" w14:textId="384554C0" w:rsidR="00CE2D85" w:rsidRPr="00B75759" w:rsidRDefault="00CE2D85">
      <w:pPr>
        <w:pStyle w:val="EndnoteText"/>
        <w:rPr>
          <w:sz w:val="22"/>
          <w:szCs w:val="22"/>
          <w:lang w:val="en-US"/>
        </w:rPr>
      </w:pPr>
      <w:r w:rsidRPr="00B75759">
        <w:rPr>
          <w:rStyle w:val="EndnoteReference"/>
          <w:sz w:val="22"/>
          <w:szCs w:val="22"/>
        </w:rPr>
        <w:endnoteRef/>
      </w:r>
      <w:r w:rsidRPr="00B75759">
        <w:rPr>
          <w:sz w:val="22"/>
          <w:szCs w:val="22"/>
        </w:rPr>
        <w:t xml:space="preserve"> http://www.mapmyrun.com/</w:t>
      </w:r>
    </w:p>
  </w:endnote>
  <w:endnote w:id="3">
    <w:p w14:paraId="6AE38D36" w14:textId="057F329F" w:rsidR="00CE2D85" w:rsidRPr="00B75759" w:rsidRDefault="00CE2D85">
      <w:pPr>
        <w:pStyle w:val="EndnoteText"/>
        <w:rPr>
          <w:sz w:val="22"/>
          <w:szCs w:val="22"/>
          <w:lang w:val="en-US"/>
        </w:rPr>
      </w:pPr>
      <w:r w:rsidRPr="00B75759">
        <w:rPr>
          <w:rStyle w:val="EndnoteReference"/>
          <w:sz w:val="22"/>
          <w:szCs w:val="22"/>
        </w:rPr>
        <w:endnoteRef/>
      </w:r>
      <w:r w:rsidRPr="00B75759">
        <w:rPr>
          <w:sz w:val="22"/>
          <w:szCs w:val="22"/>
        </w:rPr>
        <w:t xml:space="preserve"> http://synchstep.com/</w:t>
      </w:r>
    </w:p>
  </w:endnote>
  <w:endnote w:id="4">
    <w:p w14:paraId="2AD55705" w14:textId="4EFB8D5E" w:rsidR="00CE2D85" w:rsidRPr="006129E2" w:rsidRDefault="00CE2D85">
      <w:pPr>
        <w:pStyle w:val="EndnoteText"/>
        <w:rPr>
          <w:lang w:val="en-US"/>
        </w:rPr>
      </w:pPr>
      <w:r w:rsidRPr="00B75759">
        <w:rPr>
          <w:rStyle w:val="EndnoteReference"/>
          <w:sz w:val="22"/>
          <w:szCs w:val="22"/>
        </w:rPr>
        <w:endnoteRef/>
      </w:r>
      <w:r w:rsidRPr="00B75759">
        <w:rPr>
          <w:sz w:val="22"/>
          <w:szCs w:val="22"/>
        </w:rPr>
        <w:t xml:space="preserve"> http://cadenceapp.com/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Franklin Gothic Book">
    <w:panose1 w:val="020B0503020102020204"/>
    <w:charset w:val="00"/>
    <w:family w:val="auto"/>
    <w:pitch w:val="variable"/>
    <w:sig w:usb0="00000287" w:usb1="00000000" w:usb2="00000000" w:usb3="00000000" w:csb0="0000009F" w:csb1="00000000"/>
  </w:font>
  <w:font w:name="ＭＳ Ｐ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BE75E" w14:textId="3AA3CB8B" w:rsidR="00CE2D85" w:rsidRDefault="00CE2D85">
    <w:pPr>
      <w:pStyle w:val="Footer"/>
      <w:pBdr>
        <w:top w:val="single" w:sz="4" w:space="2" w:color="808080"/>
      </w:pBdr>
      <w:tabs>
        <w:tab w:val="clear" w:pos="4153"/>
        <w:tab w:val="clear" w:pos="8306"/>
        <w:tab w:val="right" w:pos="8505"/>
      </w:tabs>
      <w:rPr>
        <w:color w:val="808080"/>
        <w:sz w:val="16"/>
        <w:szCs w:val="16"/>
      </w:rPr>
    </w:pPr>
    <w:r>
      <w:rPr>
        <w:color w:val="808080"/>
        <w:sz w:val="16"/>
        <w:szCs w:val="16"/>
      </w:rPr>
      <w:t>Jog DJ</w:t>
    </w:r>
    <w:r>
      <w:rPr>
        <w:color w:val="808080"/>
        <w:sz w:val="16"/>
        <w:szCs w:val="16"/>
      </w:rPr>
      <w:tab/>
      <w:t>Project Proposal</w:t>
    </w:r>
  </w:p>
  <w:p w14:paraId="5427E613" w14:textId="77777777" w:rsidR="00CE2D85" w:rsidRDefault="00CE2D85">
    <w:pPr>
      <w:pStyle w:val="Footer"/>
      <w:tabs>
        <w:tab w:val="clear" w:pos="4153"/>
        <w:tab w:val="clear" w:pos="8306"/>
        <w:tab w:val="center" w:pos="4253"/>
        <w:tab w:val="right" w:pos="8505"/>
      </w:tabs>
      <w:rPr>
        <w:color w:val="808080"/>
        <w:sz w:val="16"/>
        <w:szCs w:val="16"/>
      </w:rPr>
    </w:pPr>
    <w:r>
      <w:rPr>
        <w:color w:val="808080"/>
        <w:sz w:val="16"/>
        <w:szCs w:val="16"/>
      </w:rPr>
      <w:t>Alena Ruprecht, Student Number #09800502, 18</w:t>
    </w:r>
    <w:r w:rsidRPr="00D03FBA">
      <w:rPr>
        <w:color w:val="808080"/>
        <w:sz w:val="16"/>
        <w:szCs w:val="16"/>
        <w:vertAlign w:val="superscript"/>
      </w:rPr>
      <w:t>th</w:t>
    </w:r>
    <w:r>
      <w:rPr>
        <w:color w:val="808080"/>
        <w:sz w:val="16"/>
        <w:szCs w:val="16"/>
      </w:rPr>
      <w:t xml:space="preserve"> January 2012</w:t>
    </w:r>
    <w:r>
      <w:rPr>
        <w:color w:val="808080"/>
        <w:sz w:val="16"/>
        <w:szCs w:val="16"/>
      </w:rPr>
      <w:tab/>
    </w:r>
    <w:r>
      <w:rPr>
        <w:color w:val="808080"/>
        <w:sz w:val="16"/>
        <w:szCs w:val="16"/>
        <w:lang w:val="en-US"/>
      </w:rPr>
      <w:t xml:space="preserve">Page </w:t>
    </w:r>
    <w:r>
      <w:rPr>
        <w:color w:val="808080"/>
        <w:sz w:val="16"/>
        <w:szCs w:val="16"/>
        <w:lang w:val="en-US"/>
      </w:rPr>
      <w:fldChar w:fldCharType="begin"/>
    </w:r>
    <w:r>
      <w:rPr>
        <w:color w:val="808080"/>
        <w:sz w:val="16"/>
        <w:szCs w:val="16"/>
        <w:lang w:val="en-US"/>
      </w:rPr>
      <w:instrText xml:space="preserve"> PAGE </w:instrText>
    </w:r>
    <w:r>
      <w:rPr>
        <w:color w:val="808080"/>
        <w:sz w:val="16"/>
        <w:szCs w:val="16"/>
        <w:lang w:val="en-US"/>
      </w:rPr>
      <w:fldChar w:fldCharType="separate"/>
    </w:r>
    <w:r w:rsidR="00BC361A">
      <w:rPr>
        <w:noProof/>
        <w:color w:val="808080"/>
        <w:sz w:val="16"/>
        <w:szCs w:val="16"/>
        <w:lang w:val="en-US"/>
      </w:rPr>
      <w:t>5</w:t>
    </w:r>
    <w:r>
      <w:rPr>
        <w:color w:val="808080"/>
        <w:sz w:val="16"/>
        <w:szCs w:val="16"/>
        <w:lang w:val="en-US"/>
      </w:rPr>
      <w:fldChar w:fldCharType="end"/>
    </w:r>
    <w:r>
      <w:rPr>
        <w:color w:val="808080"/>
        <w:sz w:val="16"/>
        <w:szCs w:val="16"/>
        <w:lang w:val="en-US"/>
      </w:rPr>
      <w:t xml:space="preserve"> of </w:t>
    </w:r>
    <w:r>
      <w:rPr>
        <w:color w:val="808080"/>
        <w:sz w:val="16"/>
        <w:szCs w:val="16"/>
        <w:lang w:val="en-US"/>
      </w:rPr>
      <w:fldChar w:fldCharType="begin"/>
    </w:r>
    <w:r>
      <w:rPr>
        <w:color w:val="808080"/>
        <w:sz w:val="16"/>
        <w:szCs w:val="16"/>
        <w:lang w:val="en-US"/>
      </w:rPr>
      <w:instrText xml:space="preserve"> NUMPAGES </w:instrText>
    </w:r>
    <w:r>
      <w:rPr>
        <w:color w:val="808080"/>
        <w:sz w:val="16"/>
        <w:szCs w:val="16"/>
        <w:lang w:val="en-US"/>
      </w:rPr>
      <w:fldChar w:fldCharType="separate"/>
    </w:r>
    <w:r w:rsidR="00BC361A">
      <w:rPr>
        <w:noProof/>
        <w:color w:val="808080"/>
        <w:sz w:val="16"/>
        <w:szCs w:val="16"/>
        <w:lang w:val="en-US"/>
      </w:rPr>
      <w:t>17</w:t>
    </w:r>
    <w:r>
      <w:rPr>
        <w:color w:val="808080"/>
        <w:sz w:val="16"/>
        <w:szCs w:val="16"/>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3A1945" w14:textId="77777777" w:rsidR="00CE2D85" w:rsidRDefault="00CE2D85">
      <w:pPr>
        <w:spacing w:line="240" w:lineRule="auto"/>
      </w:pPr>
      <w:r>
        <w:separator/>
      </w:r>
    </w:p>
  </w:footnote>
  <w:footnote w:type="continuationSeparator" w:id="0">
    <w:p w14:paraId="323316FE" w14:textId="77777777" w:rsidR="00CE2D85" w:rsidRDefault="00CE2D8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47E56" w14:textId="77777777" w:rsidR="00CE2D85" w:rsidRDefault="00CE2D85">
    <w:pPr>
      <w:pStyle w:val="Header"/>
      <w:jc w:val="right"/>
    </w:pPr>
    <w:r>
      <w:rPr>
        <w:noProof/>
        <w:lang w:val="en-US" w:eastAsia="en-US"/>
      </w:rPr>
      <w:drawing>
        <wp:inline distT="0" distB="0" distL="0" distR="0" wp14:anchorId="7B282B61" wp14:editId="4F1511D0">
          <wp:extent cx="2291715" cy="578485"/>
          <wp:effectExtent l="0" t="0" r="0" b="5715"/>
          <wp:docPr id="157" name="Picture 157" descr="uni_bright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_bright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1715" cy="57848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B4E4C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B2966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2DA3F9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80E4332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0BDEA66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76A238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A9CD71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4B6E23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AB42ADE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3F20ED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94341074">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6E67294">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7489D5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B1E1500">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DF56997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E0436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B4E6E4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2569758">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327BB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F44E059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EE4362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90EB02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0F8E51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9FCEA2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588565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792E4DE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AB288A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064A64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2C44989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6FB2742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812BE4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B5A3E7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C78EDF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9CC14E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70A543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4C68E2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B3647A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5"/>
    <w:multiLevelType w:val="hybridMultilevel"/>
    <w:tmpl w:val="00000005"/>
    <w:lvl w:ilvl="0" w:tplc="7EBA48F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924AE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1621C6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40E7A52">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D08FB9E">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A9018B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91E022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D19E3C8C">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89098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CE1A4E6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DD6C15B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1B6445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1FC9FB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F520A2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314627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FB682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DFCF39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C04BEB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7"/>
    <w:multiLevelType w:val="hybridMultilevel"/>
    <w:tmpl w:val="00000007"/>
    <w:lvl w:ilvl="0" w:tplc="5BB00BC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2A19A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BD478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23CE92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DAE85F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65EFDE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C4FED77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CA8E450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3DCC7B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8"/>
    <w:multiLevelType w:val="hybridMultilevel"/>
    <w:tmpl w:val="00000008"/>
    <w:lvl w:ilvl="0" w:tplc="D1DEAF8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E902A6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779AB93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D7A7FD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428FB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DF40CF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502970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93628D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CA840C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0000009"/>
    <w:multiLevelType w:val="hybridMultilevel"/>
    <w:tmpl w:val="00000009"/>
    <w:lvl w:ilvl="0" w:tplc="9AD0AB7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D98D06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D54A7C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4DADC0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A56363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EA0F30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18A816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A40E48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998C44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C3048E1"/>
    <w:multiLevelType w:val="hybridMultilevel"/>
    <w:tmpl w:val="5790B84C"/>
    <w:lvl w:ilvl="0" w:tplc="FFFFFFFF">
      <w:start w:val="1"/>
      <w:numFmt w:val="bullet"/>
      <w:lvlText w:val="○"/>
      <w:lvlJc w:val="left"/>
      <w:pPr>
        <w:ind w:left="720" w:hanging="360"/>
      </w:pPr>
      <w:rPr>
        <w:rFonts w:ascii="Arial" w:eastAsia="Arial" w:hAnsi="Arial" w:cs="Arial"/>
        <w:b w:val="0"/>
        <w:bCs w:val="0"/>
        <w:i w:val="0"/>
        <w:iCs w:val="0"/>
        <w:strike w:val="0"/>
        <w:color w:val="000000"/>
        <w:sz w:val="22"/>
        <w:szCs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BBF2285"/>
    <w:multiLevelType w:val="hybridMultilevel"/>
    <w:tmpl w:val="EA568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28F55BF"/>
    <w:multiLevelType w:val="hybridMultilevel"/>
    <w:tmpl w:val="B15CA3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2EA01F1"/>
    <w:multiLevelType w:val="hybridMultilevel"/>
    <w:tmpl w:val="462E9FC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8012F87"/>
    <w:multiLevelType w:val="hybridMultilevel"/>
    <w:tmpl w:val="F552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DD621E"/>
    <w:multiLevelType w:val="hybridMultilevel"/>
    <w:tmpl w:val="C9F8B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4327D3"/>
    <w:multiLevelType w:val="hybridMultilevel"/>
    <w:tmpl w:val="151A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9F7483"/>
    <w:multiLevelType w:val="hybridMultilevel"/>
    <w:tmpl w:val="48C2B808"/>
    <w:lvl w:ilvl="0" w:tplc="FFFFFFFF">
      <w:start w:val="1"/>
      <w:numFmt w:val="bullet"/>
      <w:lvlText w:val="○"/>
      <w:lvlJc w:val="left"/>
      <w:pPr>
        <w:ind w:left="720" w:hanging="360"/>
      </w:pPr>
      <w:rPr>
        <w:rFonts w:ascii="Arial" w:eastAsia="Arial" w:hAnsi="Arial" w:cs="Arial" w:hint="default"/>
        <w:b w:val="0"/>
        <w:bCs w:val="0"/>
        <w:i w:val="0"/>
        <w:iCs w:val="0"/>
        <w:strike w:val="0"/>
        <w:color w:val="000000"/>
        <w:sz w:val="22"/>
        <w:szCs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CA259A6"/>
    <w:multiLevelType w:val="hybridMultilevel"/>
    <w:tmpl w:val="FB1E6C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EF32BEF"/>
    <w:multiLevelType w:val="hybridMultilevel"/>
    <w:tmpl w:val="60CE4E6C"/>
    <w:lvl w:ilvl="0" w:tplc="FFFFFFFF">
      <w:start w:val="1"/>
      <w:numFmt w:val="bullet"/>
      <w:lvlText w:val="○"/>
      <w:lvlJc w:val="left"/>
      <w:pPr>
        <w:ind w:left="720" w:hanging="360"/>
      </w:pPr>
      <w:rPr>
        <w:rFonts w:ascii="Arial" w:eastAsia="Arial" w:hAnsi="Arial" w:cs="Arial"/>
        <w:b w:val="0"/>
        <w:bCs w:val="0"/>
        <w:i w:val="0"/>
        <w:iCs w:val="0"/>
        <w:strike w:val="0"/>
        <w:color w:val="000000"/>
        <w:sz w:val="22"/>
        <w:szCs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A4A3F5A"/>
    <w:multiLevelType w:val="hybridMultilevel"/>
    <w:tmpl w:val="41FE2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2AB3F54"/>
    <w:multiLevelType w:val="hybridMultilevel"/>
    <w:tmpl w:val="94424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3C14E44"/>
    <w:multiLevelType w:val="hybridMultilevel"/>
    <w:tmpl w:val="75D4B5C0"/>
    <w:lvl w:ilvl="0" w:tplc="08090003">
      <w:start w:val="1"/>
      <w:numFmt w:val="bullet"/>
      <w:lvlText w:val="o"/>
      <w:lvlJc w:val="left"/>
      <w:pPr>
        <w:tabs>
          <w:tab w:val="num" w:pos="360"/>
        </w:tabs>
        <w:ind w:left="284" w:hanging="284"/>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1A72BE"/>
    <w:multiLevelType w:val="hybridMultilevel"/>
    <w:tmpl w:val="C8FE3D5C"/>
    <w:lvl w:ilvl="0" w:tplc="91EC9796">
      <w:start w:val="3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6B50DAA"/>
    <w:multiLevelType w:val="hybridMultilevel"/>
    <w:tmpl w:val="D1D0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3B5B06"/>
    <w:multiLevelType w:val="hybridMultilevel"/>
    <w:tmpl w:val="FC02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23199F"/>
    <w:multiLevelType w:val="hybridMultilevel"/>
    <w:tmpl w:val="6158C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BB346C5"/>
    <w:multiLevelType w:val="hybridMultilevel"/>
    <w:tmpl w:val="90F0E4D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602D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B4EA04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BB0DE6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BBE310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97A7C3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D1CDC9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D8CBB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2645D8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nsid w:val="7D810F50"/>
    <w:multiLevelType w:val="hybridMultilevel"/>
    <w:tmpl w:val="2432F56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20"/>
  </w:num>
  <w:num w:numId="11">
    <w:abstractNumId w:val="26"/>
  </w:num>
  <w:num w:numId="12">
    <w:abstractNumId w:val="11"/>
  </w:num>
  <w:num w:numId="13">
    <w:abstractNumId w:val="21"/>
  </w:num>
  <w:num w:numId="14">
    <w:abstractNumId w:val="13"/>
  </w:num>
  <w:num w:numId="15">
    <w:abstractNumId w:val="28"/>
  </w:num>
  <w:num w:numId="16">
    <w:abstractNumId w:val="22"/>
  </w:num>
  <w:num w:numId="17">
    <w:abstractNumId w:val="18"/>
  </w:num>
  <w:num w:numId="18">
    <w:abstractNumId w:val="12"/>
  </w:num>
  <w:num w:numId="19">
    <w:abstractNumId w:val="27"/>
  </w:num>
  <w:num w:numId="20">
    <w:abstractNumId w:val="15"/>
  </w:num>
  <w:num w:numId="21">
    <w:abstractNumId w:val="17"/>
  </w:num>
  <w:num w:numId="22">
    <w:abstractNumId w:val="19"/>
  </w:num>
  <w:num w:numId="23">
    <w:abstractNumId w:val="10"/>
  </w:num>
  <w:num w:numId="24">
    <w:abstractNumId w:val="23"/>
  </w:num>
  <w:num w:numId="25">
    <w:abstractNumId w:val="0"/>
  </w:num>
  <w:num w:numId="26">
    <w:abstractNumId w:val="16"/>
  </w:num>
  <w:num w:numId="27">
    <w:abstractNumId w:val="14"/>
  </w:num>
  <w:num w:numId="28">
    <w:abstractNumId w:val="2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noPunctuationKerning/>
  <w:characterSpacingControl w:val="doNotCompress"/>
  <w:hdrShapeDefaults>
    <o:shapedefaults v:ext="edit" spidmax="2050"/>
  </w:hdrShapeDefaults>
  <w:footnotePr>
    <w:pos w:val="beneathTex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6C"/>
    <w:rsid w:val="00016415"/>
    <w:rsid w:val="00023DC4"/>
    <w:rsid w:val="0002405F"/>
    <w:rsid w:val="00063AC9"/>
    <w:rsid w:val="00082CE9"/>
    <w:rsid w:val="000863CF"/>
    <w:rsid w:val="00095552"/>
    <w:rsid w:val="000A741B"/>
    <w:rsid w:val="000B6697"/>
    <w:rsid w:val="000C2913"/>
    <w:rsid w:val="000C613E"/>
    <w:rsid w:val="000D27BA"/>
    <w:rsid w:val="001021A4"/>
    <w:rsid w:val="00102AB7"/>
    <w:rsid w:val="00126FF5"/>
    <w:rsid w:val="00177567"/>
    <w:rsid w:val="001913DC"/>
    <w:rsid w:val="001B7995"/>
    <w:rsid w:val="001C6511"/>
    <w:rsid w:val="001D1D41"/>
    <w:rsid w:val="001D3FF7"/>
    <w:rsid w:val="001D5E13"/>
    <w:rsid w:val="00205952"/>
    <w:rsid w:val="00234EAB"/>
    <w:rsid w:val="00235F91"/>
    <w:rsid w:val="00236063"/>
    <w:rsid w:val="00237AB9"/>
    <w:rsid w:val="002528B8"/>
    <w:rsid w:val="00264748"/>
    <w:rsid w:val="00276D2B"/>
    <w:rsid w:val="00291BDC"/>
    <w:rsid w:val="002A380C"/>
    <w:rsid w:val="002B6679"/>
    <w:rsid w:val="002C0CE5"/>
    <w:rsid w:val="002C7B3F"/>
    <w:rsid w:val="002D09B5"/>
    <w:rsid w:val="002E1610"/>
    <w:rsid w:val="00305009"/>
    <w:rsid w:val="00317FE5"/>
    <w:rsid w:val="003228FA"/>
    <w:rsid w:val="00362124"/>
    <w:rsid w:val="0036431F"/>
    <w:rsid w:val="00373E12"/>
    <w:rsid w:val="00397DCE"/>
    <w:rsid w:val="003B38AE"/>
    <w:rsid w:val="003C0A19"/>
    <w:rsid w:val="003C5C8F"/>
    <w:rsid w:val="003C634C"/>
    <w:rsid w:val="003D59EB"/>
    <w:rsid w:val="003E4987"/>
    <w:rsid w:val="004140E5"/>
    <w:rsid w:val="00422B54"/>
    <w:rsid w:val="00432AA3"/>
    <w:rsid w:val="004406BC"/>
    <w:rsid w:val="0044212C"/>
    <w:rsid w:val="00446968"/>
    <w:rsid w:val="0045057D"/>
    <w:rsid w:val="00452ECC"/>
    <w:rsid w:val="00454BA5"/>
    <w:rsid w:val="00463292"/>
    <w:rsid w:val="004660B3"/>
    <w:rsid w:val="004679D9"/>
    <w:rsid w:val="00473989"/>
    <w:rsid w:val="00484AA4"/>
    <w:rsid w:val="004A3AA1"/>
    <w:rsid w:val="004B4DA4"/>
    <w:rsid w:val="004C24ED"/>
    <w:rsid w:val="004C7825"/>
    <w:rsid w:val="005013B9"/>
    <w:rsid w:val="0051238F"/>
    <w:rsid w:val="00514735"/>
    <w:rsid w:val="00552C1C"/>
    <w:rsid w:val="005721AF"/>
    <w:rsid w:val="00585E8E"/>
    <w:rsid w:val="005A521A"/>
    <w:rsid w:val="005C05C5"/>
    <w:rsid w:val="005C6AAC"/>
    <w:rsid w:val="005E2333"/>
    <w:rsid w:val="005E6F7D"/>
    <w:rsid w:val="006129E2"/>
    <w:rsid w:val="00615A50"/>
    <w:rsid w:val="006169AA"/>
    <w:rsid w:val="00625D28"/>
    <w:rsid w:val="0063577A"/>
    <w:rsid w:val="006522CD"/>
    <w:rsid w:val="00655954"/>
    <w:rsid w:val="00664EB5"/>
    <w:rsid w:val="00686F9B"/>
    <w:rsid w:val="00691002"/>
    <w:rsid w:val="0069314E"/>
    <w:rsid w:val="006A113E"/>
    <w:rsid w:val="006A4901"/>
    <w:rsid w:val="006C3C65"/>
    <w:rsid w:val="006C638E"/>
    <w:rsid w:val="006C6C04"/>
    <w:rsid w:val="006D0803"/>
    <w:rsid w:val="006F59AB"/>
    <w:rsid w:val="00705765"/>
    <w:rsid w:val="00724F12"/>
    <w:rsid w:val="00726CB0"/>
    <w:rsid w:val="007654CC"/>
    <w:rsid w:val="00777AD9"/>
    <w:rsid w:val="0078177C"/>
    <w:rsid w:val="00795B01"/>
    <w:rsid w:val="0079615F"/>
    <w:rsid w:val="00797AEF"/>
    <w:rsid w:val="007A59C2"/>
    <w:rsid w:val="007C56E3"/>
    <w:rsid w:val="007D3D64"/>
    <w:rsid w:val="007E0F64"/>
    <w:rsid w:val="007F35D6"/>
    <w:rsid w:val="00861335"/>
    <w:rsid w:val="00885337"/>
    <w:rsid w:val="00895EAE"/>
    <w:rsid w:val="008A0531"/>
    <w:rsid w:val="008A5905"/>
    <w:rsid w:val="008C7661"/>
    <w:rsid w:val="008C7A29"/>
    <w:rsid w:val="008F3BBF"/>
    <w:rsid w:val="008F56E7"/>
    <w:rsid w:val="008F65C4"/>
    <w:rsid w:val="008F669F"/>
    <w:rsid w:val="00904701"/>
    <w:rsid w:val="00930EDE"/>
    <w:rsid w:val="00943BC2"/>
    <w:rsid w:val="00953E43"/>
    <w:rsid w:val="0096244E"/>
    <w:rsid w:val="0097798D"/>
    <w:rsid w:val="009D240C"/>
    <w:rsid w:val="009D5C31"/>
    <w:rsid w:val="009E58F6"/>
    <w:rsid w:val="009F725C"/>
    <w:rsid w:val="00A017DE"/>
    <w:rsid w:val="00A05E44"/>
    <w:rsid w:val="00A15636"/>
    <w:rsid w:val="00A41604"/>
    <w:rsid w:val="00A52C01"/>
    <w:rsid w:val="00A67EB1"/>
    <w:rsid w:val="00A9095F"/>
    <w:rsid w:val="00AB40BD"/>
    <w:rsid w:val="00AC0FF0"/>
    <w:rsid w:val="00AC20AA"/>
    <w:rsid w:val="00AC2DD4"/>
    <w:rsid w:val="00AD244B"/>
    <w:rsid w:val="00AD4609"/>
    <w:rsid w:val="00AF296C"/>
    <w:rsid w:val="00B0281C"/>
    <w:rsid w:val="00B06103"/>
    <w:rsid w:val="00B11EA4"/>
    <w:rsid w:val="00B13E0F"/>
    <w:rsid w:val="00B177F1"/>
    <w:rsid w:val="00B30E86"/>
    <w:rsid w:val="00B31F2D"/>
    <w:rsid w:val="00B32B34"/>
    <w:rsid w:val="00B40199"/>
    <w:rsid w:val="00B459BD"/>
    <w:rsid w:val="00B50184"/>
    <w:rsid w:val="00B50D54"/>
    <w:rsid w:val="00B566A2"/>
    <w:rsid w:val="00B75759"/>
    <w:rsid w:val="00B8690C"/>
    <w:rsid w:val="00BB3627"/>
    <w:rsid w:val="00BB4EAA"/>
    <w:rsid w:val="00BC361A"/>
    <w:rsid w:val="00BD00A8"/>
    <w:rsid w:val="00BD7915"/>
    <w:rsid w:val="00BE5EF3"/>
    <w:rsid w:val="00BF6F9C"/>
    <w:rsid w:val="00C16480"/>
    <w:rsid w:val="00C27DB9"/>
    <w:rsid w:val="00C56EA2"/>
    <w:rsid w:val="00C63CEC"/>
    <w:rsid w:val="00C67A82"/>
    <w:rsid w:val="00C751A4"/>
    <w:rsid w:val="00C84A20"/>
    <w:rsid w:val="00C97DEA"/>
    <w:rsid w:val="00CA021A"/>
    <w:rsid w:val="00CA218A"/>
    <w:rsid w:val="00CA497C"/>
    <w:rsid w:val="00CB34DF"/>
    <w:rsid w:val="00CC60C1"/>
    <w:rsid w:val="00CC6AAB"/>
    <w:rsid w:val="00CD718C"/>
    <w:rsid w:val="00CE1B8F"/>
    <w:rsid w:val="00CE2D85"/>
    <w:rsid w:val="00CE3C68"/>
    <w:rsid w:val="00CF6FB8"/>
    <w:rsid w:val="00D03FBA"/>
    <w:rsid w:val="00D11CC8"/>
    <w:rsid w:val="00D22238"/>
    <w:rsid w:val="00D64275"/>
    <w:rsid w:val="00D8090B"/>
    <w:rsid w:val="00D82F09"/>
    <w:rsid w:val="00D8589F"/>
    <w:rsid w:val="00DA5F12"/>
    <w:rsid w:val="00DB1E23"/>
    <w:rsid w:val="00DE31AA"/>
    <w:rsid w:val="00DE60EF"/>
    <w:rsid w:val="00DF4379"/>
    <w:rsid w:val="00E0063F"/>
    <w:rsid w:val="00E0539B"/>
    <w:rsid w:val="00E14ED2"/>
    <w:rsid w:val="00E514A9"/>
    <w:rsid w:val="00E5346F"/>
    <w:rsid w:val="00E60556"/>
    <w:rsid w:val="00E71514"/>
    <w:rsid w:val="00E835BD"/>
    <w:rsid w:val="00E87133"/>
    <w:rsid w:val="00E918E2"/>
    <w:rsid w:val="00E972CE"/>
    <w:rsid w:val="00EA022A"/>
    <w:rsid w:val="00EA4994"/>
    <w:rsid w:val="00EA54FA"/>
    <w:rsid w:val="00ED089D"/>
    <w:rsid w:val="00ED467A"/>
    <w:rsid w:val="00EE036C"/>
    <w:rsid w:val="00EE582A"/>
    <w:rsid w:val="00EE5C7D"/>
    <w:rsid w:val="00EE6423"/>
    <w:rsid w:val="00EF11DE"/>
    <w:rsid w:val="00F07F59"/>
    <w:rsid w:val="00F14814"/>
    <w:rsid w:val="00F20D8F"/>
    <w:rsid w:val="00F21489"/>
    <w:rsid w:val="00F36723"/>
    <w:rsid w:val="00F42B52"/>
    <w:rsid w:val="00F60F47"/>
    <w:rsid w:val="00F67285"/>
    <w:rsid w:val="00F71DBD"/>
    <w:rsid w:val="00F760EE"/>
    <w:rsid w:val="00F81CE8"/>
    <w:rsid w:val="00F93A61"/>
    <w:rsid w:val="00F95004"/>
    <w:rsid w:val="00FA44D2"/>
    <w:rsid w:val="00FB2243"/>
    <w:rsid w:val="00FB24F5"/>
    <w:rsid w:val="00FD6BB4"/>
    <w:rsid w:val="00FE4C3B"/>
    <w:rsid w:val="00FF3D5D"/>
    <w:rsid w:val="00FF7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E3E1F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rFonts w:ascii="Arial" w:eastAsia="Arial" w:hAnsi="Arial" w:cs="Arial"/>
      <w:color w:val="000000"/>
      <w:sz w:val="22"/>
      <w:szCs w:val="22"/>
      <w:lang w:val="en-GB" w:eastAsia="en-GB"/>
    </w:rPr>
  </w:style>
  <w:style w:type="paragraph" w:styleId="Heading1">
    <w:name w:val="heading 1"/>
    <w:basedOn w:val="Normal"/>
    <w:next w:val="Normal"/>
    <w:qFormat/>
    <w:rsid w:val="00454BA5"/>
    <w:pPr>
      <w:spacing w:before="360" w:after="120" w:line="240" w:lineRule="auto"/>
      <w:outlineLvl w:val="0"/>
    </w:pPr>
    <w:rPr>
      <w:rFonts w:ascii="Verdana" w:hAnsi="Verdana"/>
      <w:b/>
      <w:bCs/>
      <w:sz w:val="28"/>
      <w:szCs w:val="28"/>
    </w:rPr>
  </w:style>
  <w:style w:type="paragraph" w:styleId="Heading2">
    <w:name w:val="heading 2"/>
    <w:basedOn w:val="Normal"/>
    <w:next w:val="Normal"/>
    <w:qFormat/>
    <w:pPr>
      <w:spacing w:before="360" w:after="80" w:line="240" w:lineRule="auto"/>
      <w:outlineLvl w:val="1"/>
    </w:pPr>
    <w:rPr>
      <w:rFonts w:ascii="Verdana" w:hAnsi="Verdana"/>
      <w:b/>
      <w:bCs/>
      <w:sz w:val="28"/>
      <w:szCs w:val="36"/>
    </w:rPr>
  </w:style>
  <w:style w:type="paragraph" w:styleId="Heading3">
    <w:name w:val="heading 3"/>
    <w:basedOn w:val="Normal"/>
    <w:next w:val="Normal"/>
    <w:qFormat/>
    <w:pPr>
      <w:spacing w:before="280" w:after="80" w:line="240" w:lineRule="auto"/>
      <w:outlineLvl w:val="2"/>
    </w:pPr>
    <w:rPr>
      <w:rFonts w:ascii="Verdana" w:hAnsi="Verdana"/>
      <w:b/>
      <w:bCs/>
      <w:sz w:val="24"/>
      <w:szCs w:val="28"/>
    </w:rPr>
  </w:style>
  <w:style w:type="paragraph" w:styleId="Heading4">
    <w:name w:val="heading 4"/>
    <w:basedOn w:val="Normal"/>
    <w:next w:val="Normal"/>
    <w:qFormat/>
    <w:pPr>
      <w:spacing w:before="240" w:after="40" w:line="240" w:lineRule="auto"/>
      <w:outlineLvl w:val="3"/>
    </w:pPr>
    <w:rPr>
      <w:rFonts w:ascii="Verdana" w:hAnsi="Verdana"/>
      <w:b/>
      <w:bCs/>
      <w:sz w:val="20"/>
      <w:szCs w:val="24"/>
    </w:rPr>
  </w:style>
  <w:style w:type="paragraph" w:styleId="Heading5">
    <w:name w:val="heading 5"/>
    <w:basedOn w:val="Normal"/>
    <w:next w:val="Normal"/>
    <w:qFormat/>
    <w:pPr>
      <w:spacing w:before="220" w:after="40" w:line="240" w:lineRule="auto"/>
      <w:outlineLvl w:val="4"/>
    </w:pPr>
    <w:rPr>
      <w:b/>
      <w:bCs/>
    </w:rPr>
  </w:style>
  <w:style w:type="paragraph" w:styleId="Heading6">
    <w:name w:val="heading 6"/>
    <w:basedOn w:val="Normal"/>
    <w:next w:val="Normal"/>
    <w:qFormat/>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szCs w:val="20"/>
    </w:rPr>
  </w:style>
  <w:style w:type="character" w:customStyle="1" w:styleId="EndnoteTextChar">
    <w:name w:val="Endnote Text Char"/>
    <w:basedOn w:val="DefaultParagraphFont"/>
    <w:rPr>
      <w:rFonts w:ascii="Arial" w:eastAsia="Arial" w:hAnsi="Arial" w:cs="Arial"/>
      <w:color w:val="00000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16"/>
      <w:szCs w:val="20"/>
    </w:rPr>
  </w:style>
  <w:style w:type="character" w:customStyle="1" w:styleId="FootnoteTextChar">
    <w:name w:val="Footnote Text Char"/>
    <w:basedOn w:val="DefaultParagraphFont"/>
    <w:rPr>
      <w:rFonts w:ascii="Arial" w:eastAsia="Arial" w:hAnsi="Arial" w:cs="Arial"/>
      <w:color w:val="000000"/>
    </w:rPr>
  </w:style>
  <w:style w:type="character" w:styleId="FootnoteReference">
    <w:name w:val="footnote reference"/>
    <w:basedOn w:val="DefaultParagraphFont"/>
    <w:semiHidden/>
    <w:rPr>
      <w:vertAlign w:val="superscript"/>
    </w:rPr>
  </w:style>
  <w:style w:type="paragraph" w:styleId="ListParagraph">
    <w:name w:val="List Paragraph"/>
    <w:basedOn w:val="Normal"/>
    <w:qFormat/>
    <w:pPr>
      <w:spacing w:line="240" w:lineRule="auto"/>
      <w:ind w:left="720"/>
    </w:pPr>
    <w:rPr>
      <w:rFonts w:ascii="Times New Roman" w:eastAsia="Times New Roman" w:hAnsi="Times New Roman" w:cs="Times New Roman"/>
      <w:color w:val="auto"/>
      <w:sz w:val="24"/>
      <w:szCs w:val="24"/>
      <w:lang w:eastAsia="en-US"/>
    </w:rPr>
  </w:style>
  <w:style w:type="paragraph" w:styleId="TOC1">
    <w:name w:val="toc 1"/>
    <w:basedOn w:val="Normal"/>
    <w:next w:val="Normal"/>
    <w:autoRedefine/>
    <w:uiPriority w:val="39"/>
    <w:pPr>
      <w:spacing w:before="240" w:after="120"/>
    </w:pPr>
    <w:rPr>
      <w:rFonts w:asciiTheme="minorHAnsi" w:hAnsiTheme="minorHAnsi" w:cstheme="minorHAnsi"/>
      <w:b/>
      <w:caps/>
      <w:u w:val="single"/>
    </w:rPr>
  </w:style>
  <w:style w:type="paragraph" w:styleId="TOC2">
    <w:name w:val="toc 2"/>
    <w:basedOn w:val="Normal"/>
    <w:next w:val="Normal"/>
    <w:autoRedefine/>
    <w:uiPriority w:val="39"/>
    <w:rPr>
      <w:rFonts w:asciiTheme="minorHAnsi" w:hAnsiTheme="minorHAnsi" w:cstheme="minorHAnsi"/>
      <w:b/>
      <w:smallCaps/>
    </w:rPr>
  </w:style>
  <w:style w:type="paragraph" w:styleId="TOC3">
    <w:name w:val="toc 3"/>
    <w:basedOn w:val="Normal"/>
    <w:next w:val="Normal"/>
    <w:autoRedefine/>
    <w:uiPriority w:val="39"/>
    <w:rPr>
      <w:rFonts w:asciiTheme="minorHAnsi" w:hAnsiTheme="minorHAnsi" w:cstheme="minorHAnsi"/>
      <w:smallCaps/>
    </w:rPr>
  </w:style>
  <w:style w:type="paragraph" w:styleId="TOC4">
    <w:name w:val="toc 4"/>
    <w:basedOn w:val="Normal"/>
    <w:next w:val="Normal"/>
    <w:autoRedefine/>
    <w:semiHidden/>
    <w:rPr>
      <w:rFonts w:asciiTheme="minorHAnsi" w:hAnsiTheme="minorHAnsi" w:cstheme="minorHAnsi"/>
    </w:rPr>
  </w:style>
  <w:style w:type="paragraph" w:styleId="TOC5">
    <w:name w:val="toc 5"/>
    <w:basedOn w:val="Normal"/>
    <w:next w:val="Normal"/>
    <w:autoRedefine/>
    <w:semiHidden/>
    <w:rPr>
      <w:rFonts w:asciiTheme="minorHAnsi" w:hAnsiTheme="minorHAnsi" w:cstheme="minorHAnsi"/>
    </w:rPr>
  </w:style>
  <w:style w:type="paragraph" w:styleId="TOC6">
    <w:name w:val="toc 6"/>
    <w:basedOn w:val="Normal"/>
    <w:next w:val="Normal"/>
    <w:autoRedefine/>
    <w:semiHidden/>
    <w:rPr>
      <w:rFonts w:asciiTheme="minorHAnsi" w:hAnsiTheme="minorHAnsi" w:cstheme="minorHAnsi"/>
    </w:rPr>
  </w:style>
  <w:style w:type="paragraph" w:styleId="TOC7">
    <w:name w:val="toc 7"/>
    <w:basedOn w:val="Normal"/>
    <w:next w:val="Normal"/>
    <w:autoRedefine/>
    <w:semiHidden/>
    <w:rPr>
      <w:rFonts w:asciiTheme="minorHAnsi" w:hAnsiTheme="minorHAnsi" w:cstheme="minorHAnsi"/>
    </w:rPr>
  </w:style>
  <w:style w:type="paragraph" w:styleId="TOC8">
    <w:name w:val="toc 8"/>
    <w:basedOn w:val="Normal"/>
    <w:next w:val="Normal"/>
    <w:autoRedefine/>
    <w:semiHidden/>
    <w:rPr>
      <w:rFonts w:asciiTheme="minorHAnsi" w:hAnsiTheme="minorHAnsi" w:cstheme="minorHAnsi"/>
    </w:rPr>
  </w:style>
  <w:style w:type="paragraph" w:styleId="TOC9">
    <w:name w:val="toc 9"/>
    <w:basedOn w:val="Normal"/>
    <w:next w:val="Normal"/>
    <w:autoRedefine/>
    <w:semiHidden/>
    <w:rPr>
      <w:rFonts w:asciiTheme="minorHAnsi" w:hAnsiTheme="minorHAnsi" w:cstheme="minorHAnsi"/>
    </w:rPr>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D8589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8589F"/>
    <w:rPr>
      <w:rFonts w:ascii="Lucida Grande" w:eastAsia="Arial" w:hAnsi="Lucida Grande" w:cs="Arial"/>
      <w:color w:val="000000"/>
      <w:sz w:val="18"/>
      <w:szCs w:val="18"/>
      <w:lang w:val="en-GB" w:eastAsia="en-GB"/>
    </w:rPr>
  </w:style>
  <w:style w:type="paragraph" w:styleId="TOCHeading">
    <w:name w:val="TOC Heading"/>
    <w:basedOn w:val="Heading1"/>
    <w:next w:val="Normal"/>
    <w:uiPriority w:val="39"/>
    <w:unhideWhenUsed/>
    <w:qFormat/>
    <w:rsid w:val="00A05E44"/>
    <w:pPr>
      <w:keepNext/>
      <w:keepLines/>
      <w:spacing w:before="480" w:after="0" w:line="276" w:lineRule="auto"/>
      <w:outlineLvl w:val="9"/>
    </w:pPr>
    <w:rPr>
      <w:rFonts w:asciiTheme="majorHAnsi" w:eastAsiaTheme="majorEastAsia" w:hAnsiTheme="majorHAnsi" w:cstheme="majorBidi"/>
      <w:color w:val="4B7B8A" w:themeColor="accent1" w:themeShade="BF"/>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rFonts w:ascii="Arial" w:eastAsia="Arial" w:hAnsi="Arial" w:cs="Arial"/>
      <w:color w:val="000000"/>
      <w:sz w:val="22"/>
      <w:szCs w:val="22"/>
      <w:lang w:val="en-GB" w:eastAsia="en-GB"/>
    </w:rPr>
  </w:style>
  <w:style w:type="paragraph" w:styleId="Heading1">
    <w:name w:val="heading 1"/>
    <w:basedOn w:val="Normal"/>
    <w:next w:val="Normal"/>
    <w:qFormat/>
    <w:rsid w:val="00454BA5"/>
    <w:pPr>
      <w:spacing w:before="360" w:after="120" w:line="240" w:lineRule="auto"/>
      <w:outlineLvl w:val="0"/>
    </w:pPr>
    <w:rPr>
      <w:rFonts w:ascii="Verdana" w:hAnsi="Verdana"/>
      <w:b/>
      <w:bCs/>
      <w:sz w:val="28"/>
      <w:szCs w:val="28"/>
    </w:rPr>
  </w:style>
  <w:style w:type="paragraph" w:styleId="Heading2">
    <w:name w:val="heading 2"/>
    <w:basedOn w:val="Normal"/>
    <w:next w:val="Normal"/>
    <w:qFormat/>
    <w:pPr>
      <w:spacing w:before="360" w:after="80" w:line="240" w:lineRule="auto"/>
      <w:outlineLvl w:val="1"/>
    </w:pPr>
    <w:rPr>
      <w:rFonts w:ascii="Verdana" w:hAnsi="Verdana"/>
      <w:b/>
      <w:bCs/>
      <w:sz w:val="28"/>
      <w:szCs w:val="36"/>
    </w:rPr>
  </w:style>
  <w:style w:type="paragraph" w:styleId="Heading3">
    <w:name w:val="heading 3"/>
    <w:basedOn w:val="Normal"/>
    <w:next w:val="Normal"/>
    <w:qFormat/>
    <w:pPr>
      <w:spacing w:before="280" w:after="80" w:line="240" w:lineRule="auto"/>
      <w:outlineLvl w:val="2"/>
    </w:pPr>
    <w:rPr>
      <w:rFonts w:ascii="Verdana" w:hAnsi="Verdana"/>
      <w:b/>
      <w:bCs/>
      <w:sz w:val="24"/>
      <w:szCs w:val="28"/>
    </w:rPr>
  </w:style>
  <w:style w:type="paragraph" w:styleId="Heading4">
    <w:name w:val="heading 4"/>
    <w:basedOn w:val="Normal"/>
    <w:next w:val="Normal"/>
    <w:qFormat/>
    <w:pPr>
      <w:spacing w:before="240" w:after="40" w:line="240" w:lineRule="auto"/>
      <w:outlineLvl w:val="3"/>
    </w:pPr>
    <w:rPr>
      <w:rFonts w:ascii="Verdana" w:hAnsi="Verdana"/>
      <w:b/>
      <w:bCs/>
      <w:sz w:val="20"/>
      <w:szCs w:val="24"/>
    </w:rPr>
  </w:style>
  <w:style w:type="paragraph" w:styleId="Heading5">
    <w:name w:val="heading 5"/>
    <w:basedOn w:val="Normal"/>
    <w:next w:val="Normal"/>
    <w:qFormat/>
    <w:pPr>
      <w:spacing w:before="220" w:after="40" w:line="240" w:lineRule="auto"/>
      <w:outlineLvl w:val="4"/>
    </w:pPr>
    <w:rPr>
      <w:b/>
      <w:bCs/>
    </w:rPr>
  </w:style>
  <w:style w:type="paragraph" w:styleId="Heading6">
    <w:name w:val="heading 6"/>
    <w:basedOn w:val="Normal"/>
    <w:next w:val="Normal"/>
    <w:qFormat/>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szCs w:val="20"/>
    </w:rPr>
  </w:style>
  <w:style w:type="character" w:customStyle="1" w:styleId="EndnoteTextChar">
    <w:name w:val="Endnote Text Char"/>
    <w:basedOn w:val="DefaultParagraphFont"/>
    <w:rPr>
      <w:rFonts w:ascii="Arial" w:eastAsia="Arial" w:hAnsi="Arial" w:cs="Arial"/>
      <w:color w:val="00000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16"/>
      <w:szCs w:val="20"/>
    </w:rPr>
  </w:style>
  <w:style w:type="character" w:customStyle="1" w:styleId="FootnoteTextChar">
    <w:name w:val="Footnote Text Char"/>
    <w:basedOn w:val="DefaultParagraphFont"/>
    <w:rPr>
      <w:rFonts w:ascii="Arial" w:eastAsia="Arial" w:hAnsi="Arial" w:cs="Arial"/>
      <w:color w:val="000000"/>
    </w:rPr>
  </w:style>
  <w:style w:type="character" w:styleId="FootnoteReference">
    <w:name w:val="footnote reference"/>
    <w:basedOn w:val="DefaultParagraphFont"/>
    <w:semiHidden/>
    <w:rPr>
      <w:vertAlign w:val="superscript"/>
    </w:rPr>
  </w:style>
  <w:style w:type="paragraph" w:styleId="ListParagraph">
    <w:name w:val="List Paragraph"/>
    <w:basedOn w:val="Normal"/>
    <w:qFormat/>
    <w:pPr>
      <w:spacing w:line="240" w:lineRule="auto"/>
      <w:ind w:left="720"/>
    </w:pPr>
    <w:rPr>
      <w:rFonts w:ascii="Times New Roman" w:eastAsia="Times New Roman" w:hAnsi="Times New Roman" w:cs="Times New Roman"/>
      <w:color w:val="auto"/>
      <w:sz w:val="24"/>
      <w:szCs w:val="24"/>
      <w:lang w:eastAsia="en-US"/>
    </w:rPr>
  </w:style>
  <w:style w:type="paragraph" w:styleId="TOC1">
    <w:name w:val="toc 1"/>
    <w:basedOn w:val="Normal"/>
    <w:next w:val="Normal"/>
    <w:autoRedefine/>
    <w:uiPriority w:val="39"/>
    <w:pPr>
      <w:spacing w:before="240" w:after="120"/>
    </w:pPr>
    <w:rPr>
      <w:rFonts w:asciiTheme="minorHAnsi" w:hAnsiTheme="minorHAnsi" w:cstheme="minorHAnsi"/>
      <w:b/>
      <w:caps/>
      <w:u w:val="single"/>
    </w:rPr>
  </w:style>
  <w:style w:type="paragraph" w:styleId="TOC2">
    <w:name w:val="toc 2"/>
    <w:basedOn w:val="Normal"/>
    <w:next w:val="Normal"/>
    <w:autoRedefine/>
    <w:uiPriority w:val="39"/>
    <w:rPr>
      <w:rFonts w:asciiTheme="minorHAnsi" w:hAnsiTheme="minorHAnsi" w:cstheme="minorHAnsi"/>
      <w:b/>
      <w:smallCaps/>
    </w:rPr>
  </w:style>
  <w:style w:type="paragraph" w:styleId="TOC3">
    <w:name w:val="toc 3"/>
    <w:basedOn w:val="Normal"/>
    <w:next w:val="Normal"/>
    <w:autoRedefine/>
    <w:uiPriority w:val="39"/>
    <w:rPr>
      <w:rFonts w:asciiTheme="minorHAnsi" w:hAnsiTheme="minorHAnsi" w:cstheme="minorHAnsi"/>
      <w:smallCaps/>
    </w:rPr>
  </w:style>
  <w:style w:type="paragraph" w:styleId="TOC4">
    <w:name w:val="toc 4"/>
    <w:basedOn w:val="Normal"/>
    <w:next w:val="Normal"/>
    <w:autoRedefine/>
    <w:semiHidden/>
    <w:rPr>
      <w:rFonts w:asciiTheme="minorHAnsi" w:hAnsiTheme="minorHAnsi" w:cstheme="minorHAnsi"/>
    </w:rPr>
  </w:style>
  <w:style w:type="paragraph" w:styleId="TOC5">
    <w:name w:val="toc 5"/>
    <w:basedOn w:val="Normal"/>
    <w:next w:val="Normal"/>
    <w:autoRedefine/>
    <w:semiHidden/>
    <w:rPr>
      <w:rFonts w:asciiTheme="minorHAnsi" w:hAnsiTheme="minorHAnsi" w:cstheme="minorHAnsi"/>
    </w:rPr>
  </w:style>
  <w:style w:type="paragraph" w:styleId="TOC6">
    <w:name w:val="toc 6"/>
    <w:basedOn w:val="Normal"/>
    <w:next w:val="Normal"/>
    <w:autoRedefine/>
    <w:semiHidden/>
    <w:rPr>
      <w:rFonts w:asciiTheme="minorHAnsi" w:hAnsiTheme="minorHAnsi" w:cstheme="minorHAnsi"/>
    </w:rPr>
  </w:style>
  <w:style w:type="paragraph" w:styleId="TOC7">
    <w:name w:val="toc 7"/>
    <w:basedOn w:val="Normal"/>
    <w:next w:val="Normal"/>
    <w:autoRedefine/>
    <w:semiHidden/>
    <w:rPr>
      <w:rFonts w:asciiTheme="minorHAnsi" w:hAnsiTheme="minorHAnsi" w:cstheme="minorHAnsi"/>
    </w:rPr>
  </w:style>
  <w:style w:type="paragraph" w:styleId="TOC8">
    <w:name w:val="toc 8"/>
    <w:basedOn w:val="Normal"/>
    <w:next w:val="Normal"/>
    <w:autoRedefine/>
    <w:semiHidden/>
    <w:rPr>
      <w:rFonts w:asciiTheme="minorHAnsi" w:hAnsiTheme="minorHAnsi" w:cstheme="minorHAnsi"/>
    </w:rPr>
  </w:style>
  <w:style w:type="paragraph" w:styleId="TOC9">
    <w:name w:val="toc 9"/>
    <w:basedOn w:val="Normal"/>
    <w:next w:val="Normal"/>
    <w:autoRedefine/>
    <w:semiHidden/>
    <w:rPr>
      <w:rFonts w:asciiTheme="minorHAnsi" w:hAnsiTheme="minorHAnsi" w:cstheme="minorHAnsi"/>
    </w:rPr>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D8589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8589F"/>
    <w:rPr>
      <w:rFonts w:ascii="Lucida Grande" w:eastAsia="Arial" w:hAnsi="Lucida Grande" w:cs="Arial"/>
      <w:color w:val="000000"/>
      <w:sz w:val="18"/>
      <w:szCs w:val="18"/>
      <w:lang w:val="en-GB" w:eastAsia="en-GB"/>
    </w:rPr>
  </w:style>
  <w:style w:type="paragraph" w:styleId="TOCHeading">
    <w:name w:val="TOC Heading"/>
    <w:basedOn w:val="Heading1"/>
    <w:next w:val="Normal"/>
    <w:uiPriority w:val="39"/>
    <w:unhideWhenUsed/>
    <w:qFormat/>
    <w:rsid w:val="00A05E44"/>
    <w:pPr>
      <w:keepNext/>
      <w:keepLines/>
      <w:spacing w:before="480" w:after="0" w:line="276" w:lineRule="auto"/>
      <w:outlineLvl w:val="9"/>
    </w:pPr>
    <w:rPr>
      <w:rFonts w:asciiTheme="majorHAnsi" w:eastAsiaTheme="majorEastAsia" w:hAnsiTheme="majorHAnsi" w:cstheme="majorBidi"/>
      <w:color w:val="4B7B8A"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12279">
      <w:bodyDiv w:val="1"/>
      <w:marLeft w:val="0"/>
      <w:marRight w:val="0"/>
      <w:marTop w:val="0"/>
      <w:marBottom w:val="0"/>
      <w:divBdr>
        <w:top w:val="none" w:sz="0" w:space="0" w:color="auto"/>
        <w:left w:val="none" w:sz="0" w:space="0" w:color="auto"/>
        <w:bottom w:val="none" w:sz="0" w:space="0" w:color="auto"/>
        <w:right w:val="none" w:sz="0" w:space="0" w:color="auto"/>
      </w:divBdr>
    </w:div>
    <w:div w:id="190731851">
      <w:bodyDiv w:val="1"/>
      <w:marLeft w:val="0"/>
      <w:marRight w:val="0"/>
      <w:marTop w:val="0"/>
      <w:marBottom w:val="0"/>
      <w:divBdr>
        <w:top w:val="none" w:sz="0" w:space="0" w:color="auto"/>
        <w:left w:val="none" w:sz="0" w:space="0" w:color="auto"/>
        <w:bottom w:val="none" w:sz="0" w:space="0" w:color="auto"/>
        <w:right w:val="none" w:sz="0" w:space="0" w:color="auto"/>
      </w:divBdr>
    </w:div>
    <w:div w:id="216360074">
      <w:bodyDiv w:val="1"/>
      <w:marLeft w:val="0"/>
      <w:marRight w:val="0"/>
      <w:marTop w:val="0"/>
      <w:marBottom w:val="0"/>
      <w:divBdr>
        <w:top w:val="none" w:sz="0" w:space="0" w:color="auto"/>
        <w:left w:val="none" w:sz="0" w:space="0" w:color="auto"/>
        <w:bottom w:val="none" w:sz="0" w:space="0" w:color="auto"/>
        <w:right w:val="none" w:sz="0" w:space="0" w:color="auto"/>
      </w:divBdr>
    </w:div>
    <w:div w:id="300499535">
      <w:bodyDiv w:val="1"/>
      <w:marLeft w:val="0"/>
      <w:marRight w:val="0"/>
      <w:marTop w:val="0"/>
      <w:marBottom w:val="0"/>
      <w:divBdr>
        <w:top w:val="none" w:sz="0" w:space="0" w:color="auto"/>
        <w:left w:val="none" w:sz="0" w:space="0" w:color="auto"/>
        <w:bottom w:val="none" w:sz="0" w:space="0" w:color="auto"/>
        <w:right w:val="none" w:sz="0" w:space="0" w:color="auto"/>
      </w:divBdr>
    </w:div>
    <w:div w:id="324284936">
      <w:bodyDiv w:val="1"/>
      <w:marLeft w:val="0"/>
      <w:marRight w:val="0"/>
      <w:marTop w:val="0"/>
      <w:marBottom w:val="0"/>
      <w:divBdr>
        <w:top w:val="none" w:sz="0" w:space="0" w:color="auto"/>
        <w:left w:val="none" w:sz="0" w:space="0" w:color="auto"/>
        <w:bottom w:val="none" w:sz="0" w:space="0" w:color="auto"/>
        <w:right w:val="none" w:sz="0" w:space="0" w:color="auto"/>
      </w:divBdr>
    </w:div>
    <w:div w:id="339893938">
      <w:bodyDiv w:val="1"/>
      <w:marLeft w:val="0"/>
      <w:marRight w:val="0"/>
      <w:marTop w:val="0"/>
      <w:marBottom w:val="0"/>
      <w:divBdr>
        <w:top w:val="none" w:sz="0" w:space="0" w:color="auto"/>
        <w:left w:val="none" w:sz="0" w:space="0" w:color="auto"/>
        <w:bottom w:val="none" w:sz="0" w:space="0" w:color="auto"/>
        <w:right w:val="none" w:sz="0" w:space="0" w:color="auto"/>
      </w:divBdr>
      <w:divsChild>
        <w:div w:id="17914351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30249878">
      <w:bodyDiv w:val="1"/>
      <w:marLeft w:val="0"/>
      <w:marRight w:val="0"/>
      <w:marTop w:val="0"/>
      <w:marBottom w:val="0"/>
      <w:divBdr>
        <w:top w:val="none" w:sz="0" w:space="0" w:color="auto"/>
        <w:left w:val="none" w:sz="0" w:space="0" w:color="auto"/>
        <w:bottom w:val="none" w:sz="0" w:space="0" w:color="auto"/>
        <w:right w:val="none" w:sz="0" w:space="0" w:color="auto"/>
      </w:divBdr>
    </w:div>
    <w:div w:id="628826410">
      <w:bodyDiv w:val="1"/>
      <w:marLeft w:val="0"/>
      <w:marRight w:val="0"/>
      <w:marTop w:val="0"/>
      <w:marBottom w:val="0"/>
      <w:divBdr>
        <w:top w:val="none" w:sz="0" w:space="0" w:color="auto"/>
        <w:left w:val="none" w:sz="0" w:space="0" w:color="auto"/>
        <w:bottom w:val="none" w:sz="0" w:space="0" w:color="auto"/>
        <w:right w:val="none" w:sz="0" w:space="0" w:color="auto"/>
      </w:divBdr>
    </w:div>
    <w:div w:id="729767555">
      <w:bodyDiv w:val="1"/>
      <w:marLeft w:val="0"/>
      <w:marRight w:val="0"/>
      <w:marTop w:val="0"/>
      <w:marBottom w:val="0"/>
      <w:divBdr>
        <w:top w:val="none" w:sz="0" w:space="0" w:color="auto"/>
        <w:left w:val="none" w:sz="0" w:space="0" w:color="auto"/>
        <w:bottom w:val="none" w:sz="0" w:space="0" w:color="auto"/>
        <w:right w:val="none" w:sz="0" w:space="0" w:color="auto"/>
      </w:divBdr>
    </w:div>
    <w:div w:id="812331297">
      <w:bodyDiv w:val="1"/>
      <w:marLeft w:val="0"/>
      <w:marRight w:val="0"/>
      <w:marTop w:val="0"/>
      <w:marBottom w:val="0"/>
      <w:divBdr>
        <w:top w:val="none" w:sz="0" w:space="0" w:color="auto"/>
        <w:left w:val="none" w:sz="0" w:space="0" w:color="auto"/>
        <w:bottom w:val="none" w:sz="0" w:space="0" w:color="auto"/>
        <w:right w:val="none" w:sz="0" w:space="0" w:color="auto"/>
      </w:divBdr>
    </w:div>
    <w:div w:id="824933745">
      <w:bodyDiv w:val="1"/>
      <w:marLeft w:val="0"/>
      <w:marRight w:val="0"/>
      <w:marTop w:val="0"/>
      <w:marBottom w:val="0"/>
      <w:divBdr>
        <w:top w:val="none" w:sz="0" w:space="0" w:color="auto"/>
        <w:left w:val="none" w:sz="0" w:space="0" w:color="auto"/>
        <w:bottom w:val="none" w:sz="0" w:space="0" w:color="auto"/>
        <w:right w:val="none" w:sz="0" w:space="0" w:color="auto"/>
      </w:divBdr>
    </w:div>
    <w:div w:id="1014957489">
      <w:bodyDiv w:val="1"/>
      <w:marLeft w:val="0"/>
      <w:marRight w:val="0"/>
      <w:marTop w:val="0"/>
      <w:marBottom w:val="0"/>
      <w:divBdr>
        <w:top w:val="none" w:sz="0" w:space="0" w:color="auto"/>
        <w:left w:val="none" w:sz="0" w:space="0" w:color="auto"/>
        <w:bottom w:val="none" w:sz="0" w:space="0" w:color="auto"/>
        <w:right w:val="none" w:sz="0" w:space="0" w:color="auto"/>
      </w:divBdr>
    </w:div>
    <w:div w:id="1205143487">
      <w:bodyDiv w:val="1"/>
      <w:marLeft w:val="0"/>
      <w:marRight w:val="0"/>
      <w:marTop w:val="0"/>
      <w:marBottom w:val="0"/>
      <w:divBdr>
        <w:top w:val="none" w:sz="0" w:space="0" w:color="auto"/>
        <w:left w:val="none" w:sz="0" w:space="0" w:color="auto"/>
        <w:bottom w:val="none" w:sz="0" w:space="0" w:color="auto"/>
        <w:right w:val="none" w:sz="0" w:space="0" w:color="auto"/>
      </w:divBdr>
    </w:div>
    <w:div w:id="1242450672">
      <w:bodyDiv w:val="1"/>
      <w:marLeft w:val="0"/>
      <w:marRight w:val="0"/>
      <w:marTop w:val="0"/>
      <w:marBottom w:val="0"/>
      <w:divBdr>
        <w:top w:val="none" w:sz="0" w:space="0" w:color="auto"/>
        <w:left w:val="none" w:sz="0" w:space="0" w:color="auto"/>
        <w:bottom w:val="none" w:sz="0" w:space="0" w:color="auto"/>
        <w:right w:val="none" w:sz="0" w:space="0" w:color="auto"/>
      </w:divBdr>
    </w:div>
    <w:div w:id="1281064528">
      <w:bodyDiv w:val="1"/>
      <w:marLeft w:val="0"/>
      <w:marRight w:val="0"/>
      <w:marTop w:val="0"/>
      <w:marBottom w:val="0"/>
      <w:divBdr>
        <w:top w:val="none" w:sz="0" w:space="0" w:color="auto"/>
        <w:left w:val="none" w:sz="0" w:space="0" w:color="auto"/>
        <w:bottom w:val="none" w:sz="0" w:space="0" w:color="auto"/>
        <w:right w:val="none" w:sz="0" w:space="0" w:color="auto"/>
      </w:divBdr>
    </w:div>
    <w:div w:id="1283344597">
      <w:bodyDiv w:val="1"/>
      <w:marLeft w:val="0"/>
      <w:marRight w:val="0"/>
      <w:marTop w:val="0"/>
      <w:marBottom w:val="0"/>
      <w:divBdr>
        <w:top w:val="none" w:sz="0" w:space="0" w:color="auto"/>
        <w:left w:val="none" w:sz="0" w:space="0" w:color="auto"/>
        <w:bottom w:val="none" w:sz="0" w:space="0" w:color="auto"/>
        <w:right w:val="none" w:sz="0" w:space="0" w:color="auto"/>
      </w:divBdr>
    </w:div>
    <w:div w:id="1329753135">
      <w:bodyDiv w:val="1"/>
      <w:marLeft w:val="0"/>
      <w:marRight w:val="0"/>
      <w:marTop w:val="0"/>
      <w:marBottom w:val="0"/>
      <w:divBdr>
        <w:top w:val="none" w:sz="0" w:space="0" w:color="auto"/>
        <w:left w:val="none" w:sz="0" w:space="0" w:color="auto"/>
        <w:bottom w:val="none" w:sz="0" w:space="0" w:color="auto"/>
        <w:right w:val="none" w:sz="0" w:space="0" w:color="auto"/>
      </w:divBdr>
    </w:div>
    <w:div w:id="1456829075">
      <w:bodyDiv w:val="1"/>
      <w:marLeft w:val="0"/>
      <w:marRight w:val="0"/>
      <w:marTop w:val="0"/>
      <w:marBottom w:val="0"/>
      <w:divBdr>
        <w:top w:val="none" w:sz="0" w:space="0" w:color="auto"/>
        <w:left w:val="none" w:sz="0" w:space="0" w:color="auto"/>
        <w:bottom w:val="none" w:sz="0" w:space="0" w:color="auto"/>
        <w:right w:val="none" w:sz="0" w:space="0" w:color="auto"/>
      </w:divBdr>
    </w:div>
    <w:div w:id="1657765276">
      <w:bodyDiv w:val="1"/>
      <w:marLeft w:val="0"/>
      <w:marRight w:val="0"/>
      <w:marTop w:val="0"/>
      <w:marBottom w:val="0"/>
      <w:divBdr>
        <w:top w:val="none" w:sz="0" w:space="0" w:color="auto"/>
        <w:left w:val="none" w:sz="0" w:space="0" w:color="auto"/>
        <w:bottom w:val="none" w:sz="0" w:space="0" w:color="auto"/>
        <w:right w:val="none" w:sz="0" w:space="0" w:color="auto"/>
      </w:divBdr>
    </w:div>
    <w:div w:id="2051417811">
      <w:bodyDiv w:val="1"/>
      <w:marLeft w:val="0"/>
      <w:marRight w:val="0"/>
      <w:marTop w:val="0"/>
      <w:marBottom w:val="0"/>
      <w:divBdr>
        <w:top w:val="none" w:sz="0" w:space="0" w:color="auto"/>
        <w:left w:val="none" w:sz="0" w:space="0" w:color="auto"/>
        <w:bottom w:val="none" w:sz="0" w:space="0" w:color="auto"/>
        <w:right w:val="none" w:sz="0" w:space="0" w:color="auto"/>
      </w:divBdr>
    </w:div>
    <w:div w:id="207750839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microsoft.com/office/2007/relationships/diagramDrawing" Target="diagrams/drawing1.xml"/><Relationship Id="rId21" Type="http://schemas.openxmlformats.org/officeDocument/2006/relationships/image" Target="media/image7.emf"/><Relationship Id="rId22" Type="http://schemas.openxmlformats.org/officeDocument/2006/relationships/oleObject" Target="embeddings/Microsoft_Excel_97_-_2004_Worksheet1.xls"/><Relationship Id="rId23" Type="http://schemas.openxmlformats.org/officeDocument/2006/relationships/hyperlink" Target="http://articles.businessinsider.com/2012-01-09/tech/30606530_1_new-iphone-android-sales-verizon-customers" TargetMode="External"/><Relationship Id="rId24" Type="http://schemas.openxmlformats.org/officeDocument/2006/relationships/hyperlink" Target="http://www.analog.com/library/analogDialogue/archives/41-03/pedometer.html" TargetMode="External"/><Relationship Id="rId25" Type="http://schemas.openxmlformats.org/officeDocument/2006/relationships/hyperlink" Target="http://www.rotorbrain.com/foote/papers/icme2001/icmehtml.htm" TargetMode="External"/><Relationship Id="rId26" Type="http://schemas.openxmlformats.org/officeDocument/2006/relationships/hyperlink" Target="http://code.google.com/p/echo-nest-remix/" TargetMode="External"/><Relationship Id="rId27" Type="http://schemas.openxmlformats.org/officeDocument/2006/relationships/hyperlink" Target="http://developer.android.com/reference/android/provider/MediaStore.html" TargetMode="External"/><Relationship Id="rId28" Type="http://schemas.openxmlformats.org/officeDocument/2006/relationships/footer" Target="footer1.xml"/><Relationship Id="rId29" Type="http://schemas.openxmlformats.org/officeDocument/2006/relationships/header" Target="header1.xml"/><Relationship Id="rId30" Type="http://schemas.openxmlformats.org/officeDocument/2006/relationships/fontTable" Target="fontTable.xml"/><Relationship Id="rId31" Type="http://schemas.openxmlformats.org/officeDocument/2006/relationships/theme" Target="theme/theme1.xml"/><Relationship Id="rId10" Type="http://schemas.microsoft.com/office/2007/relationships/hdphoto" Target="media/hdphoto1.wdp"/><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diagramData" Target="diagrams/data1.xml"/><Relationship Id="rId17" Type="http://schemas.openxmlformats.org/officeDocument/2006/relationships/diagramLayout" Target="diagrams/layout1.xml"/><Relationship Id="rId18" Type="http://schemas.openxmlformats.org/officeDocument/2006/relationships/diagramQuickStyle" Target="diagrams/quickStyle1.xml"/><Relationship Id="rId19" Type="http://schemas.openxmlformats.org/officeDocument/2006/relationships/diagramColors" Target="diagrams/colors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B9D9BE-E985-4943-8618-AC9800622D16}" type="doc">
      <dgm:prSet loTypeId="urn:microsoft.com/office/officeart/2005/8/layout/cycle3" loCatId="" qsTypeId="urn:microsoft.com/office/officeart/2005/8/quickstyle/simple4" qsCatId="simple" csTypeId="urn:microsoft.com/office/officeart/2005/8/colors/accent1_2" csCatId="accent1" phldr="1"/>
      <dgm:spPr/>
      <dgm:t>
        <a:bodyPr/>
        <a:lstStyle/>
        <a:p>
          <a:endParaRPr lang="en-US"/>
        </a:p>
      </dgm:t>
    </dgm:pt>
    <dgm:pt modelId="{E8A6DE01-8A32-2F4F-9A81-50774773F1A8}">
      <dgm:prSet phldrT="[Text]"/>
      <dgm:spPr/>
      <dgm:t>
        <a:bodyPr/>
        <a:lstStyle/>
        <a:p>
          <a:r>
            <a:rPr lang="en-US"/>
            <a:t>Planning</a:t>
          </a:r>
        </a:p>
      </dgm:t>
    </dgm:pt>
    <dgm:pt modelId="{E2DD4116-8859-A047-BC2B-4B363A689A05}" type="parTrans" cxnId="{7489DE4F-CFC7-F144-8EEB-9AF3B83F52D2}">
      <dgm:prSet/>
      <dgm:spPr/>
      <dgm:t>
        <a:bodyPr/>
        <a:lstStyle/>
        <a:p>
          <a:endParaRPr lang="en-US"/>
        </a:p>
      </dgm:t>
    </dgm:pt>
    <dgm:pt modelId="{4A5DE02D-63E0-8040-A7F4-5236D8AA454F}" type="sibTrans" cxnId="{7489DE4F-CFC7-F144-8EEB-9AF3B83F52D2}">
      <dgm:prSet/>
      <dgm:spPr/>
      <dgm:t>
        <a:bodyPr/>
        <a:lstStyle/>
        <a:p>
          <a:endParaRPr lang="en-US"/>
        </a:p>
      </dgm:t>
    </dgm:pt>
    <dgm:pt modelId="{A78136EF-5DF3-B14E-9609-C5C05382BA5F}">
      <dgm:prSet phldrT="[Text]"/>
      <dgm:spPr/>
      <dgm:t>
        <a:bodyPr/>
        <a:lstStyle/>
        <a:p>
          <a:r>
            <a:rPr lang="en-US"/>
            <a:t>Requirements</a:t>
          </a:r>
        </a:p>
      </dgm:t>
    </dgm:pt>
    <dgm:pt modelId="{3BECEF6C-D505-A045-8973-99A632987109}" type="parTrans" cxnId="{0C17DD5E-6A27-D24D-851C-DA614B06B952}">
      <dgm:prSet/>
      <dgm:spPr/>
      <dgm:t>
        <a:bodyPr/>
        <a:lstStyle/>
        <a:p>
          <a:endParaRPr lang="en-US"/>
        </a:p>
      </dgm:t>
    </dgm:pt>
    <dgm:pt modelId="{8A11C2C2-79D6-E545-B598-455E89B3F68F}" type="sibTrans" cxnId="{0C17DD5E-6A27-D24D-851C-DA614B06B952}">
      <dgm:prSet/>
      <dgm:spPr/>
      <dgm:t>
        <a:bodyPr/>
        <a:lstStyle/>
        <a:p>
          <a:endParaRPr lang="en-US"/>
        </a:p>
      </dgm:t>
    </dgm:pt>
    <dgm:pt modelId="{86812CC7-209B-8F46-98E4-3BC1F18E08CA}">
      <dgm:prSet phldrT="[Text]"/>
      <dgm:spPr/>
      <dgm:t>
        <a:bodyPr/>
        <a:lstStyle/>
        <a:p>
          <a:r>
            <a:rPr lang="en-US"/>
            <a:t>Implementation</a:t>
          </a:r>
        </a:p>
      </dgm:t>
    </dgm:pt>
    <dgm:pt modelId="{7A530867-120D-394C-9ECE-9AD2F04D1D60}" type="parTrans" cxnId="{8BE1125C-2FE2-1E4D-8AC2-819326E6E0FE}">
      <dgm:prSet/>
      <dgm:spPr/>
      <dgm:t>
        <a:bodyPr/>
        <a:lstStyle/>
        <a:p>
          <a:endParaRPr lang="en-US"/>
        </a:p>
      </dgm:t>
    </dgm:pt>
    <dgm:pt modelId="{B28F79EF-B801-DD4E-A2FE-E3254848AE74}" type="sibTrans" cxnId="{8BE1125C-2FE2-1E4D-8AC2-819326E6E0FE}">
      <dgm:prSet/>
      <dgm:spPr/>
      <dgm:t>
        <a:bodyPr/>
        <a:lstStyle/>
        <a:p>
          <a:endParaRPr lang="en-US"/>
        </a:p>
      </dgm:t>
    </dgm:pt>
    <dgm:pt modelId="{B7EDFA21-CB27-B54B-82FA-0C4473AE25E6}">
      <dgm:prSet phldrT="[Text]"/>
      <dgm:spPr/>
      <dgm:t>
        <a:bodyPr/>
        <a:lstStyle/>
        <a:p>
          <a:r>
            <a:rPr lang="en-US"/>
            <a:t>Testing</a:t>
          </a:r>
        </a:p>
      </dgm:t>
    </dgm:pt>
    <dgm:pt modelId="{3A602763-3749-3A4D-94E4-55FD94CEF873}" type="parTrans" cxnId="{79411B2A-DDAB-3346-A659-8FFF9588D9E4}">
      <dgm:prSet/>
      <dgm:spPr/>
      <dgm:t>
        <a:bodyPr/>
        <a:lstStyle/>
        <a:p>
          <a:endParaRPr lang="en-US"/>
        </a:p>
      </dgm:t>
    </dgm:pt>
    <dgm:pt modelId="{2BB7A4C9-6399-C94B-81F9-CA33EEF29B1B}" type="sibTrans" cxnId="{79411B2A-DDAB-3346-A659-8FFF9588D9E4}">
      <dgm:prSet/>
      <dgm:spPr/>
      <dgm:t>
        <a:bodyPr/>
        <a:lstStyle/>
        <a:p>
          <a:endParaRPr lang="en-US"/>
        </a:p>
      </dgm:t>
    </dgm:pt>
    <dgm:pt modelId="{68355C58-DE9A-884B-828B-C70B775DDDE5}">
      <dgm:prSet phldrT="[Text]"/>
      <dgm:spPr/>
      <dgm:t>
        <a:bodyPr/>
        <a:lstStyle/>
        <a:p>
          <a:r>
            <a:rPr lang="en-US"/>
            <a:t>Evaluation</a:t>
          </a:r>
        </a:p>
      </dgm:t>
    </dgm:pt>
    <dgm:pt modelId="{A4B9751F-96DF-4C45-ACD0-8D83525D422D}" type="parTrans" cxnId="{F018CEAD-F3FD-2B40-9CDB-ACCE12D729BC}">
      <dgm:prSet/>
      <dgm:spPr/>
      <dgm:t>
        <a:bodyPr/>
        <a:lstStyle/>
        <a:p>
          <a:endParaRPr lang="en-US"/>
        </a:p>
      </dgm:t>
    </dgm:pt>
    <dgm:pt modelId="{4979AE29-5FE0-2D46-8C38-514AF85074D4}" type="sibTrans" cxnId="{F018CEAD-F3FD-2B40-9CDB-ACCE12D729BC}">
      <dgm:prSet/>
      <dgm:spPr/>
      <dgm:t>
        <a:bodyPr/>
        <a:lstStyle/>
        <a:p>
          <a:endParaRPr lang="en-US"/>
        </a:p>
      </dgm:t>
    </dgm:pt>
    <dgm:pt modelId="{AC1AEADA-65F2-6842-83C8-249DFA5394E3}">
      <dgm:prSet phldrT="[Text]"/>
      <dgm:spPr/>
      <dgm:t>
        <a:bodyPr/>
        <a:lstStyle/>
        <a:p>
          <a:r>
            <a:rPr lang="en-US"/>
            <a:t>Analysis &amp; Design</a:t>
          </a:r>
        </a:p>
      </dgm:t>
    </dgm:pt>
    <dgm:pt modelId="{709EF7EE-4174-4D41-8224-FB0208498A8B}" type="parTrans" cxnId="{10006BAB-7F03-9245-8AF1-B210025A2824}">
      <dgm:prSet/>
      <dgm:spPr/>
      <dgm:t>
        <a:bodyPr/>
        <a:lstStyle/>
        <a:p>
          <a:endParaRPr lang="en-US"/>
        </a:p>
      </dgm:t>
    </dgm:pt>
    <dgm:pt modelId="{28868D34-346C-924A-82E1-2E4D109C605A}" type="sibTrans" cxnId="{10006BAB-7F03-9245-8AF1-B210025A2824}">
      <dgm:prSet/>
      <dgm:spPr/>
      <dgm:t>
        <a:bodyPr/>
        <a:lstStyle/>
        <a:p>
          <a:endParaRPr lang="en-US"/>
        </a:p>
      </dgm:t>
    </dgm:pt>
    <dgm:pt modelId="{04336278-621D-4E40-920C-5851C6E61EAB}" type="pres">
      <dgm:prSet presAssocID="{D8B9D9BE-E985-4943-8618-AC9800622D16}" presName="Name0" presStyleCnt="0">
        <dgm:presLayoutVars>
          <dgm:dir/>
          <dgm:resizeHandles val="exact"/>
        </dgm:presLayoutVars>
      </dgm:prSet>
      <dgm:spPr/>
      <dgm:t>
        <a:bodyPr/>
        <a:lstStyle/>
        <a:p>
          <a:endParaRPr lang="en-US"/>
        </a:p>
      </dgm:t>
    </dgm:pt>
    <dgm:pt modelId="{A7EBF38B-04AA-534B-B4B4-85E23492A9DC}" type="pres">
      <dgm:prSet presAssocID="{D8B9D9BE-E985-4943-8618-AC9800622D16}" presName="cycle" presStyleCnt="0"/>
      <dgm:spPr/>
    </dgm:pt>
    <dgm:pt modelId="{3F3A5EF5-F18D-F84A-A4B7-3A36C1C0678E}" type="pres">
      <dgm:prSet presAssocID="{A78136EF-5DF3-B14E-9609-C5C05382BA5F}" presName="nodeFirstNode" presStyleLbl="node1" presStyleIdx="0" presStyleCnt="6">
        <dgm:presLayoutVars>
          <dgm:bulletEnabled val="1"/>
        </dgm:presLayoutVars>
      </dgm:prSet>
      <dgm:spPr/>
      <dgm:t>
        <a:bodyPr/>
        <a:lstStyle/>
        <a:p>
          <a:endParaRPr lang="en-US"/>
        </a:p>
      </dgm:t>
    </dgm:pt>
    <dgm:pt modelId="{ABC33108-B77A-C444-9E18-A76E856C8E71}" type="pres">
      <dgm:prSet presAssocID="{8A11C2C2-79D6-E545-B598-455E89B3F68F}" presName="sibTransFirstNode" presStyleLbl="bgShp" presStyleIdx="0" presStyleCnt="1"/>
      <dgm:spPr/>
      <dgm:t>
        <a:bodyPr/>
        <a:lstStyle/>
        <a:p>
          <a:endParaRPr lang="en-US"/>
        </a:p>
      </dgm:t>
    </dgm:pt>
    <dgm:pt modelId="{D3108441-34CF-4A44-BC17-EAFC76D2ED9F}" type="pres">
      <dgm:prSet presAssocID="{AC1AEADA-65F2-6842-83C8-249DFA5394E3}" presName="nodeFollowingNodes" presStyleLbl="node1" presStyleIdx="1" presStyleCnt="6">
        <dgm:presLayoutVars>
          <dgm:bulletEnabled val="1"/>
        </dgm:presLayoutVars>
      </dgm:prSet>
      <dgm:spPr/>
      <dgm:t>
        <a:bodyPr/>
        <a:lstStyle/>
        <a:p>
          <a:endParaRPr lang="en-US"/>
        </a:p>
      </dgm:t>
    </dgm:pt>
    <dgm:pt modelId="{85EC6F8D-20FB-6C49-A600-3AADA7D6C79B}" type="pres">
      <dgm:prSet presAssocID="{86812CC7-209B-8F46-98E4-3BC1F18E08CA}" presName="nodeFollowingNodes" presStyleLbl="node1" presStyleIdx="2" presStyleCnt="6">
        <dgm:presLayoutVars>
          <dgm:bulletEnabled val="1"/>
        </dgm:presLayoutVars>
      </dgm:prSet>
      <dgm:spPr/>
      <dgm:t>
        <a:bodyPr/>
        <a:lstStyle/>
        <a:p>
          <a:endParaRPr lang="en-US"/>
        </a:p>
      </dgm:t>
    </dgm:pt>
    <dgm:pt modelId="{D497B0BD-24AA-214B-AF4D-E47402ECA4D3}" type="pres">
      <dgm:prSet presAssocID="{B7EDFA21-CB27-B54B-82FA-0C4473AE25E6}" presName="nodeFollowingNodes" presStyleLbl="node1" presStyleIdx="3" presStyleCnt="6">
        <dgm:presLayoutVars>
          <dgm:bulletEnabled val="1"/>
        </dgm:presLayoutVars>
      </dgm:prSet>
      <dgm:spPr/>
      <dgm:t>
        <a:bodyPr/>
        <a:lstStyle/>
        <a:p>
          <a:endParaRPr lang="en-US"/>
        </a:p>
      </dgm:t>
    </dgm:pt>
    <dgm:pt modelId="{C48A72E0-ED0A-5148-832E-A744BEEC7565}" type="pres">
      <dgm:prSet presAssocID="{68355C58-DE9A-884B-828B-C70B775DDDE5}" presName="nodeFollowingNodes" presStyleLbl="node1" presStyleIdx="4" presStyleCnt="6">
        <dgm:presLayoutVars>
          <dgm:bulletEnabled val="1"/>
        </dgm:presLayoutVars>
      </dgm:prSet>
      <dgm:spPr/>
      <dgm:t>
        <a:bodyPr/>
        <a:lstStyle/>
        <a:p>
          <a:endParaRPr lang="en-US"/>
        </a:p>
      </dgm:t>
    </dgm:pt>
    <dgm:pt modelId="{0BBE1346-9C2B-1F40-BF38-2FDAC4583338}" type="pres">
      <dgm:prSet presAssocID="{E8A6DE01-8A32-2F4F-9A81-50774773F1A8}" presName="nodeFollowingNodes" presStyleLbl="node1" presStyleIdx="5" presStyleCnt="6">
        <dgm:presLayoutVars>
          <dgm:bulletEnabled val="1"/>
        </dgm:presLayoutVars>
      </dgm:prSet>
      <dgm:spPr/>
      <dgm:t>
        <a:bodyPr/>
        <a:lstStyle/>
        <a:p>
          <a:endParaRPr lang="en-US"/>
        </a:p>
      </dgm:t>
    </dgm:pt>
  </dgm:ptLst>
  <dgm:cxnLst>
    <dgm:cxn modelId="{10006BAB-7F03-9245-8AF1-B210025A2824}" srcId="{D8B9D9BE-E985-4943-8618-AC9800622D16}" destId="{AC1AEADA-65F2-6842-83C8-249DFA5394E3}" srcOrd="1" destOrd="0" parTransId="{709EF7EE-4174-4D41-8224-FB0208498A8B}" sibTransId="{28868D34-346C-924A-82E1-2E4D109C605A}"/>
    <dgm:cxn modelId="{F018CEAD-F3FD-2B40-9CDB-ACCE12D729BC}" srcId="{D8B9D9BE-E985-4943-8618-AC9800622D16}" destId="{68355C58-DE9A-884B-828B-C70B775DDDE5}" srcOrd="4" destOrd="0" parTransId="{A4B9751F-96DF-4C45-ACD0-8D83525D422D}" sibTransId="{4979AE29-5FE0-2D46-8C38-514AF85074D4}"/>
    <dgm:cxn modelId="{7964B59E-2BB7-574F-8AE6-B4080B1B45ED}" type="presOf" srcId="{B7EDFA21-CB27-B54B-82FA-0C4473AE25E6}" destId="{D497B0BD-24AA-214B-AF4D-E47402ECA4D3}" srcOrd="0" destOrd="0" presId="urn:microsoft.com/office/officeart/2005/8/layout/cycle3"/>
    <dgm:cxn modelId="{07E8E267-02DC-7C48-ACA9-2D83ADCA8013}" type="presOf" srcId="{68355C58-DE9A-884B-828B-C70B775DDDE5}" destId="{C48A72E0-ED0A-5148-832E-A744BEEC7565}" srcOrd="0" destOrd="0" presId="urn:microsoft.com/office/officeart/2005/8/layout/cycle3"/>
    <dgm:cxn modelId="{79411B2A-DDAB-3346-A659-8FFF9588D9E4}" srcId="{D8B9D9BE-E985-4943-8618-AC9800622D16}" destId="{B7EDFA21-CB27-B54B-82FA-0C4473AE25E6}" srcOrd="3" destOrd="0" parTransId="{3A602763-3749-3A4D-94E4-55FD94CEF873}" sibTransId="{2BB7A4C9-6399-C94B-81F9-CA33EEF29B1B}"/>
    <dgm:cxn modelId="{8BE1125C-2FE2-1E4D-8AC2-819326E6E0FE}" srcId="{D8B9D9BE-E985-4943-8618-AC9800622D16}" destId="{86812CC7-209B-8F46-98E4-3BC1F18E08CA}" srcOrd="2" destOrd="0" parTransId="{7A530867-120D-394C-9ECE-9AD2F04D1D60}" sibTransId="{B28F79EF-B801-DD4E-A2FE-E3254848AE74}"/>
    <dgm:cxn modelId="{3B7F6EA2-C489-3F4E-AE51-2A449D4EAE8E}" type="presOf" srcId="{8A11C2C2-79D6-E545-B598-455E89B3F68F}" destId="{ABC33108-B77A-C444-9E18-A76E856C8E71}" srcOrd="0" destOrd="0" presId="urn:microsoft.com/office/officeart/2005/8/layout/cycle3"/>
    <dgm:cxn modelId="{B50D0F1E-B948-D54A-96B9-7E927FB1E670}" type="presOf" srcId="{E8A6DE01-8A32-2F4F-9A81-50774773F1A8}" destId="{0BBE1346-9C2B-1F40-BF38-2FDAC4583338}" srcOrd="0" destOrd="0" presId="urn:microsoft.com/office/officeart/2005/8/layout/cycle3"/>
    <dgm:cxn modelId="{2117C0C1-E33F-5A42-A2D0-1649BCBECE37}" type="presOf" srcId="{86812CC7-209B-8F46-98E4-3BC1F18E08CA}" destId="{85EC6F8D-20FB-6C49-A600-3AADA7D6C79B}" srcOrd="0" destOrd="0" presId="urn:microsoft.com/office/officeart/2005/8/layout/cycle3"/>
    <dgm:cxn modelId="{7489DE4F-CFC7-F144-8EEB-9AF3B83F52D2}" srcId="{D8B9D9BE-E985-4943-8618-AC9800622D16}" destId="{E8A6DE01-8A32-2F4F-9A81-50774773F1A8}" srcOrd="5" destOrd="0" parTransId="{E2DD4116-8859-A047-BC2B-4B363A689A05}" sibTransId="{4A5DE02D-63E0-8040-A7F4-5236D8AA454F}"/>
    <dgm:cxn modelId="{CF065CD4-5166-5049-B042-8969688DAC53}" type="presOf" srcId="{A78136EF-5DF3-B14E-9609-C5C05382BA5F}" destId="{3F3A5EF5-F18D-F84A-A4B7-3A36C1C0678E}" srcOrd="0" destOrd="0" presId="urn:microsoft.com/office/officeart/2005/8/layout/cycle3"/>
    <dgm:cxn modelId="{9D3EB748-82FF-ED42-A387-9913EE3F39DD}" type="presOf" srcId="{AC1AEADA-65F2-6842-83C8-249DFA5394E3}" destId="{D3108441-34CF-4A44-BC17-EAFC76D2ED9F}" srcOrd="0" destOrd="0" presId="urn:microsoft.com/office/officeart/2005/8/layout/cycle3"/>
    <dgm:cxn modelId="{0C17DD5E-6A27-D24D-851C-DA614B06B952}" srcId="{D8B9D9BE-E985-4943-8618-AC9800622D16}" destId="{A78136EF-5DF3-B14E-9609-C5C05382BA5F}" srcOrd="0" destOrd="0" parTransId="{3BECEF6C-D505-A045-8973-99A632987109}" sibTransId="{8A11C2C2-79D6-E545-B598-455E89B3F68F}"/>
    <dgm:cxn modelId="{79E03937-41D1-014B-AD0C-363B35320570}" type="presOf" srcId="{D8B9D9BE-E985-4943-8618-AC9800622D16}" destId="{04336278-621D-4E40-920C-5851C6E61EAB}" srcOrd="0" destOrd="0" presId="urn:microsoft.com/office/officeart/2005/8/layout/cycle3"/>
    <dgm:cxn modelId="{F86D2436-186B-9B43-ACE6-3A63A20490B7}" type="presParOf" srcId="{04336278-621D-4E40-920C-5851C6E61EAB}" destId="{A7EBF38B-04AA-534B-B4B4-85E23492A9DC}" srcOrd="0" destOrd="0" presId="urn:microsoft.com/office/officeart/2005/8/layout/cycle3"/>
    <dgm:cxn modelId="{6F7C2EEF-82AB-5649-B6CA-41F54702BFF8}" type="presParOf" srcId="{A7EBF38B-04AA-534B-B4B4-85E23492A9DC}" destId="{3F3A5EF5-F18D-F84A-A4B7-3A36C1C0678E}" srcOrd="0" destOrd="0" presId="urn:microsoft.com/office/officeart/2005/8/layout/cycle3"/>
    <dgm:cxn modelId="{BC545E69-94FE-E749-B849-97ADD4BB9E78}" type="presParOf" srcId="{A7EBF38B-04AA-534B-B4B4-85E23492A9DC}" destId="{ABC33108-B77A-C444-9E18-A76E856C8E71}" srcOrd="1" destOrd="0" presId="urn:microsoft.com/office/officeart/2005/8/layout/cycle3"/>
    <dgm:cxn modelId="{900D0636-8FBF-B24A-B603-603CE895747B}" type="presParOf" srcId="{A7EBF38B-04AA-534B-B4B4-85E23492A9DC}" destId="{D3108441-34CF-4A44-BC17-EAFC76D2ED9F}" srcOrd="2" destOrd="0" presId="urn:microsoft.com/office/officeart/2005/8/layout/cycle3"/>
    <dgm:cxn modelId="{6F41693F-2867-504F-8C2D-C506C4EC91F2}" type="presParOf" srcId="{A7EBF38B-04AA-534B-B4B4-85E23492A9DC}" destId="{85EC6F8D-20FB-6C49-A600-3AADA7D6C79B}" srcOrd="3" destOrd="0" presId="urn:microsoft.com/office/officeart/2005/8/layout/cycle3"/>
    <dgm:cxn modelId="{76C12355-869B-184B-9D48-40984A1045E2}" type="presParOf" srcId="{A7EBF38B-04AA-534B-B4B4-85E23492A9DC}" destId="{D497B0BD-24AA-214B-AF4D-E47402ECA4D3}" srcOrd="4" destOrd="0" presId="urn:microsoft.com/office/officeart/2005/8/layout/cycle3"/>
    <dgm:cxn modelId="{8D649EBA-B724-1246-8554-821594A86EF8}" type="presParOf" srcId="{A7EBF38B-04AA-534B-B4B4-85E23492A9DC}" destId="{C48A72E0-ED0A-5148-832E-A744BEEC7565}" srcOrd="5" destOrd="0" presId="urn:microsoft.com/office/officeart/2005/8/layout/cycle3"/>
    <dgm:cxn modelId="{ACCF0414-7371-8341-941E-BC386FC18D17}" type="presParOf" srcId="{A7EBF38B-04AA-534B-B4B4-85E23492A9DC}" destId="{0BBE1346-9C2B-1F40-BF38-2FDAC4583338}" srcOrd="6" destOrd="0" presId="urn:microsoft.com/office/officeart/2005/8/layout/cycle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C33108-B77A-C444-9E18-A76E856C8E71}">
      <dsp:nvSpPr>
        <dsp:cNvPr id="0" name=""/>
        <dsp:cNvSpPr/>
      </dsp:nvSpPr>
      <dsp:spPr>
        <a:xfrm>
          <a:off x="1117856" y="-4518"/>
          <a:ext cx="3164327" cy="3164327"/>
        </a:xfrm>
        <a:prstGeom prst="circularArrow">
          <a:avLst>
            <a:gd name="adj1" fmla="val 5274"/>
            <a:gd name="adj2" fmla="val 312630"/>
            <a:gd name="adj3" fmla="val 14283147"/>
            <a:gd name="adj4" fmla="val 17094896"/>
            <a:gd name="adj5" fmla="val 5477"/>
          </a:avLst>
        </a:prstGeom>
        <a:solidFill>
          <a:schemeClr val="accent1">
            <a:tint val="40000"/>
            <a:hueOff val="0"/>
            <a:satOff val="0"/>
            <a:lumOff val="0"/>
            <a:alphaOff val="0"/>
          </a:schemeClr>
        </a:solidFill>
        <a:ln>
          <a:noFill/>
        </a:ln>
        <a:effectLst>
          <a:glow rad="70000">
            <a:schemeClr val="accent1">
              <a:tint val="40000"/>
              <a:hueOff val="0"/>
              <a:satOff val="0"/>
              <a:lumOff val="0"/>
              <a:alphaOff val="0"/>
              <a:tint val="30000"/>
              <a:shade val="95000"/>
              <a:satMod val="300000"/>
              <a:alpha val="50000"/>
            </a:schemeClr>
          </a:glow>
        </a:effectLst>
      </dsp:spPr>
      <dsp:style>
        <a:lnRef idx="0">
          <a:scrgbClr r="0" g="0" b="0"/>
        </a:lnRef>
        <a:fillRef idx="1">
          <a:scrgbClr r="0" g="0" b="0"/>
        </a:fillRef>
        <a:effectRef idx="2">
          <a:scrgbClr r="0" g="0" b="0"/>
        </a:effectRef>
        <a:fontRef idx="minor"/>
      </dsp:style>
    </dsp:sp>
    <dsp:sp modelId="{3F3A5EF5-F18D-F84A-A4B7-3A36C1C0678E}">
      <dsp:nvSpPr>
        <dsp:cNvPr id="0" name=""/>
        <dsp:cNvSpPr/>
      </dsp:nvSpPr>
      <dsp:spPr>
        <a:xfrm>
          <a:off x="2117300" y="54"/>
          <a:ext cx="1165438" cy="582719"/>
        </a:xfrm>
        <a:prstGeom prst="roundRect">
          <a:avLst/>
        </a:prstGeom>
        <a:gradFill rotWithShape="0">
          <a:gsLst>
            <a:gs pos="0">
              <a:schemeClr val="accent1">
                <a:hueOff val="0"/>
                <a:satOff val="0"/>
                <a:lumOff val="0"/>
                <a:alphaOff val="0"/>
                <a:tint val="73000"/>
                <a:satMod val="150000"/>
              </a:schemeClr>
            </a:gs>
            <a:gs pos="25000">
              <a:schemeClr val="accent1">
                <a:hueOff val="0"/>
                <a:satOff val="0"/>
                <a:lumOff val="0"/>
                <a:alphaOff val="0"/>
                <a:tint val="96000"/>
                <a:shade val="80000"/>
                <a:satMod val="105000"/>
              </a:schemeClr>
            </a:gs>
            <a:gs pos="38000">
              <a:schemeClr val="accent1">
                <a:hueOff val="0"/>
                <a:satOff val="0"/>
                <a:lumOff val="0"/>
                <a:alphaOff val="0"/>
                <a:tint val="96000"/>
                <a:shade val="59000"/>
                <a:satMod val="120000"/>
              </a:schemeClr>
            </a:gs>
            <a:gs pos="55000">
              <a:schemeClr val="accent1">
                <a:hueOff val="0"/>
                <a:satOff val="0"/>
                <a:lumOff val="0"/>
                <a:alphaOff val="0"/>
                <a:shade val="57000"/>
                <a:satMod val="120000"/>
              </a:schemeClr>
            </a:gs>
            <a:gs pos="80000">
              <a:schemeClr val="accent1">
                <a:hueOff val="0"/>
                <a:satOff val="0"/>
                <a:lumOff val="0"/>
                <a:alphaOff val="0"/>
                <a:shade val="56000"/>
                <a:satMod val="145000"/>
              </a:schemeClr>
            </a:gs>
            <a:gs pos="88000">
              <a:schemeClr val="accent1">
                <a:hueOff val="0"/>
                <a:satOff val="0"/>
                <a:lumOff val="0"/>
                <a:alphaOff val="0"/>
                <a:shade val="63000"/>
                <a:satMod val="160000"/>
              </a:schemeClr>
            </a:gs>
            <a:gs pos="100000">
              <a:schemeClr val="accent1">
                <a:hueOff val="0"/>
                <a:satOff val="0"/>
                <a:lumOff val="0"/>
                <a:alphaOff val="0"/>
                <a:tint val="99555"/>
                <a:satMod val="155000"/>
              </a:schemeClr>
            </a:gs>
          </a:gsLst>
          <a:lin ang="5400000" scaled="1"/>
        </a:gradFill>
        <a:ln>
          <a:noFill/>
        </a:ln>
        <a:effectLst>
          <a:glow rad="70000">
            <a:schemeClr val="accent1">
              <a:hueOff val="0"/>
              <a:satOff val="0"/>
              <a:lumOff val="0"/>
              <a:alphaOff val="0"/>
              <a:tint val="30000"/>
              <a:shade val="95000"/>
              <a:satMod val="300000"/>
              <a:alpha val="50000"/>
            </a:schemeClr>
          </a:glo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Requirements</a:t>
          </a:r>
        </a:p>
      </dsp:txBody>
      <dsp:txXfrm>
        <a:off x="2145746" y="28500"/>
        <a:ext cx="1108546" cy="525827"/>
      </dsp:txXfrm>
    </dsp:sp>
    <dsp:sp modelId="{D3108441-34CF-4A44-BC17-EAFC76D2ED9F}">
      <dsp:nvSpPr>
        <dsp:cNvPr id="0" name=""/>
        <dsp:cNvSpPr/>
      </dsp:nvSpPr>
      <dsp:spPr>
        <a:xfrm>
          <a:off x="3229020" y="641906"/>
          <a:ext cx="1165438" cy="582719"/>
        </a:xfrm>
        <a:prstGeom prst="roundRect">
          <a:avLst/>
        </a:prstGeom>
        <a:gradFill rotWithShape="0">
          <a:gsLst>
            <a:gs pos="0">
              <a:schemeClr val="accent1">
                <a:hueOff val="0"/>
                <a:satOff val="0"/>
                <a:lumOff val="0"/>
                <a:alphaOff val="0"/>
                <a:tint val="73000"/>
                <a:satMod val="150000"/>
              </a:schemeClr>
            </a:gs>
            <a:gs pos="25000">
              <a:schemeClr val="accent1">
                <a:hueOff val="0"/>
                <a:satOff val="0"/>
                <a:lumOff val="0"/>
                <a:alphaOff val="0"/>
                <a:tint val="96000"/>
                <a:shade val="80000"/>
                <a:satMod val="105000"/>
              </a:schemeClr>
            </a:gs>
            <a:gs pos="38000">
              <a:schemeClr val="accent1">
                <a:hueOff val="0"/>
                <a:satOff val="0"/>
                <a:lumOff val="0"/>
                <a:alphaOff val="0"/>
                <a:tint val="96000"/>
                <a:shade val="59000"/>
                <a:satMod val="120000"/>
              </a:schemeClr>
            </a:gs>
            <a:gs pos="55000">
              <a:schemeClr val="accent1">
                <a:hueOff val="0"/>
                <a:satOff val="0"/>
                <a:lumOff val="0"/>
                <a:alphaOff val="0"/>
                <a:shade val="57000"/>
                <a:satMod val="120000"/>
              </a:schemeClr>
            </a:gs>
            <a:gs pos="80000">
              <a:schemeClr val="accent1">
                <a:hueOff val="0"/>
                <a:satOff val="0"/>
                <a:lumOff val="0"/>
                <a:alphaOff val="0"/>
                <a:shade val="56000"/>
                <a:satMod val="145000"/>
              </a:schemeClr>
            </a:gs>
            <a:gs pos="88000">
              <a:schemeClr val="accent1">
                <a:hueOff val="0"/>
                <a:satOff val="0"/>
                <a:lumOff val="0"/>
                <a:alphaOff val="0"/>
                <a:shade val="63000"/>
                <a:satMod val="160000"/>
              </a:schemeClr>
            </a:gs>
            <a:gs pos="100000">
              <a:schemeClr val="accent1">
                <a:hueOff val="0"/>
                <a:satOff val="0"/>
                <a:lumOff val="0"/>
                <a:alphaOff val="0"/>
                <a:tint val="99555"/>
                <a:satMod val="155000"/>
              </a:schemeClr>
            </a:gs>
          </a:gsLst>
          <a:lin ang="5400000" scaled="1"/>
        </a:gradFill>
        <a:ln>
          <a:noFill/>
        </a:ln>
        <a:effectLst>
          <a:glow rad="70000">
            <a:schemeClr val="accent1">
              <a:hueOff val="0"/>
              <a:satOff val="0"/>
              <a:lumOff val="0"/>
              <a:alphaOff val="0"/>
              <a:tint val="30000"/>
              <a:shade val="95000"/>
              <a:satMod val="300000"/>
              <a:alpha val="50000"/>
            </a:schemeClr>
          </a:glo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Analysis &amp; Design</a:t>
          </a:r>
        </a:p>
      </dsp:txBody>
      <dsp:txXfrm>
        <a:off x="3257466" y="670352"/>
        <a:ext cx="1108546" cy="525827"/>
      </dsp:txXfrm>
    </dsp:sp>
    <dsp:sp modelId="{85EC6F8D-20FB-6C49-A600-3AADA7D6C79B}">
      <dsp:nvSpPr>
        <dsp:cNvPr id="0" name=""/>
        <dsp:cNvSpPr/>
      </dsp:nvSpPr>
      <dsp:spPr>
        <a:xfrm>
          <a:off x="3229020" y="1925609"/>
          <a:ext cx="1165438" cy="582719"/>
        </a:xfrm>
        <a:prstGeom prst="roundRect">
          <a:avLst/>
        </a:prstGeom>
        <a:gradFill rotWithShape="0">
          <a:gsLst>
            <a:gs pos="0">
              <a:schemeClr val="accent1">
                <a:hueOff val="0"/>
                <a:satOff val="0"/>
                <a:lumOff val="0"/>
                <a:alphaOff val="0"/>
                <a:tint val="73000"/>
                <a:satMod val="150000"/>
              </a:schemeClr>
            </a:gs>
            <a:gs pos="25000">
              <a:schemeClr val="accent1">
                <a:hueOff val="0"/>
                <a:satOff val="0"/>
                <a:lumOff val="0"/>
                <a:alphaOff val="0"/>
                <a:tint val="96000"/>
                <a:shade val="80000"/>
                <a:satMod val="105000"/>
              </a:schemeClr>
            </a:gs>
            <a:gs pos="38000">
              <a:schemeClr val="accent1">
                <a:hueOff val="0"/>
                <a:satOff val="0"/>
                <a:lumOff val="0"/>
                <a:alphaOff val="0"/>
                <a:tint val="96000"/>
                <a:shade val="59000"/>
                <a:satMod val="120000"/>
              </a:schemeClr>
            </a:gs>
            <a:gs pos="55000">
              <a:schemeClr val="accent1">
                <a:hueOff val="0"/>
                <a:satOff val="0"/>
                <a:lumOff val="0"/>
                <a:alphaOff val="0"/>
                <a:shade val="57000"/>
                <a:satMod val="120000"/>
              </a:schemeClr>
            </a:gs>
            <a:gs pos="80000">
              <a:schemeClr val="accent1">
                <a:hueOff val="0"/>
                <a:satOff val="0"/>
                <a:lumOff val="0"/>
                <a:alphaOff val="0"/>
                <a:shade val="56000"/>
                <a:satMod val="145000"/>
              </a:schemeClr>
            </a:gs>
            <a:gs pos="88000">
              <a:schemeClr val="accent1">
                <a:hueOff val="0"/>
                <a:satOff val="0"/>
                <a:lumOff val="0"/>
                <a:alphaOff val="0"/>
                <a:shade val="63000"/>
                <a:satMod val="160000"/>
              </a:schemeClr>
            </a:gs>
            <a:gs pos="100000">
              <a:schemeClr val="accent1">
                <a:hueOff val="0"/>
                <a:satOff val="0"/>
                <a:lumOff val="0"/>
                <a:alphaOff val="0"/>
                <a:tint val="99555"/>
                <a:satMod val="155000"/>
              </a:schemeClr>
            </a:gs>
          </a:gsLst>
          <a:lin ang="5400000" scaled="1"/>
        </a:gradFill>
        <a:ln>
          <a:noFill/>
        </a:ln>
        <a:effectLst>
          <a:glow rad="70000">
            <a:schemeClr val="accent1">
              <a:hueOff val="0"/>
              <a:satOff val="0"/>
              <a:lumOff val="0"/>
              <a:alphaOff val="0"/>
              <a:tint val="30000"/>
              <a:shade val="95000"/>
              <a:satMod val="300000"/>
              <a:alpha val="50000"/>
            </a:schemeClr>
          </a:glo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Implementation</a:t>
          </a:r>
        </a:p>
      </dsp:txBody>
      <dsp:txXfrm>
        <a:off x="3257466" y="1954055"/>
        <a:ext cx="1108546" cy="525827"/>
      </dsp:txXfrm>
    </dsp:sp>
    <dsp:sp modelId="{D497B0BD-24AA-214B-AF4D-E47402ECA4D3}">
      <dsp:nvSpPr>
        <dsp:cNvPr id="0" name=""/>
        <dsp:cNvSpPr/>
      </dsp:nvSpPr>
      <dsp:spPr>
        <a:xfrm>
          <a:off x="2117300" y="2567460"/>
          <a:ext cx="1165438" cy="582719"/>
        </a:xfrm>
        <a:prstGeom prst="roundRect">
          <a:avLst/>
        </a:prstGeom>
        <a:gradFill rotWithShape="0">
          <a:gsLst>
            <a:gs pos="0">
              <a:schemeClr val="accent1">
                <a:hueOff val="0"/>
                <a:satOff val="0"/>
                <a:lumOff val="0"/>
                <a:alphaOff val="0"/>
                <a:tint val="73000"/>
                <a:satMod val="150000"/>
              </a:schemeClr>
            </a:gs>
            <a:gs pos="25000">
              <a:schemeClr val="accent1">
                <a:hueOff val="0"/>
                <a:satOff val="0"/>
                <a:lumOff val="0"/>
                <a:alphaOff val="0"/>
                <a:tint val="96000"/>
                <a:shade val="80000"/>
                <a:satMod val="105000"/>
              </a:schemeClr>
            </a:gs>
            <a:gs pos="38000">
              <a:schemeClr val="accent1">
                <a:hueOff val="0"/>
                <a:satOff val="0"/>
                <a:lumOff val="0"/>
                <a:alphaOff val="0"/>
                <a:tint val="96000"/>
                <a:shade val="59000"/>
                <a:satMod val="120000"/>
              </a:schemeClr>
            </a:gs>
            <a:gs pos="55000">
              <a:schemeClr val="accent1">
                <a:hueOff val="0"/>
                <a:satOff val="0"/>
                <a:lumOff val="0"/>
                <a:alphaOff val="0"/>
                <a:shade val="57000"/>
                <a:satMod val="120000"/>
              </a:schemeClr>
            </a:gs>
            <a:gs pos="80000">
              <a:schemeClr val="accent1">
                <a:hueOff val="0"/>
                <a:satOff val="0"/>
                <a:lumOff val="0"/>
                <a:alphaOff val="0"/>
                <a:shade val="56000"/>
                <a:satMod val="145000"/>
              </a:schemeClr>
            </a:gs>
            <a:gs pos="88000">
              <a:schemeClr val="accent1">
                <a:hueOff val="0"/>
                <a:satOff val="0"/>
                <a:lumOff val="0"/>
                <a:alphaOff val="0"/>
                <a:shade val="63000"/>
                <a:satMod val="160000"/>
              </a:schemeClr>
            </a:gs>
            <a:gs pos="100000">
              <a:schemeClr val="accent1">
                <a:hueOff val="0"/>
                <a:satOff val="0"/>
                <a:lumOff val="0"/>
                <a:alphaOff val="0"/>
                <a:tint val="99555"/>
                <a:satMod val="155000"/>
              </a:schemeClr>
            </a:gs>
          </a:gsLst>
          <a:lin ang="5400000" scaled="1"/>
        </a:gradFill>
        <a:ln>
          <a:noFill/>
        </a:ln>
        <a:effectLst>
          <a:glow rad="70000">
            <a:schemeClr val="accent1">
              <a:hueOff val="0"/>
              <a:satOff val="0"/>
              <a:lumOff val="0"/>
              <a:alphaOff val="0"/>
              <a:tint val="30000"/>
              <a:shade val="95000"/>
              <a:satMod val="300000"/>
              <a:alpha val="50000"/>
            </a:schemeClr>
          </a:glo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Testing</a:t>
          </a:r>
        </a:p>
      </dsp:txBody>
      <dsp:txXfrm>
        <a:off x="2145746" y="2595906"/>
        <a:ext cx="1108546" cy="525827"/>
      </dsp:txXfrm>
    </dsp:sp>
    <dsp:sp modelId="{C48A72E0-ED0A-5148-832E-A744BEEC7565}">
      <dsp:nvSpPr>
        <dsp:cNvPr id="0" name=""/>
        <dsp:cNvSpPr/>
      </dsp:nvSpPr>
      <dsp:spPr>
        <a:xfrm>
          <a:off x="1005581" y="1925609"/>
          <a:ext cx="1165438" cy="582719"/>
        </a:xfrm>
        <a:prstGeom prst="roundRect">
          <a:avLst/>
        </a:prstGeom>
        <a:gradFill rotWithShape="0">
          <a:gsLst>
            <a:gs pos="0">
              <a:schemeClr val="accent1">
                <a:hueOff val="0"/>
                <a:satOff val="0"/>
                <a:lumOff val="0"/>
                <a:alphaOff val="0"/>
                <a:tint val="73000"/>
                <a:satMod val="150000"/>
              </a:schemeClr>
            </a:gs>
            <a:gs pos="25000">
              <a:schemeClr val="accent1">
                <a:hueOff val="0"/>
                <a:satOff val="0"/>
                <a:lumOff val="0"/>
                <a:alphaOff val="0"/>
                <a:tint val="96000"/>
                <a:shade val="80000"/>
                <a:satMod val="105000"/>
              </a:schemeClr>
            </a:gs>
            <a:gs pos="38000">
              <a:schemeClr val="accent1">
                <a:hueOff val="0"/>
                <a:satOff val="0"/>
                <a:lumOff val="0"/>
                <a:alphaOff val="0"/>
                <a:tint val="96000"/>
                <a:shade val="59000"/>
                <a:satMod val="120000"/>
              </a:schemeClr>
            </a:gs>
            <a:gs pos="55000">
              <a:schemeClr val="accent1">
                <a:hueOff val="0"/>
                <a:satOff val="0"/>
                <a:lumOff val="0"/>
                <a:alphaOff val="0"/>
                <a:shade val="57000"/>
                <a:satMod val="120000"/>
              </a:schemeClr>
            </a:gs>
            <a:gs pos="80000">
              <a:schemeClr val="accent1">
                <a:hueOff val="0"/>
                <a:satOff val="0"/>
                <a:lumOff val="0"/>
                <a:alphaOff val="0"/>
                <a:shade val="56000"/>
                <a:satMod val="145000"/>
              </a:schemeClr>
            </a:gs>
            <a:gs pos="88000">
              <a:schemeClr val="accent1">
                <a:hueOff val="0"/>
                <a:satOff val="0"/>
                <a:lumOff val="0"/>
                <a:alphaOff val="0"/>
                <a:shade val="63000"/>
                <a:satMod val="160000"/>
              </a:schemeClr>
            </a:gs>
            <a:gs pos="100000">
              <a:schemeClr val="accent1">
                <a:hueOff val="0"/>
                <a:satOff val="0"/>
                <a:lumOff val="0"/>
                <a:alphaOff val="0"/>
                <a:tint val="99555"/>
                <a:satMod val="155000"/>
              </a:schemeClr>
            </a:gs>
          </a:gsLst>
          <a:lin ang="5400000" scaled="1"/>
        </a:gradFill>
        <a:ln>
          <a:noFill/>
        </a:ln>
        <a:effectLst>
          <a:glow rad="70000">
            <a:schemeClr val="accent1">
              <a:hueOff val="0"/>
              <a:satOff val="0"/>
              <a:lumOff val="0"/>
              <a:alphaOff val="0"/>
              <a:tint val="30000"/>
              <a:shade val="95000"/>
              <a:satMod val="300000"/>
              <a:alpha val="50000"/>
            </a:schemeClr>
          </a:glo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Evaluation</a:t>
          </a:r>
        </a:p>
      </dsp:txBody>
      <dsp:txXfrm>
        <a:off x="1034027" y="1954055"/>
        <a:ext cx="1108546" cy="525827"/>
      </dsp:txXfrm>
    </dsp:sp>
    <dsp:sp modelId="{0BBE1346-9C2B-1F40-BF38-2FDAC4583338}">
      <dsp:nvSpPr>
        <dsp:cNvPr id="0" name=""/>
        <dsp:cNvSpPr/>
      </dsp:nvSpPr>
      <dsp:spPr>
        <a:xfrm>
          <a:off x="1005581" y="641906"/>
          <a:ext cx="1165438" cy="582719"/>
        </a:xfrm>
        <a:prstGeom prst="roundRect">
          <a:avLst/>
        </a:prstGeom>
        <a:gradFill rotWithShape="0">
          <a:gsLst>
            <a:gs pos="0">
              <a:schemeClr val="accent1">
                <a:hueOff val="0"/>
                <a:satOff val="0"/>
                <a:lumOff val="0"/>
                <a:alphaOff val="0"/>
                <a:tint val="73000"/>
                <a:satMod val="150000"/>
              </a:schemeClr>
            </a:gs>
            <a:gs pos="25000">
              <a:schemeClr val="accent1">
                <a:hueOff val="0"/>
                <a:satOff val="0"/>
                <a:lumOff val="0"/>
                <a:alphaOff val="0"/>
                <a:tint val="96000"/>
                <a:shade val="80000"/>
                <a:satMod val="105000"/>
              </a:schemeClr>
            </a:gs>
            <a:gs pos="38000">
              <a:schemeClr val="accent1">
                <a:hueOff val="0"/>
                <a:satOff val="0"/>
                <a:lumOff val="0"/>
                <a:alphaOff val="0"/>
                <a:tint val="96000"/>
                <a:shade val="59000"/>
                <a:satMod val="120000"/>
              </a:schemeClr>
            </a:gs>
            <a:gs pos="55000">
              <a:schemeClr val="accent1">
                <a:hueOff val="0"/>
                <a:satOff val="0"/>
                <a:lumOff val="0"/>
                <a:alphaOff val="0"/>
                <a:shade val="57000"/>
                <a:satMod val="120000"/>
              </a:schemeClr>
            </a:gs>
            <a:gs pos="80000">
              <a:schemeClr val="accent1">
                <a:hueOff val="0"/>
                <a:satOff val="0"/>
                <a:lumOff val="0"/>
                <a:alphaOff val="0"/>
                <a:shade val="56000"/>
                <a:satMod val="145000"/>
              </a:schemeClr>
            </a:gs>
            <a:gs pos="88000">
              <a:schemeClr val="accent1">
                <a:hueOff val="0"/>
                <a:satOff val="0"/>
                <a:lumOff val="0"/>
                <a:alphaOff val="0"/>
                <a:shade val="63000"/>
                <a:satMod val="160000"/>
              </a:schemeClr>
            </a:gs>
            <a:gs pos="100000">
              <a:schemeClr val="accent1">
                <a:hueOff val="0"/>
                <a:satOff val="0"/>
                <a:lumOff val="0"/>
                <a:alphaOff val="0"/>
                <a:tint val="99555"/>
                <a:satMod val="155000"/>
              </a:schemeClr>
            </a:gs>
          </a:gsLst>
          <a:lin ang="5400000" scaled="1"/>
        </a:gradFill>
        <a:ln>
          <a:noFill/>
        </a:ln>
        <a:effectLst>
          <a:glow rad="70000">
            <a:schemeClr val="accent1">
              <a:hueOff val="0"/>
              <a:satOff val="0"/>
              <a:lumOff val="0"/>
              <a:alphaOff val="0"/>
              <a:tint val="30000"/>
              <a:shade val="95000"/>
              <a:satMod val="300000"/>
              <a:alpha val="50000"/>
            </a:schemeClr>
          </a:glo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Planning</a:t>
          </a:r>
        </a:p>
      </dsp:txBody>
      <dsp:txXfrm>
        <a:off x="1034027" y="670352"/>
        <a:ext cx="1108546" cy="525827"/>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ゴシック"/>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A9B30-91F5-9341-8DFA-C6CFBDE21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17</Pages>
  <Words>2918</Words>
  <Characters>16633</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Research Plan</vt:lpstr>
    </vt:vector>
  </TitlesOfParts>
  <Company/>
  <LinksUpToDate>false</LinksUpToDate>
  <CharactersWithSpaces>19512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Plan</dc:title>
  <dc:subject/>
  <dc:creator>Marcus Winter</dc:creator>
  <cp:keywords/>
  <cp:lastModifiedBy>Alena Ruprecht</cp:lastModifiedBy>
  <cp:revision>120</cp:revision>
  <cp:lastPrinted>2012-01-18T12:46:00Z</cp:lastPrinted>
  <dcterms:created xsi:type="dcterms:W3CDTF">2012-01-16T14:44:00Z</dcterms:created>
  <dcterms:modified xsi:type="dcterms:W3CDTF">2012-01-20T09:39:00Z</dcterms:modified>
</cp:coreProperties>
</file>